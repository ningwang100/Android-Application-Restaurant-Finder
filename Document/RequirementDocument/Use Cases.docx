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608DF" w14:textId="77777777" w:rsidR="00E52EE8" w:rsidRDefault="00746B8B">
      <w:pPr>
        <w:spacing w:before="28"/>
        <w:ind w:left="3062" w:right="2662"/>
        <w:jc w:val="center"/>
        <w:rPr>
          <w:sz w:val="41"/>
          <w:szCs w:val="41"/>
        </w:rPr>
      </w:pPr>
      <w:r>
        <w:rPr>
          <w:b/>
          <w:spacing w:val="2"/>
          <w:w w:val="101"/>
          <w:sz w:val="41"/>
          <w:szCs w:val="41"/>
        </w:rPr>
        <w:t>R</w:t>
      </w:r>
      <w:r>
        <w:rPr>
          <w:b/>
          <w:spacing w:val="1"/>
          <w:w w:val="101"/>
          <w:sz w:val="41"/>
          <w:szCs w:val="41"/>
        </w:rPr>
        <w:t>estau</w:t>
      </w:r>
      <w:r>
        <w:rPr>
          <w:b/>
          <w:spacing w:val="1"/>
          <w:w w:val="102"/>
          <w:sz w:val="41"/>
          <w:szCs w:val="41"/>
        </w:rPr>
        <w:t>r</w:t>
      </w:r>
      <w:r>
        <w:rPr>
          <w:b/>
          <w:spacing w:val="1"/>
          <w:w w:val="101"/>
          <w:sz w:val="41"/>
          <w:szCs w:val="41"/>
        </w:rPr>
        <w:t>an</w:t>
      </w:r>
      <w:r>
        <w:rPr>
          <w:b/>
          <w:w w:val="101"/>
          <w:sz w:val="41"/>
          <w:szCs w:val="41"/>
        </w:rPr>
        <w:t>t</w:t>
      </w:r>
      <w:r>
        <w:rPr>
          <w:b/>
          <w:spacing w:val="-5"/>
          <w:w w:val="101"/>
          <w:sz w:val="41"/>
          <w:szCs w:val="41"/>
        </w:rPr>
        <w:t>-</w:t>
      </w:r>
      <w:r>
        <w:rPr>
          <w:b/>
          <w:spacing w:val="1"/>
          <w:w w:val="102"/>
          <w:sz w:val="41"/>
          <w:szCs w:val="41"/>
        </w:rPr>
        <w:t>Fi</w:t>
      </w:r>
      <w:r>
        <w:rPr>
          <w:b/>
          <w:spacing w:val="1"/>
          <w:w w:val="101"/>
          <w:sz w:val="41"/>
          <w:szCs w:val="41"/>
        </w:rPr>
        <w:t>nde</w:t>
      </w:r>
      <w:r>
        <w:rPr>
          <w:b/>
          <w:w w:val="102"/>
          <w:sz w:val="41"/>
          <w:szCs w:val="41"/>
        </w:rPr>
        <w:t>r</w:t>
      </w:r>
    </w:p>
    <w:p w14:paraId="3D5F3E03" w14:textId="77777777" w:rsidR="00E52EE8" w:rsidRDefault="00E52EE8">
      <w:pPr>
        <w:spacing w:before="13" w:line="240" w:lineRule="exact"/>
        <w:rPr>
          <w:sz w:val="24"/>
          <w:szCs w:val="24"/>
        </w:rPr>
      </w:pPr>
    </w:p>
    <w:p w14:paraId="09DABB41" w14:textId="77777777" w:rsidR="00E52EE8" w:rsidRDefault="00746B8B">
      <w:pPr>
        <w:ind w:left="2033" w:right="1633"/>
        <w:jc w:val="center"/>
        <w:rPr>
          <w:sz w:val="41"/>
          <w:szCs w:val="41"/>
        </w:rPr>
      </w:pPr>
      <w:r>
        <w:rPr>
          <w:b/>
          <w:spacing w:val="2"/>
          <w:sz w:val="41"/>
          <w:szCs w:val="41"/>
        </w:rPr>
        <w:t>U</w:t>
      </w:r>
      <w:r>
        <w:rPr>
          <w:b/>
          <w:spacing w:val="1"/>
          <w:sz w:val="41"/>
          <w:szCs w:val="41"/>
        </w:rPr>
        <w:t>se</w:t>
      </w:r>
      <w:r>
        <w:rPr>
          <w:b/>
          <w:sz w:val="41"/>
          <w:szCs w:val="41"/>
        </w:rPr>
        <w:t>r</w:t>
      </w:r>
      <w:r>
        <w:rPr>
          <w:b/>
          <w:spacing w:val="15"/>
          <w:sz w:val="41"/>
          <w:szCs w:val="41"/>
        </w:rPr>
        <w:t xml:space="preserve"> </w:t>
      </w:r>
      <w:r>
        <w:rPr>
          <w:b/>
          <w:spacing w:val="2"/>
          <w:sz w:val="41"/>
          <w:szCs w:val="41"/>
        </w:rPr>
        <w:t>R</w:t>
      </w:r>
      <w:r>
        <w:rPr>
          <w:b/>
          <w:spacing w:val="1"/>
          <w:sz w:val="41"/>
          <w:szCs w:val="41"/>
        </w:rPr>
        <w:t>equire</w:t>
      </w:r>
      <w:r>
        <w:rPr>
          <w:b/>
          <w:spacing w:val="2"/>
          <w:sz w:val="41"/>
          <w:szCs w:val="41"/>
        </w:rPr>
        <w:t>m</w:t>
      </w:r>
      <w:r>
        <w:rPr>
          <w:b/>
          <w:spacing w:val="1"/>
          <w:sz w:val="41"/>
          <w:szCs w:val="41"/>
        </w:rPr>
        <w:t>ent</w:t>
      </w:r>
      <w:r>
        <w:rPr>
          <w:b/>
          <w:sz w:val="41"/>
          <w:szCs w:val="41"/>
        </w:rPr>
        <w:t>s</w:t>
      </w:r>
      <w:r>
        <w:rPr>
          <w:b/>
          <w:spacing w:val="34"/>
          <w:sz w:val="41"/>
          <w:szCs w:val="41"/>
        </w:rPr>
        <w:t xml:space="preserve"> </w:t>
      </w:r>
      <w:r>
        <w:rPr>
          <w:b/>
          <w:spacing w:val="2"/>
          <w:w w:val="101"/>
          <w:sz w:val="41"/>
          <w:szCs w:val="41"/>
        </w:rPr>
        <w:t>D</w:t>
      </w:r>
      <w:r>
        <w:rPr>
          <w:b/>
          <w:spacing w:val="1"/>
          <w:w w:val="101"/>
          <w:sz w:val="41"/>
          <w:szCs w:val="41"/>
        </w:rPr>
        <w:t>o</w:t>
      </w:r>
      <w:r>
        <w:rPr>
          <w:b/>
          <w:spacing w:val="1"/>
          <w:w w:val="102"/>
          <w:sz w:val="41"/>
          <w:szCs w:val="41"/>
        </w:rPr>
        <w:t>c</w:t>
      </w:r>
      <w:r>
        <w:rPr>
          <w:b/>
          <w:spacing w:val="1"/>
          <w:w w:val="101"/>
          <w:sz w:val="41"/>
          <w:szCs w:val="41"/>
        </w:rPr>
        <w:t>u</w:t>
      </w:r>
      <w:r>
        <w:rPr>
          <w:b/>
          <w:spacing w:val="2"/>
          <w:w w:val="101"/>
          <w:sz w:val="41"/>
          <w:szCs w:val="41"/>
        </w:rPr>
        <w:t>m</w:t>
      </w:r>
      <w:r>
        <w:rPr>
          <w:b/>
          <w:spacing w:val="1"/>
          <w:w w:val="102"/>
          <w:sz w:val="41"/>
          <w:szCs w:val="41"/>
        </w:rPr>
        <w:t>e</w:t>
      </w:r>
      <w:r>
        <w:rPr>
          <w:b/>
          <w:spacing w:val="1"/>
          <w:w w:val="101"/>
          <w:sz w:val="41"/>
          <w:szCs w:val="41"/>
        </w:rPr>
        <w:t>n</w:t>
      </w:r>
      <w:r>
        <w:rPr>
          <w:b/>
          <w:w w:val="101"/>
          <w:sz w:val="41"/>
          <w:szCs w:val="41"/>
        </w:rPr>
        <w:t>t</w:t>
      </w:r>
    </w:p>
    <w:p w14:paraId="274E6F00" w14:textId="77777777" w:rsidR="00E52EE8" w:rsidRDefault="00E52EE8">
      <w:pPr>
        <w:spacing w:before="15" w:line="240" w:lineRule="exact"/>
        <w:rPr>
          <w:sz w:val="24"/>
          <w:szCs w:val="24"/>
        </w:rPr>
      </w:pPr>
    </w:p>
    <w:p w14:paraId="07052A4C" w14:textId="77777777" w:rsidR="00E52EE8" w:rsidRDefault="00746B8B">
      <w:pPr>
        <w:ind w:left="2950" w:right="2549"/>
        <w:jc w:val="center"/>
        <w:rPr>
          <w:sz w:val="29"/>
          <w:szCs w:val="29"/>
        </w:rPr>
      </w:pPr>
      <w:r>
        <w:rPr>
          <w:spacing w:val="1"/>
          <w:sz w:val="29"/>
          <w:szCs w:val="29"/>
        </w:rPr>
        <w:t>Jing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e</w:t>
      </w:r>
      <w:r>
        <w:rPr>
          <w:sz w:val="29"/>
          <w:szCs w:val="29"/>
        </w:rPr>
        <w:t>n</w:t>
      </w:r>
      <w:r>
        <w:rPr>
          <w:spacing w:val="2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Q</w:t>
      </w:r>
      <w:r>
        <w:rPr>
          <w:spacing w:val="1"/>
          <w:sz w:val="29"/>
          <w:szCs w:val="29"/>
        </w:rPr>
        <w:t>ian</w:t>
      </w:r>
      <w:r>
        <w:rPr>
          <w:sz w:val="29"/>
          <w:szCs w:val="29"/>
        </w:rPr>
        <w:t>g</w:t>
      </w:r>
      <w:r>
        <w:rPr>
          <w:spacing w:val="18"/>
          <w:sz w:val="29"/>
          <w:szCs w:val="29"/>
        </w:rPr>
        <w:t xml:space="preserve"> </w:t>
      </w:r>
      <w:r>
        <w:rPr>
          <w:sz w:val="29"/>
          <w:szCs w:val="29"/>
        </w:rPr>
        <w:t>&amp;</w:t>
      </w:r>
      <w:r>
        <w:rPr>
          <w:spacing w:val="10"/>
          <w:sz w:val="29"/>
          <w:szCs w:val="29"/>
        </w:rPr>
        <w:t xml:space="preserve"> </w:t>
      </w:r>
      <w:proofErr w:type="spellStart"/>
      <w:r>
        <w:rPr>
          <w:spacing w:val="2"/>
          <w:sz w:val="29"/>
          <w:szCs w:val="29"/>
        </w:rPr>
        <w:t>N</w:t>
      </w:r>
      <w:r>
        <w:rPr>
          <w:spacing w:val="1"/>
          <w:sz w:val="29"/>
          <w:szCs w:val="29"/>
        </w:rPr>
        <w:t>in</w:t>
      </w:r>
      <w:r>
        <w:rPr>
          <w:sz w:val="29"/>
          <w:szCs w:val="29"/>
        </w:rPr>
        <w:t>g</w:t>
      </w:r>
      <w:proofErr w:type="spellEnd"/>
      <w:r>
        <w:rPr>
          <w:spacing w:val="16"/>
          <w:sz w:val="29"/>
          <w:szCs w:val="29"/>
        </w:rPr>
        <w:t xml:space="preserve"> </w:t>
      </w:r>
      <w:r>
        <w:rPr>
          <w:spacing w:val="3"/>
          <w:w w:val="102"/>
          <w:sz w:val="29"/>
          <w:szCs w:val="29"/>
        </w:rPr>
        <w:t>W</w:t>
      </w:r>
      <w:r>
        <w:rPr>
          <w:spacing w:val="1"/>
          <w:w w:val="102"/>
          <w:sz w:val="29"/>
          <w:szCs w:val="29"/>
        </w:rPr>
        <w:t>an</w:t>
      </w:r>
      <w:r>
        <w:rPr>
          <w:w w:val="102"/>
          <w:sz w:val="29"/>
          <w:szCs w:val="29"/>
        </w:rPr>
        <w:t>g</w:t>
      </w:r>
    </w:p>
    <w:p w14:paraId="6C344A2C" w14:textId="77777777" w:rsidR="00E52EE8" w:rsidRDefault="00E52EE8">
      <w:pPr>
        <w:spacing w:before="8" w:line="240" w:lineRule="exact"/>
        <w:rPr>
          <w:sz w:val="24"/>
          <w:szCs w:val="24"/>
        </w:rPr>
      </w:pPr>
    </w:p>
    <w:p w14:paraId="2D0E6C67" w14:textId="77777777" w:rsidR="00E52EE8" w:rsidRDefault="00746B8B">
      <w:pPr>
        <w:ind w:left="3451" w:right="3052"/>
        <w:jc w:val="center"/>
        <w:rPr>
          <w:sz w:val="33"/>
          <w:szCs w:val="33"/>
        </w:rPr>
      </w:pPr>
      <w:r>
        <w:rPr>
          <w:b/>
          <w:spacing w:val="3"/>
          <w:sz w:val="33"/>
          <w:szCs w:val="33"/>
        </w:rPr>
        <w:t>T</w:t>
      </w:r>
      <w:r>
        <w:rPr>
          <w:b/>
          <w:spacing w:val="2"/>
          <w:sz w:val="33"/>
          <w:szCs w:val="33"/>
        </w:rPr>
        <w:t>ab</w:t>
      </w:r>
      <w:r>
        <w:rPr>
          <w:b/>
          <w:spacing w:val="1"/>
          <w:sz w:val="33"/>
          <w:szCs w:val="33"/>
        </w:rPr>
        <w:t>l</w:t>
      </w:r>
      <w:r>
        <w:rPr>
          <w:b/>
          <w:sz w:val="33"/>
          <w:szCs w:val="33"/>
        </w:rPr>
        <w:t>e</w:t>
      </w:r>
      <w:r>
        <w:rPr>
          <w:b/>
          <w:spacing w:val="14"/>
          <w:sz w:val="33"/>
          <w:szCs w:val="33"/>
        </w:rPr>
        <w:t xml:space="preserve"> </w:t>
      </w:r>
      <w:r>
        <w:rPr>
          <w:b/>
          <w:spacing w:val="2"/>
          <w:sz w:val="33"/>
          <w:szCs w:val="33"/>
        </w:rPr>
        <w:t>o</w:t>
      </w:r>
      <w:r>
        <w:rPr>
          <w:b/>
          <w:sz w:val="33"/>
          <w:szCs w:val="33"/>
        </w:rPr>
        <w:t>f</w:t>
      </w:r>
      <w:r>
        <w:rPr>
          <w:b/>
          <w:spacing w:val="7"/>
          <w:sz w:val="33"/>
          <w:szCs w:val="33"/>
        </w:rPr>
        <w:t xml:space="preserve"> </w:t>
      </w:r>
      <w:r>
        <w:rPr>
          <w:b/>
          <w:spacing w:val="3"/>
          <w:w w:val="101"/>
          <w:sz w:val="33"/>
          <w:szCs w:val="33"/>
        </w:rPr>
        <w:t>C</w:t>
      </w:r>
      <w:r>
        <w:rPr>
          <w:b/>
          <w:spacing w:val="2"/>
          <w:w w:val="101"/>
          <w:sz w:val="33"/>
          <w:szCs w:val="33"/>
        </w:rPr>
        <w:t>on</w:t>
      </w:r>
      <w:r>
        <w:rPr>
          <w:b/>
          <w:spacing w:val="1"/>
          <w:w w:val="101"/>
          <w:sz w:val="33"/>
          <w:szCs w:val="33"/>
        </w:rPr>
        <w:t>t</w:t>
      </w:r>
      <w:r>
        <w:rPr>
          <w:b/>
          <w:spacing w:val="2"/>
          <w:w w:val="102"/>
          <w:sz w:val="33"/>
          <w:szCs w:val="33"/>
        </w:rPr>
        <w:t>e</w:t>
      </w:r>
      <w:r>
        <w:rPr>
          <w:b/>
          <w:spacing w:val="2"/>
          <w:w w:val="101"/>
          <w:sz w:val="33"/>
          <w:szCs w:val="33"/>
        </w:rPr>
        <w:t>n</w:t>
      </w:r>
      <w:r>
        <w:rPr>
          <w:b/>
          <w:spacing w:val="1"/>
          <w:w w:val="101"/>
          <w:sz w:val="33"/>
          <w:szCs w:val="33"/>
        </w:rPr>
        <w:t>t</w:t>
      </w:r>
      <w:r>
        <w:rPr>
          <w:b/>
          <w:w w:val="101"/>
          <w:sz w:val="33"/>
          <w:szCs w:val="33"/>
        </w:rPr>
        <w:t>s</w:t>
      </w:r>
    </w:p>
    <w:p w14:paraId="1D616CFC" w14:textId="77777777" w:rsidR="00E52EE8" w:rsidRDefault="00E52EE8">
      <w:pPr>
        <w:spacing w:before="7" w:line="240" w:lineRule="exact"/>
        <w:rPr>
          <w:sz w:val="24"/>
          <w:szCs w:val="24"/>
        </w:rPr>
      </w:pPr>
    </w:p>
    <w:p w14:paraId="3D9EB08D" w14:textId="77777777" w:rsidR="00E52EE8" w:rsidRDefault="00746B8B">
      <w:pPr>
        <w:spacing w:line="433" w:lineRule="auto"/>
        <w:ind w:left="110" w:right="6367"/>
        <w:rPr>
          <w:sz w:val="21"/>
          <w:szCs w:val="21"/>
        </w:rPr>
      </w:pPr>
      <w:r>
        <w:rPr>
          <w:b/>
          <w:sz w:val="26"/>
          <w:szCs w:val="26"/>
        </w:rPr>
        <w:t>I</w:t>
      </w:r>
      <w:r>
        <w:rPr>
          <w:b/>
          <w:spacing w:val="1"/>
          <w:sz w:val="26"/>
          <w:szCs w:val="26"/>
        </w:rPr>
        <w:t>NTRODUCT</w:t>
      </w:r>
      <w:r>
        <w:rPr>
          <w:b/>
          <w:sz w:val="26"/>
          <w:szCs w:val="26"/>
        </w:rPr>
        <w:t>I</w:t>
      </w:r>
      <w:r>
        <w:rPr>
          <w:b/>
          <w:spacing w:val="1"/>
          <w:sz w:val="26"/>
          <w:szCs w:val="26"/>
        </w:rPr>
        <w:t>O</w:t>
      </w:r>
      <w:r>
        <w:rPr>
          <w:b/>
          <w:sz w:val="26"/>
          <w:szCs w:val="26"/>
        </w:rPr>
        <w:t xml:space="preserve">N </w:t>
      </w:r>
      <w:r>
        <w:rPr>
          <w:spacing w:val="1"/>
          <w:sz w:val="26"/>
          <w:szCs w:val="26"/>
        </w:rPr>
        <w:t>D</w:t>
      </w:r>
      <w:r>
        <w:rPr>
          <w:spacing w:val="3"/>
          <w:sz w:val="21"/>
          <w:szCs w:val="21"/>
        </w:rPr>
        <w:t>OCUMEN</w:t>
      </w:r>
      <w:r>
        <w:rPr>
          <w:sz w:val="21"/>
          <w:szCs w:val="21"/>
        </w:rPr>
        <w:t>T</w:t>
      </w:r>
      <w:r>
        <w:rPr>
          <w:spacing w:val="24"/>
          <w:sz w:val="21"/>
          <w:szCs w:val="21"/>
        </w:rPr>
        <w:t xml:space="preserve"> </w:t>
      </w:r>
      <w:r>
        <w:rPr>
          <w:w w:val="99"/>
          <w:sz w:val="26"/>
          <w:szCs w:val="26"/>
        </w:rPr>
        <w:t>S</w:t>
      </w:r>
      <w:r>
        <w:rPr>
          <w:spacing w:val="3"/>
          <w:w w:val="102"/>
          <w:sz w:val="21"/>
          <w:szCs w:val="21"/>
        </w:rPr>
        <w:t>CO</w:t>
      </w:r>
      <w:r>
        <w:rPr>
          <w:spacing w:val="2"/>
          <w:w w:val="102"/>
          <w:sz w:val="21"/>
          <w:szCs w:val="21"/>
        </w:rPr>
        <w:t>P</w:t>
      </w:r>
      <w:r>
        <w:rPr>
          <w:w w:val="102"/>
          <w:sz w:val="21"/>
          <w:szCs w:val="21"/>
        </w:rPr>
        <w:t xml:space="preserve">E </w:t>
      </w:r>
      <w:r>
        <w:rPr>
          <w:sz w:val="26"/>
          <w:szCs w:val="26"/>
        </w:rPr>
        <w:t>I</w:t>
      </w:r>
      <w:r>
        <w:rPr>
          <w:spacing w:val="3"/>
          <w:sz w:val="21"/>
          <w:szCs w:val="21"/>
        </w:rPr>
        <w:t>N</w:t>
      </w:r>
      <w:r>
        <w:rPr>
          <w:spacing w:val="2"/>
          <w:sz w:val="21"/>
          <w:szCs w:val="21"/>
        </w:rPr>
        <w:t>T</w:t>
      </w:r>
      <w:r>
        <w:rPr>
          <w:spacing w:val="3"/>
          <w:sz w:val="21"/>
          <w:szCs w:val="21"/>
        </w:rPr>
        <w:t>END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24"/>
          <w:sz w:val="21"/>
          <w:szCs w:val="21"/>
        </w:rPr>
        <w:t xml:space="preserve"> </w:t>
      </w:r>
      <w:r>
        <w:rPr>
          <w:spacing w:val="1"/>
          <w:w w:val="99"/>
          <w:sz w:val="26"/>
          <w:szCs w:val="26"/>
        </w:rPr>
        <w:t>A</w:t>
      </w:r>
      <w:r>
        <w:rPr>
          <w:spacing w:val="3"/>
          <w:w w:val="102"/>
          <w:sz w:val="21"/>
          <w:szCs w:val="21"/>
        </w:rPr>
        <w:t>UD</w:t>
      </w:r>
      <w:r>
        <w:rPr>
          <w:spacing w:val="1"/>
          <w:w w:val="102"/>
          <w:sz w:val="21"/>
          <w:szCs w:val="21"/>
        </w:rPr>
        <w:t>I</w:t>
      </w:r>
      <w:r>
        <w:rPr>
          <w:spacing w:val="3"/>
          <w:w w:val="102"/>
          <w:sz w:val="21"/>
          <w:szCs w:val="21"/>
        </w:rPr>
        <w:t>ENC</w:t>
      </w:r>
      <w:r>
        <w:rPr>
          <w:w w:val="102"/>
          <w:sz w:val="21"/>
          <w:szCs w:val="21"/>
        </w:rPr>
        <w:t xml:space="preserve">E </w:t>
      </w:r>
      <w:r>
        <w:rPr>
          <w:b/>
          <w:spacing w:val="-1"/>
          <w:sz w:val="26"/>
          <w:szCs w:val="26"/>
        </w:rPr>
        <w:t>S</w:t>
      </w:r>
      <w:r>
        <w:rPr>
          <w:b/>
          <w:sz w:val="26"/>
          <w:szCs w:val="26"/>
        </w:rPr>
        <w:t>Y</w:t>
      </w:r>
      <w:r>
        <w:rPr>
          <w:b/>
          <w:spacing w:val="-1"/>
          <w:sz w:val="26"/>
          <w:szCs w:val="26"/>
        </w:rPr>
        <w:t>S</w:t>
      </w:r>
      <w:r>
        <w:rPr>
          <w:b/>
          <w:sz w:val="26"/>
          <w:szCs w:val="26"/>
        </w:rPr>
        <w:t>T</w:t>
      </w:r>
      <w:r>
        <w:rPr>
          <w:b/>
          <w:spacing w:val="1"/>
          <w:sz w:val="26"/>
          <w:szCs w:val="26"/>
        </w:rPr>
        <w:t>E</w:t>
      </w:r>
      <w:r>
        <w:rPr>
          <w:b/>
          <w:sz w:val="26"/>
          <w:szCs w:val="26"/>
        </w:rPr>
        <w:t>M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pacing w:val="1"/>
          <w:sz w:val="26"/>
          <w:szCs w:val="26"/>
        </w:rPr>
        <w:t>O</w:t>
      </w:r>
      <w:r>
        <w:rPr>
          <w:b/>
          <w:sz w:val="26"/>
          <w:szCs w:val="26"/>
        </w:rPr>
        <w:t>V</w:t>
      </w:r>
      <w:r>
        <w:rPr>
          <w:b/>
          <w:spacing w:val="1"/>
          <w:sz w:val="26"/>
          <w:szCs w:val="26"/>
        </w:rPr>
        <w:t>E</w:t>
      </w:r>
      <w:r>
        <w:rPr>
          <w:b/>
          <w:sz w:val="26"/>
          <w:szCs w:val="26"/>
        </w:rPr>
        <w:t>RVI</w:t>
      </w:r>
      <w:r>
        <w:rPr>
          <w:b/>
          <w:spacing w:val="1"/>
          <w:sz w:val="26"/>
          <w:szCs w:val="26"/>
        </w:rPr>
        <w:t>E</w:t>
      </w:r>
      <w:r>
        <w:rPr>
          <w:b/>
          <w:sz w:val="26"/>
          <w:szCs w:val="26"/>
        </w:rPr>
        <w:t xml:space="preserve">W </w:t>
      </w:r>
      <w:r>
        <w:rPr>
          <w:sz w:val="26"/>
          <w:szCs w:val="26"/>
        </w:rPr>
        <w:t>P</w:t>
      </w:r>
      <w:r>
        <w:rPr>
          <w:spacing w:val="3"/>
          <w:w w:val="102"/>
          <w:sz w:val="21"/>
          <w:szCs w:val="21"/>
        </w:rPr>
        <w:t>UR</w:t>
      </w:r>
      <w:r>
        <w:rPr>
          <w:spacing w:val="2"/>
          <w:w w:val="102"/>
          <w:sz w:val="21"/>
          <w:szCs w:val="21"/>
        </w:rPr>
        <w:t>P</w:t>
      </w:r>
      <w:r>
        <w:rPr>
          <w:spacing w:val="3"/>
          <w:w w:val="102"/>
          <w:sz w:val="21"/>
          <w:szCs w:val="21"/>
        </w:rPr>
        <w:t>O</w:t>
      </w:r>
      <w:r>
        <w:rPr>
          <w:spacing w:val="2"/>
          <w:w w:val="102"/>
          <w:sz w:val="21"/>
          <w:szCs w:val="21"/>
        </w:rPr>
        <w:t>S</w:t>
      </w:r>
      <w:r>
        <w:rPr>
          <w:w w:val="102"/>
          <w:sz w:val="21"/>
          <w:szCs w:val="21"/>
        </w:rPr>
        <w:t>E</w:t>
      </w:r>
    </w:p>
    <w:p w14:paraId="0BE7E31F" w14:textId="77777777" w:rsidR="00E52EE8" w:rsidRDefault="00746B8B">
      <w:pPr>
        <w:spacing w:before="11"/>
        <w:ind w:left="110"/>
        <w:rPr>
          <w:sz w:val="21"/>
          <w:szCs w:val="21"/>
        </w:rPr>
      </w:pPr>
      <w:r>
        <w:rPr>
          <w:w w:val="99"/>
          <w:sz w:val="26"/>
          <w:szCs w:val="26"/>
        </w:rPr>
        <w:t>S</w:t>
      </w:r>
      <w:r>
        <w:rPr>
          <w:spacing w:val="3"/>
          <w:w w:val="102"/>
          <w:sz w:val="21"/>
          <w:szCs w:val="21"/>
        </w:rPr>
        <w:t>CO</w:t>
      </w:r>
      <w:r>
        <w:rPr>
          <w:spacing w:val="2"/>
          <w:w w:val="102"/>
          <w:sz w:val="21"/>
          <w:szCs w:val="21"/>
        </w:rPr>
        <w:t>P</w:t>
      </w:r>
      <w:r>
        <w:rPr>
          <w:w w:val="102"/>
          <w:sz w:val="21"/>
          <w:szCs w:val="21"/>
        </w:rPr>
        <w:t>E</w:t>
      </w:r>
    </w:p>
    <w:p w14:paraId="5A00E431" w14:textId="77777777" w:rsidR="00E52EE8" w:rsidRDefault="00E52EE8">
      <w:pPr>
        <w:spacing w:before="19" w:line="220" w:lineRule="exact"/>
        <w:rPr>
          <w:sz w:val="22"/>
          <w:szCs w:val="22"/>
        </w:rPr>
      </w:pPr>
    </w:p>
    <w:p w14:paraId="6F3F1406" w14:textId="77777777" w:rsidR="00E52EE8" w:rsidRDefault="00746B8B">
      <w:pPr>
        <w:ind w:left="110"/>
        <w:rPr>
          <w:sz w:val="26"/>
          <w:szCs w:val="26"/>
        </w:rPr>
      </w:pPr>
      <w:r>
        <w:rPr>
          <w:b/>
          <w:spacing w:val="1"/>
          <w:sz w:val="26"/>
          <w:szCs w:val="26"/>
        </w:rPr>
        <w:t>GENERA</w:t>
      </w:r>
      <w:r>
        <w:rPr>
          <w:b/>
          <w:sz w:val="26"/>
          <w:szCs w:val="26"/>
        </w:rPr>
        <w:t>L</w:t>
      </w:r>
      <w:r>
        <w:rPr>
          <w:b/>
          <w:spacing w:val="-13"/>
          <w:sz w:val="26"/>
          <w:szCs w:val="26"/>
        </w:rPr>
        <w:t xml:space="preserve"> </w:t>
      </w:r>
      <w:r>
        <w:rPr>
          <w:b/>
          <w:spacing w:val="1"/>
          <w:sz w:val="26"/>
          <w:szCs w:val="26"/>
        </w:rPr>
        <w:t>REQU</w:t>
      </w:r>
      <w:r>
        <w:rPr>
          <w:b/>
          <w:sz w:val="26"/>
          <w:szCs w:val="26"/>
        </w:rPr>
        <w:t>I</w:t>
      </w:r>
      <w:r>
        <w:rPr>
          <w:b/>
          <w:spacing w:val="1"/>
          <w:sz w:val="26"/>
          <w:szCs w:val="26"/>
        </w:rPr>
        <w:t>REMENTS</w:t>
      </w:r>
    </w:p>
    <w:p w14:paraId="61F01D6B" w14:textId="77777777" w:rsidR="00E52EE8" w:rsidRDefault="00E52EE8">
      <w:pPr>
        <w:spacing w:before="3" w:line="240" w:lineRule="exact"/>
        <w:rPr>
          <w:sz w:val="24"/>
          <w:szCs w:val="24"/>
        </w:rPr>
      </w:pPr>
    </w:p>
    <w:p w14:paraId="53A579CC" w14:textId="77777777" w:rsidR="00E52EE8" w:rsidRDefault="00746B8B">
      <w:pPr>
        <w:spacing w:line="433" w:lineRule="auto"/>
        <w:ind w:left="110" w:right="6348"/>
        <w:rPr>
          <w:sz w:val="21"/>
          <w:szCs w:val="21"/>
        </w:rPr>
      </w:pPr>
      <w:r>
        <w:rPr>
          <w:sz w:val="26"/>
          <w:szCs w:val="26"/>
        </w:rPr>
        <w:t>S</w:t>
      </w:r>
      <w:r>
        <w:rPr>
          <w:spacing w:val="3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3"/>
          <w:sz w:val="21"/>
          <w:szCs w:val="21"/>
        </w:rPr>
        <w:t>TE</w:t>
      </w:r>
      <w:r>
        <w:rPr>
          <w:sz w:val="21"/>
          <w:szCs w:val="21"/>
        </w:rPr>
        <w:t>M</w:t>
      </w:r>
      <w:r>
        <w:rPr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r>
        <w:rPr>
          <w:spacing w:val="1"/>
          <w:w w:val="99"/>
          <w:sz w:val="26"/>
          <w:szCs w:val="26"/>
        </w:rPr>
        <w:t>C</w:t>
      </w:r>
      <w:r>
        <w:rPr>
          <w:spacing w:val="3"/>
          <w:w w:val="102"/>
          <w:sz w:val="21"/>
          <w:szCs w:val="21"/>
        </w:rPr>
        <w:t>ON</w:t>
      </w:r>
      <w:r>
        <w:rPr>
          <w:spacing w:val="2"/>
          <w:w w:val="102"/>
          <w:sz w:val="21"/>
          <w:szCs w:val="21"/>
        </w:rPr>
        <w:t>T</w:t>
      </w:r>
      <w:r>
        <w:rPr>
          <w:spacing w:val="3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X</w:t>
      </w:r>
      <w:r>
        <w:rPr>
          <w:w w:val="102"/>
          <w:sz w:val="21"/>
          <w:szCs w:val="21"/>
        </w:rPr>
        <w:t xml:space="preserve">T </w:t>
      </w:r>
      <w:r>
        <w:rPr>
          <w:spacing w:val="1"/>
          <w:sz w:val="26"/>
          <w:szCs w:val="26"/>
        </w:rPr>
        <w:t>U</w:t>
      </w:r>
      <w:r>
        <w:rPr>
          <w:spacing w:val="2"/>
          <w:sz w:val="21"/>
          <w:szCs w:val="21"/>
        </w:rPr>
        <w:t>SE</w:t>
      </w:r>
      <w:r>
        <w:rPr>
          <w:sz w:val="21"/>
          <w:szCs w:val="21"/>
        </w:rPr>
        <w:t>R</w:t>
      </w:r>
      <w:r>
        <w:rPr>
          <w:spacing w:val="12"/>
          <w:sz w:val="21"/>
          <w:szCs w:val="21"/>
        </w:rPr>
        <w:t xml:space="preserve"> </w:t>
      </w:r>
      <w:r>
        <w:rPr>
          <w:spacing w:val="1"/>
          <w:w w:val="99"/>
          <w:sz w:val="26"/>
          <w:szCs w:val="26"/>
        </w:rPr>
        <w:t>C</w:t>
      </w:r>
      <w:r>
        <w:rPr>
          <w:spacing w:val="3"/>
          <w:w w:val="102"/>
          <w:sz w:val="21"/>
          <w:szCs w:val="21"/>
        </w:rPr>
        <w:t>HA</w:t>
      </w:r>
      <w:r>
        <w:rPr>
          <w:spacing w:val="3"/>
          <w:w w:val="103"/>
          <w:sz w:val="21"/>
          <w:szCs w:val="21"/>
        </w:rPr>
        <w:t>R</w:t>
      </w:r>
      <w:r>
        <w:rPr>
          <w:spacing w:val="3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C</w:t>
      </w:r>
      <w:r>
        <w:rPr>
          <w:spacing w:val="3"/>
          <w:w w:val="102"/>
          <w:sz w:val="21"/>
          <w:szCs w:val="21"/>
        </w:rPr>
        <w:t>TE</w:t>
      </w:r>
      <w:r>
        <w:rPr>
          <w:spacing w:val="3"/>
          <w:w w:val="103"/>
          <w:sz w:val="21"/>
          <w:szCs w:val="21"/>
        </w:rPr>
        <w:t>R</w:t>
      </w:r>
      <w:r>
        <w:rPr>
          <w:spacing w:val="1"/>
          <w:w w:val="102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S</w:t>
      </w:r>
      <w:r>
        <w:rPr>
          <w:spacing w:val="3"/>
          <w:w w:val="102"/>
          <w:sz w:val="21"/>
          <w:szCs w:val="21"/>
        </w:rPr>
        <w:t>T</w:t>
      </w:r>
      <w:r>
        <w:rPr>
          <w:spacing w:val="1"/>
          <w:w w:val="102"/>
          <w:sz w:val="21"/>
          <w:szCs w:val="21"/>
        </w:rPr>
        <w:t>I</w:t>
      </w:r>
      <w:r>
        <w:rPr>
          <w:spacing w:val="3"/>
          <w:w w:val="103"/>
          <w:sz w:val="21"/>
          <w:szCs w:val="21"/>
        </w:rPr>
        <w:t>C</w:t>
      </w:r>
      <w:r>
        <w:rPr>
          <w:w w:val="102"/>
          <w:sz w:val="21"/>
          <w:szCs w:val="21"/>
        </w:rPr>
        <w:t xml:space="preserve">S </w:t>
      </w:r>
      <w:r>
        <w:rPr>
          <w:spacing w:val="1"/>
          <w:w w:val="99"/>
          <w:sz w:val="26"/>
          <w:szCs w:val="26"/>
        </w:rPr>
        <w:t>C</w:t>
      </w:r>
      <w:r>
        <w:rPr>
          <w:spacing w:val="3"/>
          <w:w w:val="102"/>
          <w:sz w:val="21"/>
          <w:szCs w:val="21"/>
        </w:rPr>
        <w:t>ON</w:t>
      </w:r>
      <w:r>
        <w:rPr>
          <w:spacing w:val="2"/>
          <w:w w:val="102"/>
          <w:sz w:val="21"/>
          <w:szCs w:val="21"/>
        </w:rPr>
        <w:t>S</w:t>
      </w:r>
      <w:r>
        <w:rPr>
          <w:spacing w:val="3"/>
          <w:w w:val="102"/>
          <w:sz w:val="21"/>
          <w:szCs w:val="21"/>
        </w:rPr>
        <w:t>T</w:t>
      </w:r>
      <w:r>
        <w:rPr>
          <w:spacing w:val="3"/>
          <w:w w:val="103"/>
          <w:sz w:val="21"/>
          <w:szCs w:val="21"/>
        </w:rPr>
        <w:t>R</w:t>
      </w:r>
      <w:r>
        <w:rPr>
          <w:spacing w:val="3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I</w:t>
      </w:r>
      <w:r>
        <w:rPr>
          <w:spacing w:val="3"/>
          <w:w w:val="102"/>
          <w:sz w:val="21"/>
          <w:szCs w:val="21"/>
        </w:rPr>
        <w:t>N</w:t>
      </w:r>
      <w:r>
        <w:rPr>
          <w:spacing w:val="2"/>
          <w:w w:val="102"/>
          <w:sz w:val="21"/>
          <w:szCs w:val="21"/>
        </w:rPr>
        <w:t>T</w:t>
      </w:r>
      <w:r>
        <w:rPr>
          <w:w w:val="102"/>
          <w:sz w:val="21"/>
          <w:szCs w:val="21"/>
        </w:rPr>
        <w:t>S</w:t>
      </w:r>
    </w:p>
    <w:p w14:paraId="0E3E5E7B" w14:textId="77777777" w:rsidR="00E52EE8" w:rsidRDefault="00746B8B">
      <w:pPr>
        <w:spacing w:before="11"/>
        <w:ind w:left="110"/>
        <w:rPr>
          <w:sz w:val="21"/>
          <w:szCs w:val="21"/>
        </w:rPr>
      </w:pPr>
      <w:r>
        <w:rPr>
          <w:sz w:val="26"/>
          <w:szCs w:val="26"/>
        </w:rPr>
        <w:t>S</w:t>
      </w:r>
      <w:r>
        <w:rPr>
          <w:spacing w:val="3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3"/>
          <w:sz w:val="21"/>
          <w:szCs w:val="21"/>
        </w:rPr>
        <w:t>TE</w:t>
      </w:r>
      <w:r>
        <w:rPr>
          <w:spacing w:val="4"/>
          <w:sz w:val="21"/>
          <w:szCs w:val="21"/>
        </w:rPr>
        <w:t>M</w:t>
      </w:r>
      <w:r>
        <w:rPr>
          <w:spacing w:val="2"/>
          <w:sz w:val="21"/>
          <w:szCs w:val="21"/>
        </w:rPr>
        <w:t>-</w:t>
      </w:r>
      <w:r>
        <w:rPr>
          <w:spacing w:val="1"/>
          <w:sz w:val="26"/>
          <w:szCs w:val="26"/>
        </w:rPr>
        <w:t>W</w:t>
      </w:r>
      <w:r>
        <w:rPr>
          <w:spacing w:val="1"/>
          <w:sz w:val="21"/>
          <w:szCs w:val="21"/>
        </w:rPr>
        <w:t>I</w:t>
      </w:r>
      <w:r>
        <w:rPr>
          <w:spacing w:val="3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24"/>
          <w:sz w:val="21"/>
          <w:szCs w:val="21"/>
        </w:rPr>
        <w:t xml:space="preserve"> </w:t>
      </w:r>
      <w:r>
        <w:rPr>
          <w:spacing w:val="1"/>
          <w:sz w:val="26"/>
          <w:szCs w:val="26"/>
        </w:rPr>
        <w:t>R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QU</w:t>
      </w:r>
      <w:r>
        <w:rPr>
          <w:spacing w:val="1"/>
          <w:sz w:val="21"/>
          <w:szCs w:val="21"/>
        </w:rPr>
        <w:t>I</w:t>
      </w:r>
      <w:r>
        <w:rPr>
          <w:spacing w:val="3"/>
          <w:sz w:val="21"/>
          <w:szCs w:val="21"/>
        </w:rPr>
        <w:t>R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N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S</w:t>
      </w:r>
      <w:r>
        <w:rPr>
          <w:spacing w:val="34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(</w:t>
      </w:r>
      <w:r>
        <w:rPr>
          <w:spacing w:val="1"/>
          <w:w w:val="99"/>
          <w:sz w:val="26"/>
          <w:szCs w:val="26"/>
        </w:rPr>
        <w:t>R</w:t>
      </w:r>
      <w:r>
        <w:rPr>
          <w:spacing w:val="2"/>
          <w:w w:val="103"/>
          <w:sz w:val="21"/>
          <w:szCs w:val="21"/>
        </w:rPr>
        <w:t>E</w:t>
      </w:r>
      <w:r>
        <w:rPr>
          <w:spacing w:val="3"/>
          <w:w w:val="103"/>
          <w:sz w:val="21"/>
          <w:szCs w:val="21"/>
        </w:rPr>
        <w:t>C</w:t>
      </w:r>
      <w:r>
        <w:rPr>
          <w:spacing w:val="2"/>
          <w:w w:val="102"/>
          <w:sz w:val="21"/>
          <w:szCs w:val="21"/>
        </w:rPr>
        <w:t>E</w:t>
      </w:r>
      <w:r>
        <w:rPr>
          <w:spacing w:val="1"/>
          <w:w w:val="102"/>
          <w:sz w:val="21"/>
          <w:szCs w:val="21"/>
        </w:rPr>
        <w:t>I</w:t>
      </w:r>
      <w:r>
        <w:rPr>
          <w:spacing w:val="3"/>
          <w:w w:val="102"/>
          <w:sz w:val="21"/>
          <w:szCs w:val="21"/>
        </w:rPr>
        <w:t>V</w:t>
      </w:r>
      <w:r>
        <w:rPr>
          <w:spacing w:val="2"/>
          <w:w w:val="102"/>
          <w:sz w:val="21"/>
          <w:szCs w:val="21"/>
        </w:rPr>
        <w:t>E</w:t>
      </w:r>
      <w:r>
        <w:rPr>
          <w:spacing w:val="3"/>
          <w:w w:val="102"/>
          <w:sz w:val="21"/>
          <w:szCs w:val="21"/>
        </w:rPr>
        <w:t>D</w:t>
      </w:r>
      <w:r>
        <w:rPr>
          <w:w w:val="102"/>
          <w:sz w:val="21"/>
          <w:szCs w:val="21"/>
        </w:rPr>
        <w:t>)</w:t>
      </w:r>
    </w:p>
    <w:p w14:paraId="09BB4038" w14:textId="77777777" w:rsidR="00E52EE8" w:rsidRDefault="00E52EE8">
      <w:pPr>
        <w:spacing w:before="19" w:line="220" w:lineRule="exact"/>
        <w:rPr>
          <w:sz w:val="22"/>
          <w:szCs w:val="22"/>
        </w:rPr>
      </w:pPr>
    </w:p>
    <w:p w14:paraId="6F9B6C46" w14:textId="77777777" w:rsidR="00E52EE8" w:rsidRDefault="00746B8B">
      <w:pPr>
        <w:ind w:left="110"/>
        <w:rPr>
          <w:sz w:val="26"/>
          <w:szCs w:val="26"/>
        </w:rPr>
      </w:pPr>
      <w:r>
        <w:rPr>
          <w:spacing w:val="1"/>
          <w:sz w:val="26"/>
          <w:szCs w:val="26"/>
        </w:rPr>
        <w:t>A</w:t>
      </w:r>
      <w:r>
        <w:rPr>
          <w:sz w:val="26"/>
          <w:szCs w:val="26"/>
        </w:rPr>
        <w:t>ctors</w:t>
      </w:r>
    </w:p>
    <w:p w14:paraId="3895A1A8" w14:textId="77777777" w:rsidR="00E52EE8" w:rsidRDefault="00E52EE8">
      <w:pPr>
        <w:spacing w:before="3" w:line="240" w:lineRule="exact"/>
        <w:rPr>
          <w:sz w:val="24"/>
          <w:szCs w:val="24"/>
        </w:rPr>
      </w:pPr>
    </w:p>
    <w:p w14:paraId="5F6776FB" w14:textId="77777777" w:rsidR="00E52EE8" w:rsidRDefault="00746B8B">
      <w:pPr>
        <w:ind w:left="110"/>
        <w:rPr>
          <w:sz w:val="26"/>
          <w:szCs w:val="26"/>
        </w:rPr>
      </w:pPr>
      <w:r>
        <w:rPr>
          <w:sz w:val="26"/>
          <w:szCs w:val="26"/>
        </w:rPr>
        <w:t>Events</w:t>
      </w:r>
    </w:p>
    <w:p w14:paraId="1F4C69EE" w14:textId="77777777" w:rsidR="00E52EE8" w:rsidRDefault="00E52EE8">
      <w:pPr>
        <w:spacing w:before="19" w:line="220" w:lineRule="exact"/>
        <w:rPr>
          <w:sz w:val="22"/>
          <w:szCs w:val="22"/>
        </w:rPr>
      </w:pPr>
    </w:p>
    <w:p w14:paraId="518894C5" w14:textId="77777777" w:rsidR="00E52EE8" w:rsidRDefault="00746B8B">
      <w:pPr>
        <w:ind w:left="110"/>
        <w:rPr>
          <w:sz w:val="21"/>
          <w:szCs w:val="21"/>
        </w:rPr>
      </w:pPr>
      <w:r>
        <w:rPr>
          <w:sz w:val="26"/>
          <w:szCs w:val="26"/>
        </w:rPr>
        <w:t>S</w:t>
      </w:r>
      <w:r>
        <w:rPr>
          <w:spacing w:val="3"/>
          <w:sz w:val="21"/>
          <w:szCs w:val="21"/>
        </w:rPr>
        <w:t>Y</w:t>
      </w:r>
      <w:r>
        <w:rPr>
          <w:spacing w:val="2"/>
          <w:sz w:val="21"/>
          <w:szCs w:val="21"/>
        </w:rPr>
        <w:t>S</w:t>
      </w:r>
      <w:r>
        <w:rPr>
          <w:spacing w:val="3"/>
          <w:sz w:val="21"/>
          <w:szCs w:val="21"/>
        </w:rPr>
        <w:t>TE</w:t>
      </w:r>
      <w:r>
        <w:rPr>
          <w:spacing w:val="4"/>
          <w:sz w:val="21"/>
          <w:szCs w:val="21"/>
        </w:rPr>
        <w:t>M</w:t>
      </w:r>
      <w:r>
        <w:rPr>
          <w:spacing w:val="2"/>
          <w:sz w:val="21"/>
          <w:szCs w:val="21"/>
        </w:rPr>
        <w:t>-</w:t>
      </w:r>
      <w:r>
        <w:rPr>
          <w:spacing w:val="1"/>
          <w:sz w:val="26"/>
          <w:szCs w:val="26"/>
        </w:rPr>
        <w:t>W</w:t>
      </w:r>
      <w:r>
        <w:rPr>
          <w:spacing w:val="1"/>
          <w:sz w:val="21"/>
          <w:szCs w:val="21"/>
        </w:rPr>
        <w:t>I</w:t>
      </w:r>
      <w:r>
        <w:rPr>
          <w:spacing w:val="3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24"/>
          <w:sz w:val="21"/>
          <w:szCs w:val="21"/>
        </w:rPr>
        <w:t xml:space="preserve"> </w:t>
      </w:r>
      <w:r>
        <w:rPr>
          <w:spacing w:val="1"/>
          <w:sz w:val="26"/>
          <w:szCs w:val="26"/>
        </w:rPr>
        <w:t>R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QU</w:t>
      </w:r>
      <w:r>
        <w:rPr>
          <w:spacing w:val="1"/>
          <w:sz w:val="21"/>
          <w:szCs w:val="21"/>
        </w:rPr>
        <w:t>I</w:t>
      </w:r>
      <w:r>
        <w:rPr>
          <w:spacing w:val="3"/>
          <w:sz w:val="21"/>
          <w:szCs w:val="21"/>
        </w:rPr>
        <w:t>R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M</w:t>
      </w:r>
      <w:r>
        <w:rPr>
          <w:spacing w:val="2"/>
          <w:sz w:val="21"/>
          <w:szCs w:val="21"/>
        </w:rPr>
        <w:t>E</w:t>
      </w:r>
      <w:r>
        <w:rPr>
          <w:spacing w:val="3"/>
          <w:sz w:val="21"/>
          <w:szCs w:val="21"/>
        </w:rPr>
        <w:t>N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S</w:t>
      </w:r>
      <w:r>
        <w:rPr>
          <w:spacing w:val="34"/>
          <w:sz w:val="21"/>
          <w:szCs w:val="21"/>
        </w:rPr>
        <w:t xml:space="preserve"> </w:t>
      </w:r>
      <w:r>
        <w:rPr>
          <w:spacing w:val="2"/>
          <w:w w:val="102"/>
          <w:sz w:val="21"/>
          <w:szCs w:val="21"/>
        </w:rPr>
        <w:t>(</w:t>
      </w:r>
      <w:r>
        <w:rPr>
          <w:spacing w:val="1"/>
          <w:w w:val="99"/>
          <w:sz w:val="26"/>
          <w:szCs w:val="26"/>
        </w:rPr>
        <w:t>D</w:t>
      </w:r>
      <w:r>
        <w:rPr>
          <w:spacing w:val="2"/>
          <w:w w:val="103"/>
          <w:sz w:val="21"/>
          <w:szCs w:val="21"/>
        </w:rPr>
        <w:t>E</w:t>
      </w:r>
      <w:r>
        <w:rPr>
          <w:spacing w:val="3"/>
          <w:w w:val="103"/>
          <w:sz w:val="21"/>
          <w:szCs w:val="21"/>
        </w:rPr>
        <w:t>R</w:t>
      </w:r>
      <w:r>
        <w:rPr>
          <w:spacing w:val="1"/>
          <w:w w:val="102"/>
          <w:sz w:val="21"/>
          <w:szCs w:val="21"/>
        </w:rPr>
        <w:t>I</w:t>
      </w:r>
      <w:r>
        <w:rPr>
          <w:spacing w:val="3"/>
          <w:w w:val="102"/>
          <w:sz w:val="21"/>
          <w:szCs w:val="21"/>
        </w:rPr>
        <w:t>V</w:t>
      </w:r>
      <w:r>
        <w:rPr>
          <w:spacing w:val="2"/>
          <w:w w:val="102"/>
          <w:sz w:val="21"/>
          <w:szCs w:val="21"/>
        </w:rPr>
        <w:t>E</w:t>
      </w:r>
      <w:r>
        <w:rPr>
          <w:spacing w:val="3"/>
          <w:w w:val="102"/>
          <w:sz w:val="21"/>
          <w:szCs w:val="21"/>
        </w:rPr>
        <w:t>D</w:t>
      </w:r>
      <w:r>
        <w:rPr>
          <w:w w:val="102"/>
          <w:sz w:val="21"/>
          <w:szCs w:val="21"/>
        </w:rPr>
        <w:t>)</w:t>
      </w:r>
    </w:p>
    <w:p w14:paraId="7FC02414" w14:textId="77777777" w:rsidR="00E52EE8" w:rsidRDefault="00E52EE8">
      <w:pPr>
        <w:spacing w:before="3" w:line="240" w:lineRule="exact"/>
        <w:rPr>
          <w:sz w:val="24"/>
          <w:szCs w:val="24"/>
        </w:rPr>
      </w:pPr>
    </w:p>
    <w:p w14:paraId="0934FD4B" w14:textId="77777777" w:rsidR="00E52EE8" w:rsidRDefault="00746B8B">
      <w:pPr>
        <w:ind w:left="110"/>
        <w:rPr>
          <w:sz w:val="26"/>
          <w:szCs w:val="26"/>
        </w:rPr>
      </w:pPr>
      <w:r>
        <w:rPr>
          <w:spacing w:val="1"/>
          <w:sz w:val="26"/>
          <w:szCs w:val="26"/>
        </w:rPr>
        <w:t>A</w:t>
      </w:r>
      <w:r>
        <w:rPr>
          <w:sz w:val="26"/>
          <w:szCs w:val="26"/>
        </w:rPr>
        <w:t>ctors</w:t>
      </w:r>
    </w:p>
    <w:p w14:paraId="50E5DA9F" w14:textId="77777777" w:rsidR="00E52EE8" w:rsidRDefault="00E52EE8">
      <w:pPr>
        <w:spacing w:before="19" w:line="220" w:lineRule="exact"/>
        <w:rPr>
          <w:sz w:val="22"/>
          <w:szCs w:val="22"/>
        </w:rPr>
      </w:pPr>
    </w:p>
    <w:p w14:paraId="1D00DE54" w14:textId="77777777" w:rsidR="00E52EE8" w:rsidRDefault="00746B8B">
      <w:pPr>
        <w:ind w:left="110"/>
        <w:rPr>
          <w:sz w:val="26"/>
          <w:szCs w:val="26"/>
        </w:rPr>
      </w:pPr>
      <w:r>
        <w:rPr>
          <w:b/>
          <w:spacing w:val="1"/>
          <w:sz w:val="26"/>
          <w:szCs w:val="26"/>
        </w:rPr>
        <w:t>DETA</w:t>
      </w:r>
      <w:r>
        <w:rPr>
          <w:b/>
          <w:sz w:val="26"/>
          <w:szCs w:val="26"/>
        </w:rPr>
        <w:t>I</w:t>
      </w:r>
      <w:r>
        <w:rPr>
          <w:b/>
          <w:spacing w:val="1"/>
          <w:sz w:val="26"/>
          <w:szCs w:val="26"/>
        </w:rPr>
        <w:t>LE</w:t>
      </w:r>
      <w:r>
        <w:rPr>
          <w:b/>
          <w:sz w:val="26"/>
          <w:szCs w:val="26"/>
        </w:rPr>
        <w:t>D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pacing w:val="1"/>
          <w:sz w:val="26"/>
          <w:szCs w:val="26"/>
        </w:rPr>
        <w:t>REQU</w:t>
      </w:r>
      <w:r>
        <w:rPr>
          <w:b/>
          <w:sz w:val="26"/>
          <w:szCs w:val="26"/>
        </w:rPr>
        <w:t>I</w:t>
      </w:r>
      <w:r>
        <w:rPr>
          <w:b/>
          <w:spacing w:val="1"/>
          <w:sz w:val="26"/>
          <w:szCs w:val="26"/>
        </w:rPr>
        <w:t>REMENTS</w:t>
      </w:r>
    </w:p>
    <w:p w14:paraId="455E0AD1" w14:textId="77777777" w:rsidR="00E52EE8" w:rsidRDefault="00E52EE8">
      <w:pPr>
        <w:spacing w:before="3" w:line="240" w:lineRule="exact"/>
        <w:rPr>
          <w:sz w:val="24"/>
          <w:szCs w:val="24"/>
        </w:rPr>
      </w:pPr>
    </w:p>
    <w:p w14:paraId="43D1C6A6" w14:textId="77777777" w:rsidR="00E52EE8" w:rsidRDefault="00746B8B">
      <w:pPr>
        <w:ind w:left="110"/>
        <w:rPr>
          <w:sz w:val="26"/>
          <w:szCs w:val="26"/>
        </w:rPr>
      </w:pPr>
      <w:r>
        <w:rPr>
          <w:sz w:val="26"/>
          <w:szCs w:val="26"/>
        </w:rPr>
        <w:t>F</w:t>
      </w:r>
      <w:r>
        <w:rPr>
          <w:spacing w:val="1"/>
          <w:sz w:val="26"/>
          <w:szCs w:val="26"/>
        </w:rPr>
        <w:t>UN</w:t>
      </w:r>
      <w:r>
        <w:rPr>
          <w:sz w:val="26"/>
          <w:szCs w:val="26"/>
        </w:rPr>
        <w:t>CTI</w:t>
      </w:r>
      <w:r>
        <w:rPr>
          <w:spacing w:val="1"/>
          <w:sz w:val="26"/>
          <w:szCs w:val="26"/>
        </w:rPr>
        <w:t>ONA</w:t>
      </w:r>
      <w:r>
        <w:rPr>
          <w:sz w:val="26"/>
          <w:szCs w:val="26"/>
        </w:rPr>
        <w:t>L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RE</w:t>
      </w:r>
      <w:r>
        <w:rPr>
          <w:spacing w:val="1"/>
          <w:sz w:val="26"/>
          <w:szCs w:val="26"/>
        </w:rPr>
        <w:t>QU</w:t>
      </w:r>
      <w:r>
        <w:rPr>
          <w:sz w:val="26"/>
          <w:szCs w:val="26"/>
        </w:rPr>
        <w:t>IRE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TS</w:t>
      </w:r>
    </w:p>
    <w:p w14:paraId="61BE9629" w14:textId="77777777" w:rsidR="00E52EE8" w:rsidRDefault="00E52EE8">
      <w:pPr>
        <w:spacing w:before="19" w:line="220" w:lineRule="exact"/>
        <w:rPr>
          <w:sz w:val="22"/>
          <w:szCs w:val="22"/>
        </w:rPr>
      </w:pPr>
    </w:p>
    <w:p w14:paraId="67938426" w14:textId="77777777" w:rsidR="00E52EE8" w:rsidRDefault="00746B8B">
      <w:pPr>
        <w:ind w:left="110"/>
        <w:rPr>
          <w:sz w:val="26"/>
          <w:szCs w:val="26"/>
        </w:rPr>
      </w:pP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ser</w:t>
      </w:r>
      <w:r>
        <w:rPr>
          <w:spacing w:val="-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R</w:t>
      </w:r>
      <w:r>
        <w:rPr>
          <w:sz w:val="26"/>
          <w:szCs w:val="26"/>
        </w:rPr>
        <w:t>equire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ents</w:t>
      </w:r>
      <w:r>
        <w:rPr>
          <w:spacing w:val="-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odel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ser</w:t>
      </w:r>
      <w:r>
        <w:rPr>
          <w:spacing w:val="-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ase</w:t>
      </w:r>
      <w:r>
        <w:rPr>
          <w:spacing w:val="-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verview</w:t>
      </w:r>
    </w:p>
    <w:p w14:paraId="21419D2B" w14:textId="77777777" w:rsidR="00E52EE8" w:rsidRDefault="00E52EE8">
      <w:pPr>
        <w:spacing w:before="3" w:line="240" w:lineRule="exact"/>
        <w:rPr>
          <w:sz w:val="24"/>
          <w:szCs w:val="24"/>
        </w:rPr>
      </w:pPr>
    </w:p>
    <w:p w14:paraId="6D373BA8" w14:textId="77777777" w:rsidR="00E52EE8" w:rsidRDefault="00746B8B">
      <w:pPr>
        <w:ind w:left="110"/>
        <w:rPr>
          <w:sz w:val="26"/>
          <w:szCs w:val="26"/>
        </w:rPr>
        <w:sectPr w:rsidR="00E52EE8">
          <w:pgSz w:w="12240" w:h="15840"/>
          <w:pgMar w:top="1420" w:right="1720" w:bottom="280" w:left="1340" w:header="720" w:footer="720" w:gutter="0"/>
          <w:cols w:space="720"/>
        </w:sectPr>
      </w:pP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etailed</w:t>
      </w:r>
      <w:r>
        <w:rPr>
          <w:spacing w:val="-9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se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ase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Specifications</w:t>
      </w:r>
    </w:p>
    <w:p w14:paraId="7AF88F58" w14:textId="77777777" w:rsidR="00E52EE8" w:rsidRDefault="00746B8B">
      <w:pPr>
        <w:spacing w:before="59" w:line="433" w:lineRule="auto"/>
        <w:ind w:left="110" w:right="5819"/>
        <w:rPr>
          <w:sz w:val="26"/>
          <w:szCs w:val="26"/>
        </w:rPr>
      </w:pPr>
      <w:r>
        <w:rPr>
          <w:spacing w:val="1"/>
          <w:sz w:val="26"/>
          <w:szCs w:val="26"/>
        </w:rPr>
        <w:lastRenderedPageBreak/>
        <w:t>T</w:t>
      </w:r>
      <w:r>
        <w:rPr>
          <w:sz w:val="26"/>
          <w:szCs w:val="26"/>
        </w:rPr>
        <w:t>E</w:t>
      </w:r>
      <w:r>
        <w:rPr>
          <w:spacing w:val="1"/>
          <w:sz w:val="26"/>
          <w:szCs w:val="26"/>
        </w:rPr>
        <w:t>CHN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>CA</w:t>
      </w:r>
      <w:r>
        <w:rPr>
          <w:sz w:val="26"/>
          <w:szCs w:val="26"/>
        </w:rPr>
        <w:t>L</w:t>
      </w:r>
      <w:r>
        <w:rPr>
          <w:spacing w:val="-1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R</w:t>
      </w:r>
      <w:r>
        <w:rPr>
          <w:sz w:val="26"/>
          <w:szCs w:val="26"/>
        </w:rPr>
        <w:t>E</w:t>
      </w:r>
      <w:r>
        <w:rPr>
          <w:spacing w:val="1"/>
          <w:sz w:val="26"/>
          <w:szCs w:val="26"/>
        </w:rPr>
        <w:t>QU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>R</w:t>
      </w:r>
      <w:r>
        <w:rPr>
          <w:sz w:val="26"/>
          <w:szCs w:val="26"/>
        </w:rPr>
        <w:t>E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1"/>
          <w:sz w:val="26"/>
          <w:szCs w:val="26"/>
        </w:rPr>
        <w:t>NTS O</w:t>
      </w:r>
      <w:r>
        <w:rPr>
          <w:sz w:val="26"/>
          <w:szCs w:val="26"/>
        </w:rPr>
        <w:t>perational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Environ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 xml:space="preserve">ent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evelop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ent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Environ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ent</w:t>
      </w:r>
    </w:p>
    <w:p w14:paraId="2CA011CA" w14:textId="77777777" w:rsidR="00E52EE8" w:rsidRDefault="00E52EE8">
      <w:pPr>
        <w:spacing w:line="200" w:lineRule="exact"/>
      </w:pPr>
    </w:p>
    <w:p w14:paraId="13D73EBD" w14:textId="77777777" w:rsidR="00E52EE8" w:rsidRDefault="00E52EE8">
      <w:pPr>
        <w:spacing w:line="200" w:lineRule="exact"/>
      </w:pPr>
    </w:p>
    <w:p w14:paraId="438E8FA8" w14:textId="77777777" w:rsidR="00E52EE8" w:rsidRDefault="00E52EE8">
      <w:pPr>
        <w:spacing w:before="7" w:line="240" w:lineRule="exact"/>
        <w:rPr>
          <w:sz w:val="24"/>
          <w:szCs w:val="24"/>
        </w:rPr>
      </w:pPr>
    </w:p>
    <w:p w14:paraId="4F2A064F" w14:textId="77777777" w:rsidR="00E52EE8" w:rsidRDefault="00746B8B">
      <w:pPr>
        <w:ind w:left="110"/>
        <w:rPr>
          <w:sz w:val="33"/>
          <w:szCs w:val="33"/>
        </w:rPr>
      </w:pPr>
      <w:r>
        <w:rPr>
          <w:b/>
          <w:spacing w:val="2"/>
          <w:w w:val="101"/>
          <w:sz w:val="33"/>
          <w:szCs w:val="33"/>
        </w:rPr>
        <w:t>In</w:t>
      </w:r>
      <w:r>
        <w:rPr>
          <w:b/>
          <w:spacing w:val="1"/>
          <w:w w:val="101"/>
          <w:sz w:val="33"/>
          <w:szCs w:val="33"/>
        </w:rPr>
        <w:t>t</w:t>
      </w:r>
      <w:r>
        <w:rPr>
          <w:b/>
          <w:spacing w:val="2"/>
          <w:w w:val="101"/>
          <w:sz w:val="33"/>
          <w:szCs w:val="33"/>
        </w:rPr>
        <w:t>roduc</w:t>
      </w:r>
      <w:r>
        <w:rPr>
          <w:b/>
          <w:spacing w:val="1"/>
          <w:w w:val="101"/>
          <w:sz w:val="33"/>
          <w:szCs w:val="33"/>
        </w:rPr>
        <w:t>t</w:t>
      </w:r>
      <w:r>
        <w:rPr>
          <w:b/>
          <w:spacing w:val="1"/>
          <w:w w:val="102"/>
          <w:sz w:val="33"/>
          <w:szCs w:val="33"/>
        </w:rPr>
        <w:t>i</w:t>
      </w:r>
      <w:r>
        <w:rPr>
          <w:b/>
          <w:spacing w:val="2"/>
          <w:w w:val="101"/>
          <w:sz w:val="33"/>
          <w:szCs w:val="33"/>
        </w:rPr>
        <w:t>o</w:t>
      </w:r>
      <w:r>
        <w:rPr>
          <w:b/>
          <w:w w:val="101"/>
          <w:sz w:val="33"/>
          <w:szCs w:val="33"/>
        </w:rPr>
        <w:t>n</w:t>
      </w:r>
    </w:p>
    <w:p w14:paraId="1A40DC38" w14:textId="77777777" w:rsidR="00E52EE8" w:rsidRDefault="00E52EE8">
      <w:pPr>
        <w:spacing w:before="18" w:line="240" w:lineRule="exact"/>
        <w:rPr>
          <w:sz w:val="24"/>
          <w:szCs w:val="24"/>
        </w:rPr>
      </w:pPr>
    </w:p>
    <w:p w14:paraId="454D09D0" w14:textId="77777777" w:rsidR="00E52EE8" w:rsidRDefault="00746B8B" w:rsidP="00263B16">
      <w:pPr>
        <w:spacing w:line="249" w:lineRule="auto"/>
        <w:ind w:left="110" w:right="223"/>
        <w:rPr>
          <w:sz w:val="29"/>
          <w:szCs w:val="29"/>
        </w:r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objectiv</w:t>
      </w:r>
      <w:r>
        <w:rPr>
          <w:sz w:val="29"/>
          <w:szCs w:val="29"/>
        </w:rPr>
        <w:t>e</w:t>
      </w:r>
      <w:r>
        <w:rPr>
          <w:spacing w:val="2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thi</w:t>
      </w:r>
      <w:r>
        <w:rPr>
          <w:sz w:val="29"/>
          <w:szCs w:val="29"/>
        </w:rPr>
        <w:t>s</w:t>
      </w:r>
      <w:r>
        <w:rPr>
          <w:spacing w:val="12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U</w:t>
      </w:r>
      <w:r>
        <w:rPr>
          <w:spacing w:val="1"/>
          <w:sz w:val="29"/>
          <w:szCs w:val="29"/>
        </w:rPr>
        <w:t>se</w:t>
      </w:r>
      <w:r>
        <w:rPr>
          <w:sz w:val="29"/>
          <w:szCs w:val="29"/>
        </w:rPr>
        <w:t>r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equire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</w:t>
      </w:r>
      <w:r>
        <w:rPr>
          <w:sz w:val="29"/>
          <w:szCs w:val="29"/>
        </w:rPr>
        <w:t>t</w:t>
      </w:r>
      <w:r>
        <w:rPr>
          <w:spacing w:val="3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D</w:t>
      </w:r>
      <w:r>
        <w:rPr>
          <w:spacing w:val="1"/>
          <w:sz w:val="29"/>
          <w:szCs w:val="29"/>
        </w:rPr>
        <w:t>ocu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</w:t>
      </w:r>
      <w:r>
        <w:rPr>
          <w:sz w:val="29"/>
          <w:szCs w:val="29"/>
        </w:rPr>
        <w:t>t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(</w:t>
      </w:r>
      <w:r>
        <w:rPr>
          <w:spacing w:val="2"/>
          <w:sz w:val="29"/>
          <w:szCs w:val="29"/>
        </w:rPr>
        <w:t>URD</w:t>
      </w:r>
      <w:r>
        <w:rPr>
          <w:sz w:val="29"/>
          <w:szCs w:val="29"/>
        </w:rPr>
        <w:t>)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s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obtai</w:t>
      </w:r>
      <w:r>
        <w:rPr>
          <w:w w:val="102"/>
          <w:sz w:val="29"/>
          <w:szCs w:val="29"/>
        </w:rPr>
        <w:t xml:space="preserve">n </w:t>
      </w:r>
      <w:r>
        <w:rPr>
          <w:spacing w:val="1"/>
          <w:sz w:val="29"/>
          <w:szCs w:val="29"/>
        </w:rPr>
        <w:t>agree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</w:t>
      </w:r>
      <w:r>
        <w:rPr>
          <w:sz w:val="29"/>
          <w:szCs w:val="29"/>
        </w:rPr>
        <w:t>t</w:t>
      </w:r>
      <w:r>
        <w:rPr>
          <w:spacing w:val="27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h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estauran</w:t>
      </w:r>
      <w:r>
        <w:rPr>
          <w:spacing w:val="-1"/>
          <w:sz w:val="29"/>
          <w:szCs w:val="29"/>
        </w:rPr>
        <w:t>t</w:t>
      </w:r>
      <w:r>
        <w:rPr>
          <w:spacing w:val="1"/>
          <w:sz w:val="29"/>
          <w:szCs w:val="29"/>
        </w:rPr>
        <w:t>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regardin</w:t>
      </w:r>
      <w:r>
        <w:rPr>
          <w:sz w:val="29"/>
          <w:szCs w:val="29"/>
        </w:rPr>
        <w:t>g</w:t>
      </w:r>
      <w:r>
        <w:rPr>
          <w:spacing w:val="2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qualitativ</w:t>
      </w:r>
      <w:r>
        <w:rPr>
          <w:sz w:val="29"/>
          <w:szCs w:val="29"/>
        </w:rPr>
        <w:t>e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quantitativ</w:t>
      </w:r>
      <w:r>
        <w:rPr>
          <w:w w:val="102"/>
          <w:sz w:val="29"/>
          <w:szCs w:val="29"/>
        </w:rPr>
        <w:t xml:space="preserve">e </w:t>
      </w:r>
      <w:r>
        <w:rPr>
          <w:spacing w:val="1"/>
          <w:sz w:val="29"/>
          <w:szCs w:val="29"/>
        </w:rPr>
        <w:t>characteristic</w:t>
      </w:r>
      <w:r>
        <w:rPr>
          <w:sz w:val="29"/>
          <w:szCs w:val="29"/>
        </w:rPr>
        <w:t>s</w:t>
      </w:r>
      <w:r>
        <w:rPr>
          <w:spacing w:val="3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propose</w:t>
      </w:r>
      <w:r>
        <w:rPr>
          <w:sz w:val="29"/>
          <w:szCs w:val="29"/>
        </w:rPr>
        <w:t>d</w:t>
      </w:r>
      <w:r>
        <w:rPr>
          <w:spacing w:val="2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pacing w:val="2"/>
          <w:sz w:val="29"/>
          <w:szCs w:val="29"/>
        </w:rPr>
        <w:t>m</w:t>
      </w:r>
      <w:r>
        <w:rPr>
          <w:sz w:val="29"/>
          <w:szCs w:val="29"/>
        </w:rPr>
        <w:t>.</w:t>
      </w:r>
      <w:r>
        <w:rPr>
          <w:spacing w:val="2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hi</w:t>
      </w:r>
      <w:r>
        <w:rPr>
          <w:sz w:val="29"/>
          <w:szCs w:val="29"/>
        </w:rPr>
        <w:t>s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UR</w:t>
      </w:r>
      <w:r>
        <w:rPr>
          <w:sz w:val="29"/>
          <w:szCs w:val="29"/>
        </w:rPr>
        <w:t>D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s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plannin</w:t>
      </w:r>
      <w:r>
        <w:rPr>
          <w:sz w:val="29"/>
          <w:szCs w:val="29"/>
        </w:rPr>
        <w:t>g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initiall</w:t>
      </w:r>
      <w:r>
        <w:rPr>
          <w:sz w:val="29"/>
          <w:szCs w:val="29"/>
        </w:rPr>
        <w:t>y</w:t>
      </w:r>
      <w:r>
        <w:rPr>
          <w:spacing w:val="22"/>
          <w:sz w:val="29"/>
          <w:szCs w:val="29"/>
        </w:rPr>
        <w:t xml:space="preserve"> </w:t>
      </w:r>
      <w:r>
        <w:rPr>
          <w:spacing w:val="2"/>
          <w:w w:val="102"/>
          <w:sz w:val="29"/>
          <w:szCs w:val="29"/>
        </w:rPr>
        <w:t>w</w:t>
      </w:r>
      <w:r>
        <w:rPr>
          <w:spacing w:val="1"/>
          <w:w w:val="102"/>
          <w:sz w:val="29"/>
          <w:szCs w:val="29"/>
        </w:rPr>
        <w:t>rit</w:t>
      </w:r>
      <w:r>
        <w:rPr>
          <w:w w:val="102"/>
          <w:sz w:val="29"/>
          <w:szCs w:val="29"/>
        </w:rPr>
        <w:t xml:space="preserve">e </w:t>
      </w:r>
      <w:r>
        <w:rPr>
          <w:spacing w:val="1"/>
          <w:sz w:val="29"/>
          <w:szCs w:val="29"/>
        </w:rPr>
        <w:t>ou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ou</w:t>
      </w:r>
      <w:r>
        <w:rPr>
          <w:sz w:val="29"/>
          <w:szCs w:val="29"/>
        </w:rPr>
        <w:t>r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expectatio</w:t>
      </w:r>
      <w:r>
        <w:rPr>
          <w:sz w:val="29"/>
          <w:szCs w:val="29"/>
        </w:rPr>
        <w:t>n</w:t>
      </w:r>
      <w:r>
        <w:rPr>
          <w:spacing w:val="3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understand</w:t>
      </w:r>
      <w:r>
        <w:rPr>
          <w:spacing w:val="2"/>
          <w:sz w:val="29"/>
          <w:szCs w:val="29"/>
        </w:rPr>
        <w:t>i</w:t>
      </w:r>
      <w:r>
        <w:rPr>
          <w:spacing w:val="1"/>
          <w:sz w:val="29"/>
          <w:szCs w:val="29"/>
        </w:rPr>
        <w:t>n</w:t>
      </w:r>
      <w:r>
        <w:rPr>
          <w:sz w:val="29"/>
          <w:szCs w:val="29"/>
        </w:rPr>
        <w:t>g</w:t>
      </w:r>
      <w:r>
        <w:rPr>
          <w:spacing w:val="3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pacing w:val="2"/>
          <w:sz w:val="29"/>
          <w:szCs w:val="29"/>
        </w:rPr>
        <w:t>m</w:t>
      </w:r>
      <w:r>
        <w:rPr>
          <w:sz w:val="29"/>
          <w:szCs w:val="29"/>
        </w:rPr>
        <w:t>.</w:t>
      </w:r>
      <w:r>
        <w:rPr>
          <w:spacing w:val="21"/>
          <w:sz w:val="29"/>
          <w:szCs w:val="29"/>
        </w:rPr>
        <w:t xml:space="preserve"> </w:t>
      </w:r>
      <w:r>
        <w:rPr>
          <w:spacing w:val="2"/>
          <w:w w:val="102"/>
          <w:sz w:val="29"/>
          <w:szCs w:val="29"/>
        </w:rPr>
        <w:t>O</w:t>
      </w:r>
      <w:r>
        <w:rPr>
          <w:spacing w:val="1"/>
          <w:w w:val="102"/>
          <w:sz w:val="29"/>
          <w:szCs w:val="29"/>
        </w:rPr>
        <w:t>u</w:t>
      </w:r>
      <w:r>
        <w:rPr>
          <w:w w:val="102"/>
          <w:sz w:val="29"/>
          <w:szCs w:val="29"/>
        </w:rPr>
        <w:t xml:space="preserve">r </w:t>
      </w:r>
      <w:r>
        <w:rPr>
          <w:spacing w:val="1"/>
          <w:sz w:val="29"/>
          <w:szCs w:val="29"/>
        </w:rPr>
        <w:t>tea</w:t>
      </w:r>
      <w:r>
        <w:rPr>
          <w:sz w:val="29"/>
          <w:szCs w:val="29"/>
        </w:rPr>
        <w:t>m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s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stil</w:t>
      </w:r>
      <w:r>
        <w:rPr>
          <w:sz w:val="29"/>
          <w:szCs w:val="29"/>
        </w:rPr>
        <w:t>l</w:t>
      </w:r>
      <w:r>
        <w:rPr>
          <w:spacing w:val="12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orkin</w:t>
      </w:r>
      <w:r>
        <w:rPr>
          <w:sz w:val="29"/>
          <w:szCs w:val="29"/>
        </w:rPr>
        <w:t>g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n</w:t>
      </w:r>
      <w:r>
        <w:rPr>
          <w:spacing w:val="1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akin</w:t>
      </w:r>
      <w:r>
        <w:rPr>
          <w:sz w:val="29"/>
          <w:szCs w:val="29"/>
        </w:rPr>
        <w:t>g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develop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</w:t>
      </w:r>
      <w:r>
        <w:rPr>
          <w:sz w:val="29"/>
          <w:szCs w:val="29"/>
        </w:rPr>
        <w:t>t</w:t>
      </w:r>
      <w:r>
        <w:rPr>
          <w:spacing w:val="3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decision</w:t>
      </w:r>
      <w:r>
        <w:rPr>
          <w:sz w:val="29"/>
          <w:szCs w:val="29"/>
        </w:rPr>
        <w:t>s</w:t>
      </w:r>
      <w:r>
        <w:rPr>
          <w:spacing w:val="2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</w:t>
      </w:r>
      <w:r>
        <w:rPr>
          <w:sz w:val="29"/>
          <w:szCs w:val="29"/>
        </w:rPr>
        <w:t>o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tha</w:t>
      </w:r>
      <w:r>
        <w:rPr>
          <w:sz w:val="29"/>
          <w:szCs w:val="29"/>
        </w:rPr>
        <w:t>t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detaile</w:t>
      </w:r>
      <w:r>
        <w:rPr>
          <w:w w:val="102"/>
          <w:sz w:val="29"/>
          <w:szCs w:val="29"/>
        </w:rPr>
        <w:t>d</w:t>
      </w:r>
      <w:r w:rsidR="00263B16">
        <w:rPr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require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ent</w:t>
      </w:r>
      <w:r>
        <w:rPr>
          <w:sz w:val="29"/>
          <w:szCs w:val="29"/>
        </w:rPr>
        <w:t>s</w:t>
      </w:r>
      <w:r>
        <w:rPr>
          <w:spacing w:val="3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</w:t>
      </w:r>
      <w:r>
        <w:rPr>
          <w:sz w:val="29"/>
          <w:szCs w:val="29"/>
        </w:rPr>
        <w:t>y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b</w:t>
      </w:r>
      <w:r>
        <w:rPr>
          <w:sz w:val="29"/>
          <w:szCs w:val="29"/>
        </w:rPr>
        <w:t>e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change</w:t>
      </w:r>
      <w:r>
        <w:rPr>
          <w:sz w:val="29"/>
          <w:szCs w:val="29"/>
        </w:rPr>
        <w:t>d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n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latte</w:t>
      </w:r>
      <w:r>
        <w:rPr>
          <w:sz w:val="29"/>
          <w:szCs w:val="29"/>
        </w:rPr>
        <w:t>r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develop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ent</w:t>
      </w:r>
      <w:r>
        <w:rPr>
          <w:sz w:val="29"/>
          <w:szCs w:val="29"/>
        </w:rPr>
        <w:t>.</w:t>
      </w:r>
      <w:r>
        <w:rPr>
          <w:spacing w:val="3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A</w:t>
      </w:r>
      <w:r>
        <w:rPr>
          <w:sz w:val="29"/>
          <w:szCs w:val="29"/>
        </w:rPr>
        <w:t>t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last</w:t>
      </w:r>
      <w:r>
        <w:rPr>
          <w:sz w:val="29"/>
          <w:szCs w:val="29"/>
        </w:rPr>
        <w:t>,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thi</w:t>
      </w:r>
      <w:r>
        <w:rPr>
          <w:sz w:val="29"/>
          <w:szCs w:val="29"/>
        </w:rPr>
        <w:t>s</w:t>
      </w:r>
      <w:r>
        <w:rPr>
          <w:spacing w:val="1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UR</w:t>
      </w:r>
      <w:r>
        <w:rPr>
          <w:sz w:val="29"/>
          <w:szCs w:val="29"/>
        </w:rPr>
        <w:t>D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avoid</w:t>
      </w:r>
      <w:r>
        <w:rPr>
          <w:w w:val="102"/>
          <w:sz w:val="29"/>
          <w:szCs w:val="29"/>
        </w:rPr>
        <w:t>s</w:t>
      </w:r>
      <w:r w:rsidR="00263B16">
        <w:rPr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usin</w:t>
      </w:r>
      <w:r>
        <w:rPr>
          <w:sz w:val="29"/>
          <w:szCs w:val="29"/>
        </w:rPr>
        <w:t>g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technica</w:t>
      </w:r>
      <w:r>
        <w:rPr>
          <w:sz w:val="29"/>
          <w:szCs w:val="29"/>
        </w:rPr>
        <w:t>l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languag</w:t>
      </w:r>
      <w:r>
        <w:rPr>
          <w:sz w:val="29"/>
          <w:szCs w:val="29"/>
        </w:rPr>
        <w:t>e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describe</w:t>
      </w:r>
      <w:r>
        <w:rPr>
          <w:sz w:val="29"/>
          <w:szCs w:val="29"/>
        </w:rPr>
        <w:t>s</w:t>
      </w:r>
      <w:r>
        <w:rPr>
          <w:spacing w:val="2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functionalit</w:t>
      </w:r>
      <w:r>
        <w:rPr>
          <w:sz w:val="29"/>
          <w:szCs w:val="29"/>
        </w:rPr>
        <w:t>y</w:t>
      </w:r>
      <w:r>
        <w:rPr>
          <w:spacing w:val="3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fro</w:t>
      </w:r>
      <w:r>
        <w:rPr>
          <w:sz w:val="29"/>
          <w:szCs w:val="29"/>
        </w:rPr>
        <w:t>m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genera</w:t>
      </w:r>
      <w:r>
        <w:rPr>
          <w:sz w:val="29"/>
          <w:szCs w:val="29"/>
        </w:rPr>
        <w:t>l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us</w:t>
      </w:r>
      <w:r>
        <w:rPr>
          <w:spacing w:val="4"/>
          <w:w w:val="102"/>
          <w:sz w:val="29"/>
          <w:szCs w:val="29"/>
        </w:rPr>
        <w:t>e</w:t>
      </w:r>
      <w:r>
        <w:rPr>
          <w:spacing w:val="1"/>
          <w:w w:val="102"/>
          <w:sz w:val="29"/>
          <w:szCs w:val="29"/>
        </w:rPr>
        <w:t>rs</w:t>
      </w:r>
      <w:r>
        <w:rPr>
          <w:w w:val="102"/>
          <w:sz w:val="29"/>
          <w:szCs w:val="29"/>
        </w:rPr>
        <w:t>’</w:t>
      </w:r>
      <w:r w:rsidR="00263B16">
        <w:rPr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vie</w:t>
      </w:r>
      <w:r>
        <w:rPr>
          <w:spacing w:val="2"/>
          <w:w w:val="102"/>
          <w:sz w:val="29"/>
          <w:szCs w:val="29"/>
        </w:rPr>
        <w:t>w</w:t>
      </w:r>
      <w:r>
        <w:rPr>
          <w:spacing w:val="1"/>
          <w:w w:val="102"/>
          <w:sz w:val="29"/>
          <w:szCs w:val="29"/>
        </w:rPr>
        <w:t>points</w:t>
      </w:r>
      <w:r>
        <w:rPr>
          <w:w w:val="102"/>
          <w:sz w:val="29"/>
          <w:szCs w:val="29"/>
        </w:rPr>
        <w:t>.</w:t>
      </w:r>
    </w:p>
    <w:p w14:paraId="377E569E" w14:textId="77777777" w:rsidR="00E52EE8" w:rsidRDefault="00E52EE8">
      <w:pPr>
        <w:spacing w:before="17" w:line="240" w:lineRule="exact"/>
        <w:rPr>
          <w:sz w:val="24"/>
          <w:szCs w:val="24"/>
        </w:rPr>
      </w:pPr>
    </w:p>
    <w:p w14:paraId="04CDAE03" w14:textId="77777777" w:rsidR="00E52EE8" w:rsidRDefault="00746B8B">
      <w:pPr>
        <w:ind w:left="110"/>
        <w:rPr>
          <w:sz w:val="29"/>
          <w:szCs w:val="29"/>
        </w:rPr>
      </w:pPr>
      <w:r>
        <w:rPr>
          <w:b/>
          <w:spacing w:val="2"/>
          <w:sz w:val="29"/>
          <w:szCs w:val="29"/>
        </w:rPr>
        <w:t>D</w:t>
      </w:r>
      <w:r>
        <w:rPr>
          <w:b/>
          <w:spacing w:val="1"/>
          <w:sz w:val="29"/>
          <w:szCs w:val="29"/>
        </w:rPr>
        <w:t>ocu</w:t>
      </w:r>
      <w:r>
        <w:rPr>
          <w:b/>
          <w:spacing w:val="2"/>
          <w:sz w:val="29"/>
          <w:szCs w:val="29"/>
        </w:rPr>
        <w:t>m</w:t>
      </w:r>
      <w:r>
        <w:rPr>
          <w:b/>
          <w:spacing w:val="1"/>
          <w:sz w:val="29"/>
          <w:szCs w:val="29"/>
        </w:rPr>
        <w:t>en</w:t>
      </w:r>
      <w:r>
        <w:rPr>
          <w:b/>
          <w:sz w:val="29"/>
          <w:szCs w:val="29"/>
        </w:rPr>
        <w:t>t</w:t>
      </w:r>
      <w:r>
        <w:rPr>
          <w:b/>
          <w:spacing w:val="28"/>
          <w:sz w:val="29"/>
          <w:szCs w:val="29"/>
        </w:rPr>
        <w:t xml:space="preserve"> </w:t>
      </w:r>
      <w:r>
        <w:rPr>
          <w:b/>
          <w:spacing w:val="-1"/>
          <w:w w:val="102"/>
          <w:sz w:val="29"/>
          <w:szCs w:val="29"/>
        </w:rPr>
        <w:t>S</w:t>
      </w:r>
      <w:r>
        <w:rPr>
          <w:b/>
          <w:spacing w:val="1"/>
          <w:w w:val="102"/>
          <w:sz w:val="29"/>
          <w:szCs w:val="29"/>
        </w:rPr>
        <w:t>cop</w:t>
      </w:r>
      <w:r>
        <w:rPr>
          <w:b/>
          <w:w w:val="102"/>
          <w:sz w:val="29"/>
          <w:szCs w:val="29"/>
        </w:rPr>
        <w:t>e</w:t>
      </w:r>
    </w:p>
    <w:p w14:paraId="61996EEC" w14:textId="77777777" w:rsidR="00E52EE8" w:rsidRDefault="00E52EE8">
      <w:pPr>
        <w:spacing w:before="12" w:line="240" w:lineRule="exact"/>
        <w:rPr>
          <w:sz w:val="24"/>
          <w:szCs w:val="24"/>
        </w:rPr>
      </w:pPr>
    </w:p>
    <w:p w14:paraId="564138A9" w14:textId="77777777" w:rsidR="00E52EE8" w:rsidRDefault="00746B8B">
      <w:pPr>
        <w:spacing w:line="249" w:lineRule="auto"/>
        <w:ind w:left="110" w:right="220" w:firstLine="75"/>
        <w:rPr>
          <w:sz w:val="29"/>
          <w:szCs w:val="29"/>
        </w:r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hi</w:t>
      </w:r>
      <w:r>
        <w:rPr>
          <w:sz w:val="29"/>
          <w:szCs w:val="29"/>
        </w:rPr>
        <w:t>s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U</w:t>
      </w:r>
      <w:r>
        <w:rPr>
          <w:spacing w:val="1"/>
          <w:sz w:val="29"/>
          <w:szCs w:val="29"/>
        </w:rPr>
        <w:t>R</w:t>
      </w:r>
      <w:r>
        <w:rPr>
          <w:sz w:val="29"/>
          <w:szCs w:val="29"/>
        </w:rPr>
        <w:t>D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provide</w:t>
      </w:r>
      <w:r>
        <w:rPr>
          <w:sz w:val="29"/>
          <w:szCs w:val="29"/>
        </w:rPr>
        <w:t>s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</w:t>
      </w:r>
      <w:r>
        <w:rPr>
          <w:sz w:val="29"/>
          <w:szCs w:val="29"/>
        </w:rPr>
        <w:t>n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overal</w:t>
      </w:r>
      <w:r>
        <w:rPr>
          <w:sz w:val="29"/>
          <w:szCs w:val="29"/>
        </w:rPr>
        <w:t>l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descriptio</w:t>
      </w:r>
      <w:r>
        <w:rPr>
          <w:sz w:val="29"/>
          <w:szCs w:val="29"/>
        </w:rPr>
        <w:t>n</w:t>
      </w:r>
      <w:r>
        <w:rPr>
          <w:spacing w:val="3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</w:t>
      </w: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Syste</w:t>
      </w:r>
      <w:r>
        <w:rPr>
          <w:spacing w:val="2"/>
          <w:w w:val="102"/>
          <w:sz w:val="29"/>
          <w:szCs w:val="29"/>
        </w:rPr>
        <w:t>m</w:t>
      </w:r>
      <w:r>
        <w:rPr>
          <w:w w:val="102"/>
          <w:sz w:val="29"/>
          <w:szCs w:val="29"/>
        </w:rPr>
        <w:t xml:space="preserve">. </w:t>
      </w: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hi</w:t>
      </w:r>
      <w:r>
        <w:rPr>
          <w:sz w:val="29"/>
          <w:szCs w:val="29"/>
        </w:rPr>
        <w:t>s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UR</w:t>
      </w:r>
      <w:r>
        <w:rPr>
          <w:sz w:val="29"/>
          <w:szCs w:val="29"/>
        </w:rPr>
        <w:t>D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provide</w:t>
      </w:r>
      <w:r>
        <w:rPr>
          <w:sz w:val="29"/>
          <w:szCs w:val="29"/>
        </w:rPr>
        <w:t>s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detaile</w:t>
      </w:r>
      <w:r>
        <w:rPr>
          <w:sz w:val="29"/>
          <w:szCs w:val="29"/>
        </w:rPr>
        <w:t>d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description</w:t>
      </w:r>
      <w:r>
        <w:rPr>
          <w:sz w:val="29"/>
          <w:szCs w:val="29"/>
        </w:rPr>
        <w:t>s</w:t>
      </w:r>
      <w:r>
        <w:rPr>
          <w:spacing w:val="3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</w:t>
      </w:r>
      <w:r>
        <w:rPr>
          <w:sz w:val="29"/>
          <w:szCs w:val="29"/>
        </w:rPr>
        <w:t>l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2"/>
          <w:w w:val="102"/>
          <w:sz w:val="29"/>
          <w:szCs w:val="29"/>
        </w:rPr>
        <w:t>R</w:t>
      </w:r>
      <w:r>
        <w:rPr>
          <w:spacing w:val="1"/>
          <w:w w:val="102"/>
          <w:sz w:val="29"/>
          <w:szCs w:val="29"/>
        </w:rPr>
        <w:t>estauran</w:t>
      </w:r>
      <w:r>
        <w:rPr>
          <w:spacing w:val="-2"/>
          <w:w w:val="102"/>
          <w:sz w:val="29"/>
          <w:szCs w:val="29"/>
        </w:rPr>
        <w:t>t</w:t>
      </w:r>
      <w:r>
        <w:rPr>
          <w:spacing w:val="1"/>
          <w:w w:val="102"/>
          <w:sz w:val="29"/>
          <w:szCs w:val="29"/>
        </w:rPr>
        <w:t>-F</w:t>
      </w:r>
      <w:r>
        <w:rPr>
          <w:w w:val="102"/>
          <w:sz w:val="29"/>
          <w:szCs w:val="29"/>
        </w:rPr>
        <w:t>i</w:t>
      </w:r>
      <w:r>
        <w:rPr>
          <w:spacing w:val="1"/>
          <w:w w:val="102"/>
          <w:sz w:val="29"/>
          <w:szCs w:val="29"/>
        </w:rPr>
        <w:t>nde</w:t>
      </w:r>
      <w:r>
        <w:rPr>
          <w:w w:val="102"/>
          <w:sz w:val="29"/>
          <w:szCs w:val="29"/>
        </w:rPr>
        <w:t xml:space="preserve">r </w:t>
      </w:r>
      <w:r>
        <w:rPr>
          <w:spacing w:val="1"/>
          <w:sz w:val="29"/>
          <w:szCs w:val="29"/>
        </w:rPr>
        <w:t>Syste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’</w:t>
      </w:r>
      <w:r>
        <w:rPr>
          <w:sz w:val="29"/>
          <w:szCs w:val="29"/>
        </w:rPr>
        <w:t>s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expecte</w:t>
      </w:r>
      <w:r>
        <w:rPr>
          <w:sz w:val="29"/>
          <w:szCs w:val="29"/>
        </w:rPr>
        <w:t>d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functionality</w:t>
      </w:r>
      <w:r>
        <w:rPr>
          <w:sz w:val="29"/>
          <w:szCs w:val="29"/>
        </w:rPr>
        <w:t>.</w:t>
      </w:r>
      <w:r>
        <w:rPr>
          <w:spacing w:val="3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hi</w:t>
      </w:r>
      <w:r>
        <w:rPr>
          <w:sz w:val="29"/>
          <w:szCs w:val="29"/>
        </w:rPr>
        <w:t>s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UR</w:t>
      </w:r>
      <w:r>
        <w:rPr>
          <w:sz w:val="29"/>
          <w:szCs w:val="29"/>
        </w:rPr>
        <w:t>D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outline</w:t>
      </w:r>
      <w:r>
        <w:rPr>
          <w:sz w:val="29"/>
          <w:szCs w:val="29"/>
        </w:rPr>
        <w:t>s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sequenc</w:t>
      </w:r>
      <w:r>
        <w:rPr>
          <w:sz w:val="29"/>
          <w:szCs w:val="29"/>
        </w:rPr>
        <w:t>e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event</w:t>
      </w:r>
      <w:r>
        <w:rPr>
          <w:w w:val="102"/>
          <w:sz w:val="29"/>
          <w:szCs w:val="29"/>
        </w:rPr>
        <w:t xml:space="preserve">s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eac</w:t>
      </w:r>
      <w:r>
        <w:rPr>
          <w:sz w:val="29"/>
          <w:szCs w:val="29"/>
        </w:rPr>
        <w:t>h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</w:t>
      </w:r>
      <w:r>
        <w:rPr>
          <w:sz w:val="29"/>
          <w:szCs w:val="29"/>
        </w:rPr>
        <w:t>r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cases</w:t>
      </w:r>
      <w:r>
        <w:rPr>
          <w:sz w:val="29"/>
          <w:szCs w:val="29"/>
        </w:rPr>
        <w:t>,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includin</w:t>
      </w:r>
      <w:r>
        <w:rPr>
          <w:sz w:val="29"/>
          <w:szCs w:val="29"/>
        </w:rPr>
        <w:t>g</w:t>
      </w:r>
      <w:r>
        <w:rPr>
          <w:spacing w:val="2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detaile</w:t>
      </w:r>
      <w:r>
        <w:rPr>
          <w:sz w:val="29"/>
          <w:szCs w:val="29"/>
        </w:rPr>
        <w:t>d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operatio</w:t>
      </w:r>
      <w:r>
        <w:rPr>
          <w:sz w:val="29"/>
          <w:szCs w:val="29"/>
        </w:rPr>
        <w:t>n</w:t>
      </w:r>
      <w:r>
        <w:rPr>
          <w:spacing w:val="2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steps</w:t>
      </w:r>
      <w:r>
        <w:rPr>
          <w:sz w:val="29"/>
          <w:szCs w:val="29"/>
        </w:rPr>
        <w:t>.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equire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ent</w:t>
      </w:r>
      <w:r>
        <w:rPr>
          <w:sz w:val="29"/>
          <w:szCs w:val="29"/>
        </w:rPr>
        <w:t>s</w:t>
      </w:r>
      <w:r>
        <w:rPr>
          <w:spacing w:val="3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th</w:t>
      </w:r>
      <w:r>
        <w:rPr>
          <w:w w:val="102"/>
          <w:sz w:val="29"/>
          <w:szCs w:val="29"/>
        </w:rPr>
        <w:t xml:space="preserve">e </w:t>
      </w:r>
      <w:r>
        <w:rPr>
          <w:spacing w:val="1"/>
          <w:sz w:val="29"/>
          <w:szCs w:val="29"/>
        </w:rPr>
        <w:t>operationa</w:t>
      </w:r>
      <w:r>
        <w:rPr>
          <w:sz w:val="29"/>
          <w:szCs w:val="29"/>
        </w:rPr>
        <w:t>l</w:t>
      </w:r>
      <w:r>
        <w:rPr>
          <w:spacing w:val="2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develop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</w:t>
      </w:r>
      <w:r>
        <w:rPr>
          <w:sz w:val="29"/>
          <w:szCs w:val="29"/>
        </w:rPr>
        <w:t>t</w:t>
      </w:r>
      <w:r>
        <w:rPr>
          <w:spacing w:val="3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environ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ent</w:t>
      </w:r>
      <w:r>
        <w:rPr>
          <w:sz w:val="29"/>
          <w:szCs w:val="29"/>
        </w:rPr>
        <w:t>s</w:t>
      </w:r>
      <w:r>
        <w:rPr>
          <w:spacing w:val="3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als</w:t>
      </w:r>
      <w:r>
        <w:rPr>
          <w:sz w:val="29"/>
          <w:szCs w:val="29"/>
        </w:rPr>
        <w:t>o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ar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described.</w:t>
      </w:r>
    </w:p>
    <w:p w14:paraId="1F279EF0" w14:textId="77777777" w:rsidR="00E52EE8" w:rsidRDefault="00E52EE8">
      <w:pPr>
        <w:spacing w:before="19" w:line="220" w:lineRule="exact"/>
        <w:rPr>
          <w:sz w:val="22"/>
          <w:szCs w:val="22"/>
        </w:rPr>
      </w:pPr>
    </w:p>
    <w:p w14:paraId="4E09141C" w14:textId="77777777" w:rsidR="00E52EE8" w:rsidRDefault="00746B8B">
      <w:pPr>
        <w:ind w:left="110"/>
        <w:rPr>
          <w:sz w:val="29"/>
          <w:szCs w:val="29"/>
        </w:rPr>
      </w:pPr>
      <w:r>
        <w:rPr>
          <w:b/>
          <w:spacing w:val="1"/>
          <w:sz w:val="29"/>
          <w:szCs w:val="29"/>
        </w:rPr>
        <w:t>Intende</w:t>
      </w:r>
      <w:r>
        <w:rPr>
          <w:b/>
          <w:sz w:val="29"/>
          <w:szCs w:val="29"/>
        </w:rPr>
        <w:t>d</w:t>
      </w:r>
      <w:r>
        <w:rPr>
          <w:b/>
          <w:spacing w:val="26"/>
          <w:sz w:val="29"/>
          <w:szCs w:val="29"/>
        </w:rPr>
        <w:t xml:space="preserve"> </w:t>
      </w:r>
      <w:r>
        <w:rPr>
          <w:b/>
          <w:spacing w:val="2"/>
          <w:w w:val="102"/>
          <w:sz w:val="29"/>
          <w:szCs w:val="29"/>
        </w:rPr>
        <w:t>A</w:t>
      </w:r>
      <w:r>
        <w:rPr>
          <w:b/>
          <w:spacing w:val="1"/>
          <w:w w:val="102"/>
          <w:sz w:val="29"/>
          <w:szCs w:val="29"/>
        </w:rPr>
        <w:t>udience</w:t>
      </w:r>
    </w:p>
    <w:p w14:paraId="4D55557B" w14:textId="77777777" w:rsidR="00E52EE8" w:rsidRDefault="00E52EE8">
      <w:pPr>
        <w:spacing w:before="12" w:line="240" w:lineRule="exact"/>
        <w:rPr>
          <w:sz w:val="24"/>
          <w:szCs w:val="24"/>
        </w:rPr>
      </w:pPr>
    </w:p>
    <w:p w14:paraId="5DBD2B52" w14:textId="77777777" w:rsidR="00E52EE8" w:rsidRDefault="00746B8B">
      <w:pPr>
        <w:spacing w:line="248" w:lineRule="auto"/>
        <w:ind w:left="110" w:right="696"/>
        <w:rPr>
          <w:sz w:val="29"/>
          <w:szCs w:val="29"/>
        </w:r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her</w:t>
      </w:r>
      <w:r>
        <w:rPr>
          <w:sz w:val="29"/>
          <w:szCs w:val="29"/>
        </w:rPr>
        <w:t>e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s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onl</w:t>
      </w:r>
      <w:r>
        <w:rPr>
          <w:sz w:val="29"/>
          <w:szCs w:val="29"/>
        </w:rPr>
        <w:t>y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on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typ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ou</w:t>
      </w:r>
      <w:r>
        <w:rPr>
          <w:sz w:val="29"/>
          <w:szCs w:val="29"/>
        </w:rPr>
        <w:t>r</w:t>
      </w:r>
      <w:r>
        <w:rPr>
          <w:spacing w:val="1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estauran</w:t>
      </w:r>
      <w:r>
        <w:rPr>
          <w:spacing w:val="-1"/>
          <w:sz w:val="29"/>
          <w:szCs w:val="29"/>
        </w:rPr>
        <w:t>t</w:t>
      </w:r>
      <w:r>
        <w:rPr>
          <w:spacing w:val="1"/>
          <w:sz w:val="29"/>
          <w:szCs w:val="29"/>
        </w:rPr>
        <w:t>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z w:val="29"/>
          <w:szCs w:val="29"/>
        </w:rPr>
        <w:t>m</w:t>
      </w:r>
      <w:r>
        <w:rPr>
          <w:spacing w:val="2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o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i</w:t>
      </w:r>
      <w:r>
        <w:rPr>
          <w:w w:val="102"/>
          <w:sz w:val="29"/>
          <w:szCs w:val="29"/>
        </w:rPr>
        <w:t xml:space="preserve">s </w:t>
      </w:r>
      <w:r>
        <w:rPr>
          <w:spacing w:val="1"/>
          <w:sz w:val="29"/>
          <w:szCs w:val="29"/>
        </w:rPr>
        <w:t>goin</w:t>
      </w:r>
      <w:r>
        <w:rPr>
          <w:sz w:val="29"/>
          <w:szCs w:val="29"/>
        </w:rPr>
        <w:t>g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</w:t>
      </w:r>
      <w:r>
        <w:rPr>
          <w:sz w:val="29"/>
          <w:szCs w:val="29"/>
        </w:rPr>
        <w:t>p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</w:t>
      </w:r>
      <w:r>
        <w:rPr>
          <w:sz w:val="29"/>
          <w:szCs w:val="29"/>
        </w:rPr>
        <w:t>d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restaurants</w:t>
      </w:r>
      <w:r>
        <w:rPr>
          <w:w w:val="102"/>
          <w:sz w:val="29"/>
          <w:szCs w:val="29"/>
        </w:rPr>
        <w:t>.</w:t>
      </w:r>
    </w:p>
    <w:p w14:paraId="3D33C840" w14:textId="77777777" w:rsidR="00E52EE8" w:rsidRDefault="00E52EE8">
      <w:pPr>
        <w:spacing w:line="200" w:lineRule="exact"/>
      </w:pPr>
    </w:p>
    <w:p w14:paraId="06960277" w14:textId="77777777" w:rsidR="00E52EE8" w:rsidRDefault="00E52EE8">
      <w:pPr>
        <w:spacing w:line="200" w:lineRule="exact"/>
      </w:pPr>
    </w:p>
    <w:p w14:paraId="43E94015" w14:textId="77777777" w:rsidR="00E52EE8" w:rsidRDefault="00E52EE8">
      <w:pPr>
        <w:spacing w:line="200" w:lineRule="exact"/>
      </w:pPr>
    </w:p>
    <w:p w14:paraId="664C4FF3" w14:textId="77777777" w:rsidR="00E52EE8" w:rsidRDefault="00E52EE8">
      <w:pPr>
        <w:spacing w:before="2" w:line="220" w:lineRule="exact"/>
        <w:rPr>
          <w:sz w:val="22"/>
          <w:szCs w:val="22"/>
        </w:rPr>
      </w:pPr>
    </w:p>
    <w:p w14:paraId="18A413D1" w14:textId="77777777" w:rsidR="00E52EE8" w:rsidRDefault="00746B8B">
      <w:pPr>
        <w:ind w:left="110"/>
        <w:rPr>
          <w:sz w:val="33"/>
          <w:szCs w:val="33"/>
        </w:rPr>
        <w:sectPr w:rsidR="00E52EE8">
          <w:pgSz w:w="12240" w:h="15840"/>
          <w:pgMar w:top="1380" w:right="1380" w:bottom="280" w:left="1340" w:header="720" w:footer="720" w:gutter="0"/>
          <w:cols w:space="720"/>
        </w:sectPr>
      </w:pPr>
      <w:r>
        <w:rPr>
          <w:b/>
          <w:sz w:val="33"/>
          <w:szCs w:val="33"/>
        </w:rPr>
        <w:t>S</w:t>
      </w:r>
      <w:r>
        <w:rPr>
          <w:b/>
          <w:spacing w:val="2"/>
          <w:sz w:val="33"/>
          <w:szCs w:val="33"/>
        </w:rPr>
        <w:t>ys</w:t>
      </w:r>
      <w:r>
        <w:rPr>
          <w:b/>
          <w:spacing w:val="1"/>
          <w:sz w:val="33"/>
          <w:szCs w:val="33"/>
        </w:rPr>
        <w:t>t</w:t>
      </w:r>
      <w:r>
        <w:rPr>
          <w:b/>
          <w:spacing w:val="2"/>
          <w:sz w:val="33"/>
          <w:szCs w:val="33"/>
        </w:rPr>
        <w:t>e</w:t>
      </w:r>
      <w:r>
        <w:rPr>
          <w:b/>
          <w:sz w:val="33"/>
          <w:szCs w:val="33"/>
        </w:rPr>
        <w:t>m</w:t>
      </w:r>
      <w:r>
        <w:rPr>
          <w:b/>
          <w:spacing w:val="18"/>
          <w:sz w:val="33"/>
          <w:szCs w:val="33"/>
        </w:rPr>
        <w:t xml:space="preserve"> </w:t>
      </w:r>
      <w:r>
        <w:rPr>
          <w:b/>
          <w:spacing w:val="3"/>
          <w:w w:val="101"/>
          <w:sz w:val="33"/>
          <w:szCs w:val="33"/>
        </w:rPr>
        <w:t>O</w:t>
      </w:r>
      <w:r>
        <w:rPr>
          <w:b/>
          <w:spacing w:val="2"/>
          <w:w w:val="101"/>
          <w:sz w:val="33"/>
          <w:szCs w:val="33"/>
        </w:rPr>
        <w:t>v</w:t>
      </w:r>
      <w:r>
        <w:rPr>
          <w:b/>
          <w:spacing w:val="2"/>
          <w:w w:val="102"/>
          <w:sz w:val="33"/>
          <w:szCs w:val="33"/>
        </w:rPr>
        <w:t>er</w:t>
      </w:r>
      <w:r>
        <w:rPr>
          <w:b/>
          <w:spacing w:val="2"/>
          <w:w w:val="101"/>
          <w:sz w:val="33"/>
          <w:szCs w:val="33"/>
        </w:rPr>
        <w:t>v</w:t>
      </w:r>
      <w:r>
        <w:rPr>
          <w:b/>
          <w:spacing w:val="1"/>
          <w:w w:val="102"/>
          <w:sz w:val="33"/>
          <w:szCs w:val="33"/>
        </w:rPr>
        <w:t>i</w:t>
      </w:r>
      <w:r>
        <w:rPr>
          <w:b/>
          <w:spacing w:val="2"/>
          <w:w w:val="102"/>
          <w:sz w:val="33"/>
          <w:szCs w:val="33"/>
        </w:rPr>
        <w:t>e</w:t>
      </w:r>
      <w:r>
        <w:rPr>
          <w:b/>
          <w:w w:val="101"/>
          <w:sz w:val="33"/>
          <w:szCs w:val="33"/>
        </w:rPr>
        <w:t>w</w:t>
      </w:r>
    </w:p>
    <w:p w14:paraId="6998FA09" w14:textId="77777777" w:rsidR="00E52EE8" w:rsidRDefault="00872ABC">
      <w:pPr>
        <w:spacing w:before="92"/>
        <w:ind w:left="110"/>
      </w:pPr>
      <w:r>
        <w:rPr>
          <w:noProof/>
        </w:rPr>
        <w:lastRenderedPageBreak/>
        <w:drawing>
          <wp:inline distT="0" distB="0" distL="0" distR="0" wp14:anchorId="62156228" wp14:editId="69638447">
            <wp:extent cx="6082665" cy="2835910"/>
            <wp:effectExtent l="0" t="0" r="0" b="8890"/>
            <wp:docPr id="1" name="Picture 1" descr="Macintosh HD:Users:jxq48:Desktop:Screen Shot 2015-08-05 at 2.37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xq48:Desktop:Screen Shot 2015-08-05 at 2.37.2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6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258E" w14:textId="77777777" w:rsidR="00E52EE8" w:rsidRDefault="00E52EE8">
      <w:pPr>
        <w:spacing w:line="200" w:lineRule="exact"/>
      </w:pPr>
    </w:p>
    <w:p w14:paraId="6F567CD8" w14:textId="77777777" w:rsidR="00E52EE8" w:rsidRDefault="00E52EE8">
      <w:pPr>
        <w:spacing w:line="200" w:lineRule="exact"/>
      </w:pPr>
    </w:p>
    <w:p w14:paraId="64005683" w14:textId="77777777" w:rsidR="00E52EE8" w:rsidRDefault="00E52EE8">
      <w:pPr>
        <w:spacing w:before="11" w:line="220" w:lineRule="exact"/>
        <w:rPr>
          <w:sz w:val="22"/>
          <w:szCs w:val="22"/>
        </w:rPr>
      </w:pPr>
    </w:p>
    <w:p w14:paraId="7C03DD17" w14:textId="77777777" w:rsidR="00E52EE8" w:rsidRDefault="00746B8B">
      <w:pPr>
        <w:spacing w:before="12"/>
        <w:ind w:left="110"/>
        <w:rPr>
          <w:sz w:val="29"/>
          <w:szCs w:val="29"/>
        </w:rPr>
      </w:pPr>
      <w:r>
        <w:rPr>
          <w:b/>
          <w:spacing w:val="1"/>
          <w:w w:val="102"/>
          <w:sz w:val="29"/>
          <w:szCs w:val="29"/>
        </w:rPr>
        <w:t>Purpos</w:t>
      </w:r>
      <w:r>
        <w:rPr>
          <w:b/>
          <w:w w:val="102"/>
          <w:sz w:val="29"/>
          <w:szCs w:val="29"/>
        </w:rPr>
        <w:t>e</w:t>
      </w:r>
    </w:p>
    <w:p w14:paraId="3B45C513" w14:textId="77777777" w:rsidR="00E52EE8" w:rsidRDefault="00E52EE8">
      <w:pPr>
        <w:spacing w:before="12" w:line="240" w:lineRule="exact"/>
        <w:rPr>
          <w:sz w:val="24"/>
          <w:szCs w:val="24"/>
        </w:rPr>
      </w:pPr>
    </w:p>
    <w:p w14:paraId="7EA63E58" w14:textId="77777777" w:rsidR="00E52EE8" w:rsidRDefault="00746B8B" w:rsidP="00263B16">
      <w:pPr>
        <w:spacing w:line="249" w:lineRule="auto"/>
        <w:ind w:left="110" w:right="67"/>
        <w:rPr>
          <w:sz w:val="29"/>
          <w:szCs w:val="29"/>
        </w:r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purpos</w:t>
      </w:r>
      <w:r>
        <w:rPr>
          <w:sz w:val="29"/>
          <w:szCs w:val="29"/>
        </w:rPr>
        <w:t>e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thi</w:t>
      </w:r>
      <w:r>
        <w:rPr>
          <w:sz w:val="29"/>
          <w:szCs w:val="29"/>
        </w:rPr>
        <w:t>s</w:t>
      </w:r>
      <w:r>
        <w:rPr>
          <w:spacing w:val="12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estauran</w:t>
      </w:r>
      <w:r>
        <w:rPr>
          <w:sz w:val="29"/>
          <w:szCs w:val="29"/>
        </w:rPr>
        <w:t>t</w:t>
      </w:r>
      <w:r>
        <w:rPr>
          <w:spacing w:val="1"/>
          <w:sz w:val="29"/>
          <w:szCs w:val="29"/>
        </w:rPr>
        <w:t>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</w:t>
      </w:r>
      <w:r>
        <w:rPr>
          <w:sz w:val="29"/>
          <w:szCs w:val="29"/>
        </w:rPr>
        <w:t>p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s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hel</w:t>
      </w:r>
      <w:r>
        <w:rPr>
          <w:sz w:val="29"/>
          <w:szCs w:val="29"/>
        </w:rPr>
        <w:t>p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peopl</w:t>
      </w:r>
      <w:r>
        <w:rPr>
          <w:sz w:val="29"/>
          <w:szCs w:val="29"/>
        </w:rPr>
        <w:t>e</w:t>
      </w:r>
      <w:r>
        <w:rPr>
          <w:spacing w:val="1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o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jus</w:t>
      </w:r>
      <w:r>
        <w:rPr>
          <w:sz w:val="29"/>
          <w:szCs w:val="29"/>
        </w:rPr>
        <w:t>t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co</w:t>
      </w:r>
      <w:r>
        <w:rPr>
          <w:spacing w:val="2"/>
          <w:w w:val="102"/>
          <w:sz w:val="29"/>
          <w:szCs w:val="29"/>
        </w:rPr>
        <w:t>m</w:t>
      </w:r>
      <w:r>
        <w:rPr>
          <w:w w:val="102"/>
          <w:sz w:val="29"/>
          <w:szCs w:val="29"/>
        </w:rPr>
        <w:t xml:space="preserve">e </w:t>
      </w:r>
      <w:r>
        <w:rPr>
          <w:spacing w:val="1"/>
          <w:w w:val="102"/>
          <w:sz w:val="29"/>
          <w:szCs w:val="29"/>
        </w:rPr>
        <w:t>int</w:t>
      </w:r>
      <w:r>
        <w:rPr>
          <w:w w:val="102"/>
          <w:sz w:val="29"/>
          <w:szCs w:val="29"/>
        </w:rPr>
        <w:t>o</w:t>
      </w:r>
      <w:r>
        <w:rPr>
          <w:spacing w:val="4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ne</w:t>
      </w:r>
      <w:r>
        <w:rPr>
          <w:sz w:val="29"/>
          <w:szCs w:val="29"/>
        </w:rPr>
        <w:t>w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plac</w:t>
      </w:r>
      <w:r>
        <w:rPr>
          <w:sz w:val="29"/>
          <w:szCs w:val="29"/>
        </w:rPr>
        <w:t>e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findin</w:t>
      </w:r>
      <w:r>
        <w:rPr>
          <w:sz w:val="29"/>
          <w:szCs w:val="29"/>
        </w:rPr>
        <w:t>g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nearb</w:t>
      </w:r>
      <w:r>
        <w:rPr>
          <w:sz w:val="29"/>
          <w:szCs w:val="29"/>
        </w:rPr>
        <w:t>y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restaurants</w:t>
      </w:r>
      <w:r>
        <w:rPr>
          <w:sz w:val="29"/>
          <w:szCs w:val="29"/>
        </w:rPr>
        <w:t>.</w:t>
      </w:r>
      <w:r>
        <w:rPr>
          <w:spacing w:val="3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n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addition</w:t>
      </w:r>
      <w:r>
        <w:rPr>
          <w:sz w:val="29"/>
          <w:szCs w:val="29"/>
        </w:rPr>
        <w:t>,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thi</w:t>
      </w:r>
      <w:r>
        <w:rPr>
          <w:sz w:val="29"/>
          <w:szCs w:val="29"/>
        </w:rPr>
        <w:t>s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</w:t>
      </w:r>
      <w:r>
        <w:rPr>
          <w:sz w:val="29"/>
          <w:szCs w:val="29"/>
        </w:rPr>
        <w:t>p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</w:t>
      </w:r>
      <w:r>
        <w:rPr>
          <w:sz w:val="29"/>
          <w:szCs w:val="29"/>
        </w:rPr>
        <w:t>n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als</w:t>
      </w:r>
      <w:r>
        <w:rPr>
          <w:sz w:val="29"/>
          <w:szCs w:val="29"/>
        </w:rPr>
        <w:t>o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giv</w:t>
      </w:r>
      <w:r>
        <w:rPr>
          <w:w w:val="102"/>
          <w:sz w:val="29"/>
          <w:szCs w:val="29"/>
        </w:rPr>
        <w:t xml:space="preserve">e </w:t>
      </w:r>
      <w:r>
        <w:rPr>
          <w:spacing w:val="1"/>
          <w:sz w:val="29"/>
          <w:szCs w:val="29"/>
        </w:rPr>
        <w:t>peopl</w:t>
      </w:r>
      <w:r>
        <w:rPr>
          <w:sz w:val="29"/>
          <w:szCs w:val="29"/>
        </w:rPr>
        <w:t>e</w:t>
      </w:r>
      <w:r>
        <w:rPr>
          <w:spacing w:val="1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o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canno</w:t>
      </w:r>
      <w:r>
        <w:rPr>
          <w:sz w:val="29"/>
          <w:szCs w:val="29"/>
        </w:rPr>
        <w:t>t</w:t>
      </w:r>
      <w:r>
        <w:rPr>
          <w:spacing w:val="1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ak</w:t>
      </w:r>
      <w:r>
        <w:rPr>
          <w:sz w:val="29"/>
          <w:szCs w:val="29"/>
        </w:rPr>
        <w:t>e</w:t>
      </w:r>
      <w:r>
        <w:rPr>
          <w:spacing w:val="16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decisio</w:t>
      </w:r>
      <w:r>
        <w:rPr>
          <w:sz w:val="29"/>
          <w:szCs w:val="29"/>
        </w:rPr>
        <w:t>n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abou</w:t>
      </w:r>
      <w:r>
        <w:rPr>
          <w:sz w:val="29"/>
          <w:szCs w:val="29"/>
        </w:rPr>
        <w:t>t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selectin</w:t>
      </w:r>
      <w:r>
        <w:rPr>
          <w:sz w:val="29"/>
          <w:szCs w:val="29"/>
        </w:rPr>
        <w:t>g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so</w:t>
      </w:r>
      <w:r>
        <w:rPr>
          <w:spacing w:val="2"/>
          <w:sz w:val="29"/>
          <w:szCs w:val="29"/>
        </w:rPr>
        <w:t>m</w:t>
      </w:r>
      <w:r>
        <w:rPr>
          <w:sz w:val="29"/>
          <w:szCs w:val="29"/>
        </w:rPr>
        <w:t>e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usefu</w:t>
      </w:r>
      <w:r>
        <w:rPr>
          <w:w w:val="102"/>
          <w:sz w:val="29"/>
          <w:szCs w:val="29"/>
        </w:rPr>
        <w:t xml:space="preserve">l </w:t>
      </w:r>
      <w:r>
        <w:rPr>
          <w:spacing w:val="1"/>
          <w:sz w:val="29"/>
          <w:szCs w:val="29"/>
        </w:rPr>
        <w:t>advice</w:t>
      </w:r>
      <w:r>
        <w:rPr>
          <w:sz w:val="29"/>
          <w:szCs w:val="29"/>
        </w:rPr>
        <w:t>.</w:t>
      </w:r>
      <w:r>
        <w:rPr>
          <w:spacing w:val="2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h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hel</w:t>
      </w:r>
      <w:r>
        <w:rPr>
          <w:sz w:val="29"/>
          <w:szCs w:val="29"/>
        </w:rPr>
        <w:t>p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thi</w:t>
      </w:r>
      <w:r>
        <w:rPr>
          <w:sz w:val="29"/>
          <w:szCs w:val="29"/>
        </w:rPr>
        <w:t>s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</w:t>
      </w: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app</w:t>
      </w:r>
      <w:r>
        <w:rPr>
          <w:sz w:val="29"/>
          <w:szCs w:val="29"/>
        </w:rPr>
        <w:t>,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peopl</w:t>
      </w:r>
      <w:r>
        <w:rPr>
          <w:sz w:val="29"/>
          <w:szCs w:val="29"/>
        </w:rPr>
        <w:t>e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</w:t>
      </w:r>
      <w:r>
        <w:rPr>
          <w:sz w:val="29"/>
          <w:szCs w:val="29"/>
        </w:rPr>
        <w:t>n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quickl</w:t>
      </w:r>
      <w:r>
        <w:rPr>
          <w:w w:val="102"/>
          <w:sz w:val="29"/>
          <w:szCs w:val="29"/>
        </w:rPr>
        <w:t>y</w:t>
      </w:r>
      <w:r w:rsidR="00263B16">
        <w:rPr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searc</w:t>
      </w:r>
      <w:r>
        <w:rPr>
          <w:sz w:val="29"/>
          <w:szCs w:val="29"/>
        </w:rPr>
        <w:t>h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ou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thei</w:t>
      </w:r>
      <w:r>
        <w:rPr>
          <w:sz w:val="29"/>
          <w:szCs w:val="29"/>
        </w:rPr>
        <w:t>r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favorit</w:t>
      </w:r>
      <w:r>
        <w:rPr>
          <w:sz w:val="29"/>
          <w:szCs w:val="29"/>
        </w:rPr>
        <w:t>e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restaurants</w:t>
      </w:r>
      <w:r>
        <w:rPr>
          <w:sz w:val="29"/>
          <w:szCs w:val="29"/>
        </w:rPr>
        <w:t>,</w:t>
      </w:r>
      <w:r>
        <w:rPr>
          <w:spacing w:val="3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kno</w:t>
      </w:r>
      <w:r>
        <w:rPr>
          <w:spacing w:val="2"/>
          <w:sz w:val="29"/>
          <w:szCs w:val="29"/>
        </w:rPr>
        <w:t>w</w:t>
      </w:r>
      <w:r>
        <w:rPr>
          <w:sz w:val="29"/>
          <w:szCs w:val="29"/>
        </w:rPr>
        <w:t>s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genera</w:t>
      </w:r>
      <w:r>
        <w:rPr>
          <w:sz w:val="29"/>
          <w:szCs w:val="29"/>
        </w:rPr>
        <w:t>l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infor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atio</w:t>
      </w:r>
      <w:r>
        <w:rPr>
          <w:sz w:val="29"/>
          <w:szCs w:val="29"/>
        </w:rPr>
        <w:t>n</w:t>
      </w:r>
      <w:r>
        <w:rPr>
          <w:spacing w:val="3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an</w:t>
      </w:r>
      <w:r>
        <w:rPr>
          <w:w w:val="102"/>
          <w:sz w:val="29"/>
          <w:szCs w:val="29"/>
        </w:rPr>
        <w:t>d</w:t>
      </w:r>
      <w:r w:rsidR="00263B16">
        <w:rPr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custo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er</w:t>
      </w:r>
      <w:r>
        <w:rPr>
          <w:sz w:val="29"/>
          <w:szCs w:val="29"/>
        </w:rPr>
        <w:t>s</w:t>
      </w:r>
      <w:r w:rsidR="00263B16">
        <w:rPr>
          <w:spacing w:val="2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</w:t>
      </w:r>
      <w:r>
        <w:rPr>
          <w:spacing w:val="2"/>
          <w:sz w:val="29"/>
          <w:szCs w:val="29"/>
        </w:rPr>
        <w:t>mm</w:t>
      </w:r>
      <w:r>
        <w:rPr>
          <w:spacing w:val="1"/>
          <w:sz w:val="29"/>
          <w:szCs w:val="29"/>
        </w:rPr>
        <w:t>ent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abou</w:t>
      </w:r>
      <w:r>
        <w:rPr>
          <w:sz w:val="29"/>
          <w:szCs w:val="29"/>
        </w:rPr>
        <w:t>t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pacing w:val="-1"/>
          <w:sz w:val="29"/>
          <w:szCs w:val="29"/>
        </w:rPr>
        <w:t>s</w:t>
      </w:r>
      <w:r>
        <w:rPr>
          <w:sz w:val="29"/>
          <w:szCs w:val="29"/>
        </w:rPr>
        <w:t>.</w:t>
      </w:r>
    </w:p>
    <w:p w14:paraId="4AB2AB02" w14:textId="77777777" w:rsidR="00E52EE8" w:rsidRDefault="00E52EE8">
      <w:pPr>
        <w:spacing w:before="1" w:line="240" w:lineRule="exact"/>
        <w:rPr>
          <w:sz w:val="24"/>
          <w:szCs w:val="24"/>
        </w:rPr>
      </w:pPr>
    </w:p>
    <w:p w14:paraId="43573B13" w14:textId="77777777" w:rsidR="00E52EE8" w:rsidRDefault="00746B8B">
      <w:pPr>
        <w:ind w:left="110"/>
        <w:rPr>
          <w:sz w:val="29"/>
          <w:szCs w:val="29"/>
        </w:rPr>
      </w:pPr>
      <w:r>
        <w:rPr>
          <w:b/>
          <w:spacing w:val="-1"/>
          <w:w w:val="102"/>
          <w:sz w:val="29"/>
          <w:szCs w:val="29"/>
        </w:rPr>
        <w:t>S</w:t>
      </w:r>
      <w:r>
        <w:rPr>
          <w:b/>
          <w:spacing w:val="1"/>
          <w:w w:val="102"/>
          <w:sz w:val="29"/>
          <w:szCs w:val="29"/>
        </w:rPr>
        <w:t>cop</w:t>
      </w:r>
      <w:r>
        <w:rPr>
          <w:b/>
          <w:w w:val="102"/>
          <w:sz w:val="29"/>
          <w:szCs w:val="29"/>
        </w:rPr>
        <w:t>e</w:t>
      </w:r>
    </w:p>
    <w:p w14:paraId="04822F75" w14:textId="77777777" w:rsidR="00E52EE8" w:rsidRDefault="00E52EE8">
      <w:pPr>
        <w:spacing w:before="12" w:line="240" w:lineRule="exact"/>
        <w:rPr>
          <w:sz w:val="24"/>
          <w:szCs w:val="24"/>
        </w:rPr>
      </w:pPr>
    </w:p>
    <w:p w14:paraId="11635008" w14:textId="77777777" w:rsidR="00E52EE8" w:rsidRDefault="00746B8B" w:rsidP="00263B16">
      <w:pPr>
        <w:spacing w:line="250" w:lineRule="auto"/>
        <w:ind w:left="110" w:right="137"/>
        <w:rPr>
          <w:sz w:val="29"/>
          <w:szCs w:val="29"/>
        </w:rPr>
        <w:sectPr w:rsidR="00E52EE8">
          <w:pgSz w:w="12240" w:h="15840"/>
          <w:pgMar w:top="1360" w:right="1320" w:bottom="280" w:left="1340" w:header="720" w:footer="720" w:gutter="0"/>
          <w:cols w:space="720"/>
        </w:sect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estaurant-F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</w:t>
      </w:r>
      <w:r>
        <w:rPr>
          <w:sz w:val="29"/>
          <w:szCs w:val="29"/>
        </w:rPr>
        <w:t>p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allo</w:t>
      </w:r>
      <w:r>
        <w:rPr>
          <w:spacing w:val="2"/>
          <w:sz w:val="29"/>
          <w:szCs w:val="29"/>
        </w:rPr>
        <w:t>w</w:t>
      </w:r>
      <w:r>
        <w:rPr>
          <w:sz w:val="29"/>
          <w:szCs w:val="29"/>
        </w:rPr>
        <w:t>s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registere</w:t>
      </w:r>
      <w:r>
        <w:rPr>
          <w:sz w:val="29"/>
          <w:szCs w:val="29"/>
        </w:rPr>
        <w:t>d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</w:t>
      </w:r>
      <w:r>
        <w:rPr>
          <w:sz w:val="29"/>
          <w:szCs w:val="29"/>
        </w:rPr>
        <w:t>r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</w:t>
      </w:r>
      <w:r>
        <w:rPr>
          <w:sz w:val="29"/>
          <w:szCs w:val="29"/>
        </w:rPr>
        <w:t>d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base</w:t>
      </w:r>
      <w:r>
        <w:rPr>
          <w:sz w:val="29"/>
          <w:szCs w:val="29"/>
        </w:rPr>
        <w:t>d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o</w:t>
      </w:r>
      <w:r>
        <w:rPr>
          <w:w w:val="102"/>
          <w:sz w:val="29"/>
          <w:szCs w:val="29"/>
        </w:rPr>
        <w:t xml:space="preserve">n </w:t>
      </w:r>
      <w:r>
        <w:rPr>
          <w:spacing w:val="1"/>
          <w:sz w:val="29"/>
          <w:szCs w:val="29"/>
        </w:rPr>
        <w:t>restauran</w:t>
      </w:r>
      <w:r>
        <w:rPr>
          <w:sz w:val="29"/>
          <w:szCs w:val="29"/>
        </w:rPr>
        <w:t>t</w:t>
      </w:r>
      <w:r>
        <w:rPr>
          <w:spacing w:val="2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na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es</w:t>
      </w:r>
      <w:r>
        <w:rPr>
          <w:sz w:val="29"/>
          <w:szCs w:val="29"/>
        </w:rPr>
        <w:t>,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addresses</w:t>
      </w:r>
      <w:r>
        <w:rPr>
          <w:sz w:val="29"/>
          <w:szCs w:val="29"/>
        </w:rPr>
        <w:t>,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 w:rsidR="00872ABC">
        <w:rPr>
          <w:spacing w:val="1"/>
          <w:sz w:val="29"/>
          <w:szCs w:val="29"/>
        </w:rPr>
        <w:t>cuisine</w:t>
      </w:r>
      <w:r>
        <w:rPr>
          <w:sz w:val="29"/>
          <w:szCs w:val="29"/>
        </w:rPr>
        <w:t>.</w:t>
      </w:r>
      <w:r>
        <w:rPr>
          <w:spacing w:val="3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t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</w:t>
      </w:r>
      <w:r>
        <w:rPr>
          <w:sz w:val="29"/>
          <w:szCs w:val="29"/>
        </w:rPr>
        <w:t>n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hel</w:t>
      </w:r>
      <w:r>
        <w:rPr>
          <w:sz w:val="29"/>
          <w:szCs w:val="29"/>
        </w:rPr>
        <w:t>p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 xml:space="preserve">users </w:t>
      </w:r>
      <w:r>
        <w:rPr>
          <w:spacing w:val="1"/>
          <w:sz w:val="29"/>
          <w:szCs w:val="29"/>
        </w:rPr>
        <w:t>positio</w:t>
      </w:r>
      <w:r>
        <w:rPr>
          <w:sz w:val="29"/>
          <w:szCs w:val="29"/>
        </w:rPr>
        <w:t>n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the</w:t>
      </w:r>
      <w:r>
        <w:rPr>
          <w:sz w:val="29"/>
          <w:szCs w:val="29"/>
        </w:rPr>
        <w:t>m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thei</w:t>
      </w:r>
      <w:r>
        <w:rPr>
          <w:sz w:val="29"/>
          <w:szCs w:val="29"/>
        </w:rPr>
        <w:t>r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curren</w:t>
      </w:r>
      <w:r>
        <w:rPr>
          <w:sz w:val="29"/>
          <w:szCs w:val="29"/>
        </w:rPr>
        <w:t>t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locatio</w:t>
      </w:r>
      <w:r>
        <w:rPr>
          <w:sz w:val="29"/>
          <w:szCs w:val="29"/>
        </w:rPr>
        <w:t>n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</w:t>
      </w:r>
      <w:r>
        <w:rPr>
          <w:sz w:val="29"/>
          <w:szCs w:val="29"/>
        </w:rPr>
        <w:t>d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nearb</w:t>
      </w:r>
      <w:r>
        <w:rPr>
          <w:sz w:val="29"/>
          <w:szCs w:val="29"/>
        </w:rPr>
        <w:t>y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restaurants</w:t>
      </w:r>
      <w:r>
        <w:rPr>
          <w:sz w:val="29"/>
          <w:szCs w:val="29"/>
        </w:rPr>
        <w:t>.</w:t>
      </w:r>
      <w:r>
        <w:rPr>
          <w:spacing w:val="27"/>
          <w:sz w:val="29"/>
          <w:szCs w:val="29"/>
        </w:rPr>
        <w:t xml:space="preserve"> </w:t>
      </w:r>
      <w:r>
        <w:rPr>
          <w:spacing w:val="2"/>
          <w:w w:val="102"/>
          <w:sz w:val="29"/>
          <w:szCs w:val="29"/>
        </w:rPr>
        <w:t>To</w:t>
      </w:r>
      <w:r w:rsidR="00263B16">
        <w:rPr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hel</w:t>
      </w:r>
      <w:r>
        <w:rPr>
          <w:sz w:val="29"/>
          <w:szCs w:val="29"/>
        </w:rPr>
        <w:t>p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recor</w:t>
      </w:r>
      <w:r>
        <w:rPr>
          <w:sz w:val="29"/>
          <w:szCs w:val="29"/>
        </w:rPr>
        <w:t>d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favorit</w:t>
      </w:r>
      <w:r>
        <w:rPr>
          <w:sz w:val="29"/>
          <w:szCs w:val="29"/>
        </w:rPr>
        <w:t>e</w:t>
      </w:r>
      <w:r>
        <w:rPr>
          <w:spacing w:val="22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eals</w:t>
      </w:r>
      <w:r>
        <w:rPr>
          <w:sz w:val="29"/>
          <w:szCs w:val="29"/>
        </w:rPr>
        <w:t>,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thi</w:t>
      </w:r>
      <w:r>
        <w:rPr>
          <w:sz w:val="29"/>
          <w:szCs w:val="29"/>
        </w:rPr>
        <w:t>s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</w:t>
      </w:r>
      <w:r>
        <w:rPr>
          <w:sz w:val="29"/>
          <w:szCs w:val="29"/>
        </w:rPr>
        <w:t>p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ha</w:t>
      </w:r>
      <w:r>
        <w:rPr>
          <w:sz w:val="29"/>
          <w:szCs w:val="29"/>
        </w:rPr>
        <w:t>s</w:t>
      </w:r>
      <w:r>
        <w:rPr>
          <w:spacing w:val="12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functio</w:t>
      </w:r>
      <w:r>
        <w:rPr>
          <w:sz w:val="29"/>
          <w:szCs w:val="29"/>
        </w:rPr>
        <w:t>n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t</w:t>
      </w:r>
      <w:r>
        <w:rPr>
          <w:w w:val="102"/>
          <w:sz w:val="29"/>
          <w:szCs w:val="29"/>
        </w:rPr>
        <w:t>o</w:t>
      </w:r>
      <w:r w:rsidR="00263B16">
        <w:rPr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tak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photo</w:t>
      </w:r>
      <w:r>
        <w:rPr>
          <w:sz w:val="29"/>
          <w:szCs w:val="29"/>
        </w:rPr>
        <w:t>.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n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addition</w:t>
      </w:r>
      <w:r>
        <w:rPr>
          <w:sz w:val="29"/>
          <w:szCs w:val="29"/>
        </w:rPr>
        <w:t>,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thi</w:t>
      </w:r>
      <w:r>
        <w:rPr>
          <w:sz w:val="29"/>
          <w:szCs w:val="29"/>
        </w:rPr>
        <w:t>s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</w:t>
      </w:r>
      <w:r>
        <w:rPr>
          <w:sz w:val="29"/>
          <w:szCs w:val="29"/>
        </w:rPr>
        <w:t>p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support</w:t>
      </w:r>
      <w:r>
        <w:rPr>
          <w:sz w:val="29"/>
          <w:szCs w:val="29"/>
        </w:rPr>
        <w:t>s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cal</w:t>
      </w:r>
      <w:r>
        <w:rPr>
          <w:sz w:val="29"/>
          <w:szCs w:val="29"/>
        </w:rPr>
        <w:t>l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desire</w:t>
      </w:r>
      <w:r>
        <w:rPr>
          <w:w w:val="102"/>
          <w:sz w:val="29"/>
          <w:szCs w:val="29"/>
        </w:rPr>
        <w:t xml:space="preserve">d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or</w:t>
      </w:r>
      <w:r>
        <w:rPr>
          <w:sz w:val="29"/>
          <w:szCs w:val="29"/>
        </w:rPr>
        <w:t>e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infor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atio</w:t>
      </w:r>
      <w:r>
        <w:rPr>
          <w:sz w:val="29"/>
          <w:szCs w:val="29"/>
        </w:rPr>
        <w:t>n</w:t>
      </w:r>
      <w:r>
        <w:rPr>
          <w:spacing w:val="3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usin</w:t>
      </w:r>
      <w:r>
        <w:rPr>
          <w:sz w:val="29"/>
          <w:szCs w:val="29"/>
        </w:rPr>
        <w:t>g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restaurants</w:t>
      </w:r>
      <w:r>
        <w:rPr>
          <w:sz w:val="29"/>
          <w:szCs w:val="29"/>
        </w:rPr>
        <w:t>’</w:t>
      </w:r>
      <w:r>
        <w:rPr>
          <w:spacing w:val="3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phon</w:t>
      </w:r>
      <w:r>
        <w:rPr>
          <w:sz w:val="29"/>
          <w:szCs w:val="29"/>
        </w:rPr>
        <w:t>e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nu</w:t>
      </w:r>
      <w:r>
        <w:rPr>
          <w:spacing w:val="2"/>
          <w:w w:val="102"/>
          <w:sz w:val="29"/>
          <w:szCs w:val="29"/>
        </w:rPr>
        <w:t>m</w:t>
      </w:r>
      <w:r>
        <w:rPr>
          <w:spacing w:val="1"/>
          <w:w w:val="102"/>
          <w:sz w:val="29"/>
          <w:szCs w:val="29"/>
        </w:rPr>
        <w:t>bers</w:t>
      </w:r>
      <w:r>
        <w:rPr>
          <w:w w:val="102"/>
          <w:sz w:val="29"/>
          <w:szCs w:val="29"/>
        </w:rPr>
        <w:t>.</w:t>
      </w:r>
      <w:r w:rsidR="00263B16">
        <w:rPr>
          <w:w w:val="102"/>
          <w:sz w:val="29"/>
          <w:szCs w:val="29"/>
        </w:rPr>
        <w:t xml:space="preserve"> What’s more, this app has vibration sensor to help user make a selection. </w:t>
      </w:r>
    </w:p>
    <w:p w14:paraId="2A02030C" w14:textId="77777777" w:rsidR="00E52EE8" w:rsidRDefault="00746B8B">
      <w:pPr>
        <w:spacing w:before="50" w:line="248" w:lineRule="auto"/>
        <w:ind w:left="110" w:right="666"/>
        <w:rPr>
          <w:sz w:val="29"/>
          <w:szCs w:val="29"/>
        </w:rPr>
      </w:pPr>
      <w:r>
        <w:rPr>
          <w:spacing w:val="2"/>
          <w:sz w:val="29"/>
          <w:szCs w:val="29"/>
        </w:rPr>
        <w:lastRenderedPageBreak/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</w:t>
      </w:r>
      <w:r>
        <w:rPr>
          <w:sz w:val="29"/>
          <w:szCs w:val="29"/>
        </w:rPr>
        <w:t>p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als</w:t>
      </w:r>
      <w:r>
        <w:rPr>
          <w:sz w:val="29"/>
          <w:szCs w:val="29"/>
        </w:rPr>
        <w:t>o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aintain</w:t>
      </w:r>
      <w:r>
        <w:rPr>
          <w:sz w:val="29"/>
          <w:szCs w:val="29"/>
        </w:rPr>
        <w:t>s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list</w:t>
      </w:r>
      <w:r>
        <w:rPr>
          <w:sz w:val="29"/>
          <w:szCs w:val="29"/>
        </w:rPr>
        <w:t>s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users</w:t>
      </w:r>
      <w:r>
        <w:rPr>
          <w:sz w:val="29"/>
          <w:szCs w:val="29"/>
        </w:rPr>
        <w:t>’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favor</w:t>
      </w:r>
      <w:r>
        <w:rPr>
          <w:spacing w:val="-1"/>
          <w:sz w:val="29"/>
          <w:szCs w:val="29"/>
        </w:rPr>
        <w:t>i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e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 xml:space="preserve">restaurants </w:t>
      </w:r>
      <w:r>
        <w:rPr>
          <w:spacing w:val="1"/>
          <w:sz w:val="29"/>
          <w:szCs w:val="29"/>
        </w:rPr>
        <w:t>infor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atio</w:t>
      </w:r>
      <w:r>
        <w:rPr>
          <w:sz w:val="29"/>
          <w:szCs w:val="29"/>
        </w:rPr>
        <w:t>n</w:t>
      </w:r>
      <w:r>
        <w:rPr>
          <w:spacing w:val="3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necessar</w:t>
      </w:r>
      <w:r>
        <w:rPr>
          <w:sz w:val="29"/>
          <w:szCs w:val="29"/>
        </w:rPr>
        <w:t>y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reac</w:t>
      </w:r>
      <w:r>
        <w:rPr>
          <w:sz w:val="29"/>
          <w:szCs w:val="29"/>
        </w:rPr>
        <w:t>h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locate</w:t>
      </w:r>
      <w:r>
        <w:rPr>
          <w:w w:val="102"/>
          <w:sz w:val="29"/>
          <w:szCs w:val="29"/>
        </w:rPr>
        <w:t>.</w:t>
      </w:r>
    </w:p>
    <w:p w14:paraId="2A3BA96B" w14:textId="77777777" w:rsidR="00E52EE8" w:rsidRDefault="00E52EE8">
      <w:pPr>
        <w:spacing w:before="1" w:line="240" w:lineRule="exact"/>
        <w:rPr>
          <w:sz w:val="24"/>
          <w:szCs w:val="24"/>
        </w:rPr>
      </w:pPr>
    </w:p>
    <w:p w14:paraId="4DDF4157" w14:textId="77777777" w:rsidR="00E52EE8" w:rsidRDefault="00746B8B">
      <w:pPr>
        <w:spacing w:line="252" w:lineRule="auto"/>
        <w:ind w:left="110" w:right="385"/>
        <w:rPr>
          <w:sz w:val="29"/>
          <w:szCs w:val="29"/>
        </w:rPr>
      </w:pP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t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s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assu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</w:t>
      </w:r>
      <w:r>
        <w:rPr>
          <w:sz w:val="29"/>
          <w:szCs w:val="29"/>
        </w:rPr>
        <w:t>d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tha</w:t>
      </w:r>
      <w:r>
        <w:rPr>
          <w:sz w:val="29"/>
          <w:szCs w:val="29"/>
        </w:rPr>
        <w:t>t</w:t>
      </w:r>
      <w:r>
        <w:rPr>
          <w:spacing w:val="12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estaurant-F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z w:val="29"/>
          <w:szCs w:val="29"/>
        </w:rPr>
        <w:t>m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support</w:t>
      </w:r>
      <w:r>
        <w:rPr>
          <w:sz w:val="29"/>
          <w:szCs w:val="29"/>
        </w:rPr>
        <w:t>s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concurren</w:t>
      </w:r>
      <w:r>
        <w:rPr>
          <w:sz w:val="29"/>
          <w:szCs w:val="29"/>
        </w:rPr>
        <w:t>t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registere</w:t>
      </w:r>
      <w:r>
        <w:rPr>
          <w:w w:val="102"/>
          <w:sz w:val="29"/>
          <w:szCs w:val="29"/>
        </w:rPr>
        <w:t xml:space="preserve">d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acces</w:t>
      </w:r>
      <w:r>
        <w:rPr>
          <w:sz w:val="29"/>
          <w:szCs w:val="29"/>
        </w:rPr>
        <w:t>s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request</w:t>
      </w:r>
      <w:r>
        <w:rPr>
          <w:sz w:val="29"/>
          <w:szCs w:val="29"/>
        </w:rPr>
        <w:t>s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fro</w:t>
      </w:r>
      <w:r>
        <w:rPr>
          <w:sz w:val="29"/>
          <w:szCs w:val="29"/>
        </w:rPr>
        <w:t>m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ar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synchronized.</w:t>
      </w:r>
    </w:p>
    <w:p w14:paraId="08DA8DC9" w14:textId="77777777" w:rsidR="00E52EE8" w:rsidRDefault="00E52EE8">
      <w:pPr>
        <w:spacing w:line="200" w:lineRule="exact"/>
      </w:pPr>
    </w:p>
    <w:p w14:paraId="437E1011" w14:textId="77777777" w:rsidR="00E52EE8" w:rsidRDefault="00E52EE8">
      <w:pPr>
        <w:spacing w:line="200" w:lineRule="exact"/>
      </w:pPr>
    </w:p>
    <w:p w14:paraId="563B30EB" w14:textId="77777777" w:rsidR="00E52EE8" w:rsidRDefault="00E52EE8">
      <w:pPr>
        <w:spacing w:line="200" w:lineRule="exact"/>
      </w:pPr>
    </w:p>
    <w:p w14:paraId="37D091EC" w14:textId="77777777" w:rsidR="00E52EE8" w:rsidRDefault="00E52EE8">
      <w:pPr>
        <w:spacing w:before="18" w:line="200" w:lineRule="exact"/>
      </w:pPr>
    </w:p>
    <w:p w14:paraId="577AC973" w14:textId="77777777" w:rsidR="00E52EE8" w:rsidRDefault="00746B8B">
      <w:pPr>
        <w:ind w:left="110"/>
        <w:rPr>
          <w:sz w:val="33"/>
          <w:szCs w:val="33"/>
        </w:rPr>
      </w:pPr>
      <w:r>
        <w:rPr>
          <w:b/>
          <w:spacing w:val="3"/>
          <w:sz w:val="33"/>
          <w:szCs w:val="33"/>
        </w:rPr>
        <w:t>G</w:t>
      </w:r>
      <w:r>
        <w:rPr>
          <w:b/>
          <w:spacing w:val="2"/>
          <w:sz w:val="33"/>
          <w:szCs w:val="33"/>
        </w:rPr>
        <w:t>enera</w:t>
      </w:r>
      <w:r>
        <w:rPr>
          <w:b/>
          <w:sz w:val="33"/>
          <w:szCs w:val="33"/>
        </w:rPr>
        <w:t>l</w:t>
      </w:r>
      <w:r>
        <w:rPr>
          <w:b/>
          <w:spacing w:val="19"/>
          <w:sz w:val="33"/>
          <w:szCs w:val="33"/>
        </w:rPr>
        <w:t xml:space="preserve"> </w:t>
      </w:r>
      <w:r>
        <w:rPr>
          <w:b/>
          <w:spacing w:val="3"/>
          <w:w w:val="101"/>
          <w:sz w:val="33"/>
          <w:szCs w:val="33"/>
        </w:rPr>
        <w:t>R</w:t>
      </w:r>
      <w:r>
        <w:rPr>
          <w:b/>
          <w:spacing w:val="2"/>
          <w:w w:val="101"/>
          <w:sz w:val="33"/>
          <w:szCs w:val="33"/>
        </w:rPr>
        <w:t>equ</w:t>
      </w:r>
      <w:r>
        <w:rPr>
          <w:b/>
          <w:spacing w:val="1"/>
          <w:w w:val="102"/>
          <w:sz w:val="33"/>
          <w:szCs w:val="33"/>
        </w:rPr>
        <w:t>i</w:t>
      </w:r>
      <w:r>
        <w:rPr>
          <w:b/>
          <w:spacing w:val="2"/>
          <w:w w:val="102"/>
          <w:sz w:val="33"/>
          <w:szCs w:val="33"/>
        </w:rPr>
        <w:t>re</w:t>
      </w:r>
      <w:r>
        <w:rPr>
          <w:b/>
          <w:spacing w:val="3"/>
          <w:w w:val="101"/>
          <w:sz w:val="33"/>
          <w:szCs w:val="33"/>
        </w:rPr>
        <w:t>m</w:t>
      </w:r>
      <w:r>
        <w:rPr>
          <w:b/>
          <w:spacing w:val="2"/>
          <w:w w:val="102"/>
          <w:sz w:val="33"/>
          <w:szCs w:val="33"/>
        </w:rPr>
        <w:t>e</w:t>
      </w:r>
      <w:r>
        <w:rPr>
          <w:b/>
          <w:spacing w:val="2"/>
          <w:w w:val="101"/>
          <w:sz w:val="33"/>
          <w:szCs w:val="33"/>
        </w:rPr>
        <w:t>n</w:t>
      </w:r>
      <w:r>
        <w:rPr>
          <w:b/>
          <w:spacing w:val="1"/>
          <w:w w:val="101"/>
          <w:sz w:val="33"/>
          <w:szCs w:val="33"/>
        </w:rPr>
        <w:t>t</w:t>
      </w:r>
      <w:r>
        <w:rPr>
          <w:b/>
          <w:w w:val="101"/>
          <w:sz w:val="33"/>
          <w:szCs w:val="33"/>
        </w:rPr>
        <w:t>s</w:t>
      </w:r>
    </w:p>
    <w:p w14:paraId="1C8F1BE5" w14:textId="77777777" w:rsidR="00E52EE8" w:rsidRDefault="00E52EE8">
      <w:pPr>
        <w:spacing w:before="18" w:line="240" w:lineRule="exact"/>
        <w:rPr>
          <w:sz w:val="24"/>
          <w:szCs w:val="24"/>
        </w:rPr>
      </w:pPr>
    </w:p>
    <w:p w14:paraId="392DCEDF" w14:textId="77777777" w:rsidR="00E52EE8" w:rsidRDefault="00746B8B">
      <w:pPr>
        <w:spacing w:line="249" w:lineRule="auto"/>
        <w:ind w:left="110" w:right="62"/>
        <w:rPr>
          <w:sz w:val="29"/>
          <w:szCs w:val="29"/>
        </w:rPr>
      </w:pP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n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thi</w:t>
      </w:r>
      <w:r>
        <w:rPr>
          <w:sz w:val="29"/>
          <w:szCs w:val="29"/>
        </w:rPr>
        <w:t>s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project</w:t>
      </w:r>
      <w:r>
        <w:rPr>
          <w:sz w:val="29"/>
          <w:szCs w:val="29"/>
        </w:rPr>
        <w:t>,</w:t>
      </w:r>
      <w:r>
        <w:rPr>
          <w:spacing w:val="22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estauran</w:t>
      </w:r>
      <w:r>
        <w:rPr>
          <w:sz w:val="29"/>
          <w:szCs w:val="29"/>
        </w:rPr>
        <w:t>t</w:t>
      </w:r>
      <w:r>
        <w:rPr>
          <w:spacing w:val="1"/>
          <w:sz w:val="29"/>
          <w:szCs w:val="29"/>
        </w:rPr>
        <w:t>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</w:t>
      </w:r>
      <w:r>
        <w:rPr>
          <w:sz w:val="29"/>
          <w:szCs w:val="29"/>
        </w:rPr>
        <w:t>p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require</w:t>
      </w:r>
      <w:r>
        <w:rPr>
          <w:sz w:val="29"/>
          <w:szCs w:val="29"/>
        </w:rPr>
        <w:t>s</w:t>
      </w:r>
      <w:r>
        <w:rPr>
          <w:spacing w:val="24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7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G</w:t>
      </w:r>
      <w:r>
        <w:rPr>
          <w:spacing w:val="1"/>
          <w:sz w:val="29"/>
          <w:szCs w:val="29"/>
        </w:rPr>
        <w:t>P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locat</w:t>
      </w:r>
      <w:r>
        <w:rPr>
          <w:sz w:val="29"/>
          <w:szCs w:val="29"/>
        </w:rPr>
        <w:t>e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users</w:t>
      </w:r>
      <w:r>
        <w:rPr>
          <w:sz w:val="29"/>
          <w:szCs w:val="29"/>
        </w:rPr>
        <w:t>’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positio</w:t>
      </w:r>
      <w:r>
        <w:rPr>
          <w:w w:val="102"/>
          <w:sz w:val="29"/>
          <w:szCs w:val="29"/>
        </w:rPr>
        <w:t xml:space="preserve">n </w:t>
      </w:r>
      <w:r>
        <w:rPr>
          <w:spacing w:val="1"/>
          <w:sz w:val="29"/>
          <w:szCs w:val="29"/>
        </w:rPr>
        <w:t>tha</w:t>
      </w:r>
      <w:r>
        <w:rPr>
          <w:sz w:val="29"/>
          <w:szCs w:val="29"/>
        </w:rPr>
        <w:t>t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</w:t>
      </w:r>
      <w:r>
        <w:rPr>
          <w:sz w:val="29"/>
          <w:szCs w:val="29"/>
        </w:rPr>
        <w:t>n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hel</w:t>
      </w:r>
      <w:r>
        <w:rPr>
          <w:sz w:val="29"/>
          <w:szCs w:val="29"/>
        </w:rPr>
        <w:t>p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the</w:t>
      </w:r>
      <w:r>
        <w:rPr>
          <w:sz w:val="29"/>
          <w:szCs w:val="29"/>
        </w:rPr>
        <w:t>m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</w:t>
      </w:r>
      <w:r>
        <w:rPr>
          <w:sz w:val="29"/>
          <w:szCs w:val="29"/>
        </w:rPr>
        <w:t>d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nearb</w:t>
      </w:r>
      <w:r>
        <w:rPr>
          <w:sz w:val="29"/>
          <w:szCs w:val="29"/>
        </w:rPr>
        <w:t>y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 w:rsidR="00263B16">
        <w:rPr>
          <w:spacing w:val="1"/>
          <w:sz w:val="29"/>
          <w:szCs w:val="29"/>
        </w:rPr>
        <w:t xml:space="preserve">.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n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addition</w:t>
      </w:r>
      <w:r>
        <w:rPr>
          <w:sz w:val="29"/>
          <w:szCs w:val="29"/>
        </w:rPr>
        <w:t>,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thi</w:t>
      </w:r>
      <w:r>
        <w:rPr>
          <w:sz w:val="29"/>
          <w:szCs w:val="29"/>
        </w:rPr>
        <w:t>s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</w:t>
      </w:r>
      <w:r>
        <w:rPr>
          <w:sz w:val="29"/>
          <w:szCs w:val="29"/>
        </w:rPr>
        <w:t>p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require</w:t>
      </w:r>
      <w:r>
        <w:rPr>
          <w:sz w:val="29"/>
          <w:szCs w:val="29"/>
        </w:rPr>
        <w:t>s</w:t>
      </w:r>
      <w:r>
        <w:rPr>
          <w:spacing w:val="22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er</w:t>
      </w:r>
      <w:r>
        <w:rPr>
          <w:sz w:val="29"/>
          <w:szCs w:val="29"/>
        </w:rPr>
        <w:t>a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hel</w:t>
      </w:r>
      <w:r>
        <w:rPr>
          <w:sz w:val="29"/>
          <w:szCs w:val="29"/>
        </w:rPr>
        <w:t>p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tak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phot</w:t>
      </w:r>
      <w:r>
        <w:rPr>
          <w:sz w:val="29"/>
          <w:szCs w:val="29"/>
        </w:rPr>
        <w:t>o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o</w:t>
      </w:r>
      <w:r>
        <w:rPr>
          <w:w w:val="102"/>
          <w:sz w:val="29"/>
          <w:szCs w:val="29"/>
        </w:rPr>
        <w:t xml:space="preserve">f </w:t>
      </w:r>
      <w:r>
        <w:rPr>
          <w:spacing w:val="1"/>
          <w:sz w:val="29"/>
          <w:szCs w:val="29"/>
        </w:rPr>
        <w:t>thei</w:t>
      </w:r>
      <w:r>
        <w:rPr>
          <w:sz w:val="29"/>
          <w:szCs w:val="29"/>
        </w:rPr>
        <w:t>r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favorit</w:t>
      </w:r>
      <w:r>
        <w:rPr>
          <w:sz w:val="29"/>
          <w:szCs w:val="29"/>
        </w:rPr>
        <w:t>e</w:t>
      </w:r>
      <w:r>
        <w:rPr>
          <w:spacing w:val="22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eal</w:t>
      </w:r>
      <w:r>
        <w:rPr>
          <w:sz w:val="29"/>
          <w:szCs w:val="29"/>
        </w:rPr>
        <w:t>s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recor</w:t>
      </w:r>
      <w:r>
        <w:rPr>
          <w:sz w:val="29"/>
          <w:szCs w:val="29"/>
        </w:rPr>
        <w:t>d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thei</w:t>
      </w:r>
      <w:r>
        <w:rPr>
          <w:sz w:val="29"/>
          <w:szCs w:val="29"/>
        </w:rPr>
        <w:t>r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experienc</w:t>
      </w:r>
      <w:r w:rsidR="00263B16">
        <w:rPr>
          <w:spacing w:val="1"/>
          <w:sz w:val="29"/>
          <w:szCs w:val="29"/>
        </w:rPr>
        <w:t>e</w:t>
      </w:r>
      <w:r w:rsidR="00263B16">
        <w:rPr>
          <w:sz w:val="29"/>
          <w:szCs w:val="29"/>
        </w:rPr>
        <w:t xml:space="preserve">. This app also requires a vibration sensor to capture the acceleration when user shakes a device. </w:t>
      </w:r>
      <w:r>
        <w:rPr>
          <w:spacing w:val="3"/>
          <w:sz w:val="29"/>
          <w:szCs w:val="29"/>
        </w:rPr>
        <w:t>W</w:t>
      </w:r>
      <w:r>
        <w:rPr>
          <w:spacing w:val="1"/>
          <w:sz w:val="29"/>
          <w:szCs w:val="29"/>
        </w:rPr>
        <w:t>hat’</w:t>
      </w:r>
      <w:r>
        <w:rPr>
          <w:sz w:val="29"/>
          <w:szCs w:val="29"/>
        </w:rPr>
        <w:t>s</w:t>
      </w:r>
      <w:r>
        <w:rPr>
          <w:spacing w:val="2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ore</w:t>
      </w:r>
      <w:r>
        <w:rPr>
          <w:sz w:val="29"/>
          <w:szCs w:val="29"/>
        </w:rPr>
        <w:t>,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thi</w:t>
      </w:r>
      <w:r>
        <w:rPr>
          <w:sz w:val="29"/>
          <w:szCs w:val="29"/>
        </w:rPr>
        <w:t>s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</w:t>
      </w:r>
      <w:r>
        <w:rPr>
          <w:sz w:val="29"/>
          <w:szCs w:val="29"/>
        </w:rPr>
        <w:t>p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als</w:t>
      </w:r>
      <w:r>
        <w:rPr>
          <w:sz w:val="29"/>
          <w:szCs w:val="29"/>
        </w:rPr>
        <w:t>o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need</w:t>
      </w:r>
      <w:r>
        <w:rPr>
          <w:sz w:val="29"/>
          <w:szCs w:val="29"/>
        </w:rPr>
        <w:t>s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ge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acces</w:t>
      </w:r>
      <w:r>
        <w:rPr>
          <w:sz w:val="29"/>
          <w:szCs w:val="29"/>
        </w:rPr>
        <w:t>s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phon</w:t>
      </w:r>
      <w:r>
        <w:rPr>
          <w:sz w:val="29"/>
          <w:szCs w:val="29"/>
        </w:rPr>
        <w:t>e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t</w:t>
      </w:r>
      <w:r>
        <w:rPr>
          <w:w w:val="102"/>
          <w:sz w:val="29"/>
          <w:szCs w:val="29"/>
        </w:rPr>
        <w:t xml:space="preserve">o </w:t>
      </w:r>
      <w:r>
        <w:rPr>
          <w:spacing w:val="2"/>
          <w:w w:val="102"/>
          <w:sz w:val="29"/>
          <w:szCs w:val="29"/>
        </w:rPr>
        <w:t>m</w:t>
      </w:r>
      <w:r>
        <w:rPr>
          <w:spacing w:val="1"/>
          <w:w w:val="102"/>
          <w:sz w:val="29"/>
          <w:szCs w:val="29"/>
        </w:rPr>
        <w:t>ak</w:t>
      </w:r>
      <w:r>
        <w:rPr>
          <w:w w:val="102"/>
          <w:sz w:val="29"/>
          <w:szCs w:val="29"/>
        </w:rPr>
        <w:t>e</w:t>
      </w:r>
      <w:r>
        <w:rPr>
          <w:spacing w:val="3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cal</w:t>
      </w:r>
      <w:r>
        <w:rPr>
          <w:sz w:val="29"/>
          <w:szCs w:val="29"/>
        </w:rPr>
        <w:t>l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base</w:t>
      </w:r>
      <w:r>
        <w:rPr>
          <w:sz w:val="29"/>
          <w:szCs w:val="29"/>
        </w:rPr>
        <w:t>d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n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phon</w:t>
      </w:r>
      <w:r>
        <w:rPr>
          <w:sz w:val="29"/>
          <w:szCs w:val="29"/>
        </w:rPr>
        <w:t>e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nu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be</w:t>
      </w:r>
      <w:r>
        <w:rPr>
          <w:sz w:val="29"/>
          <w:szCs w:val="29"/>
        </w:rPr>
        <w:t>r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restaurants</w:t>
      </w:r>
      <w:r>
        <w:rPr>
          <w:w w:val="102"/>
          <w:sz w:val="29"/>
          <w:szCs w:val="29"/>
        </w:rPr>
        <w:t>.</w:t>
      </w:r>
    </w:p>
    <w:p w14:paraId="2D662112" w14:textId="77777777" w:rsidR="00E52EE8" w:rsidRDefault="00E52EE8">
      <w:pPr>
        <w:spacing w:before="20" w:line="220" w:lineRule="exact"/>
        <w:rPr>
          <w:sz w:val="22"/>
          <w:szCs w:val="22"/>
        </w:rPr>
      </w:pPr>
    </w:p>
    <w:p w14:paraId="420F8422" w14:textId="77777777" w:rsidR="00E52EE8" w:rsidRDefault="00746B8B">
      <w:pPr>
        <w:ind w:left="110"/>
        <w:rPr>
          <w:sz w:val="29"/>
          <w:szCs w:val="29"/>
        </w:rPr>
      </w:pPr>
      <w:r>
        <w:rPr>
          <w:b/>
          <w:spacing w:val="-1"/>
          <w:sz w:val="29"/>
          <w:szCs w:val="29"/>
        </w:rPr>
        <w:t>S</w:t>
      </w:r>
      <w:r>
        <w:rPr>
          <w:b/>
          <w:spacing w:val="1"/>
          <w:sz w:val="29"/>
          <w:szCs w:val="29"/>
        </w:rPr>
        <w:t>yste</w:t>
      </w:r>
      <w:r>
        <w:rPr>
          <w:b/>
          <w:sz w:val="29"/>
          <w:szCs w:val="29"/>
        </w:rPr>
        <w:t>m</w:t>
      </w:r>
      <w:r>
        <w:rPr>
          <w:b/>
          <w:spacing w:val="22"/>
          <w:sz w:val="29"/>
          <w:szCs w:val="29"/>
        </w:rPr>
        <w:t xml:space="preserve"> </w:t>
      </w:r>
      <w:r>
        <w:rPr>
          <w:b/>
          <w:spacing w:val="1"/>
          <w:sz w:val="29"/>
          <w:szCs w:val="29"/>
        </w:rPr>
        <w:t>i</w:t>
      </w:r>
      <w:r>
        <w:rPr>
          <w:b/>
          <w:sz w:val="29"/>
          <w:szCs w:val="29"/>
        </w:rPr>
        <w:t>n</w:t>
      </w:r>
      <w:r>
        <w:rPr>
          <w:b/>
          <w:spacing w:val="9"/>
          <w:sz w:val="29"/>
          <w:szCs w:val="29"/>
        </w:rPr>
        <w:t xml:space="preserve"> </w:t>
      </w:r>
      <w:r>
        <w:rPr>
          <w:b/>
          <w:spacing w:val="2"/>
          <w:w w:val="102"/>
          <w:sz w:val="29"/>
          <w:szCs w:val="29"/>
        </w:rPr>
        <w:t>C</w:t>
      </w:r>
      <w:r>
        <w:rPr>
          <w:b/>
          <w:spacing w:val="1"/>
          <w:w w:val="102"/>
          <w:sz w:val="29"/>
          <w:szCs w:val="29"/>
        </w:rPr>
        <w:t>ontex</w:t>
      </w:r>
      <w:r>
        <w:rPr>
          <w:b/>
          <w:w w:val="102"/>
          <w:sz w:val="29"/>
          <w:szCs w:val="29"/>
        </w:rPr>
        <w:t>t</w:t>
      </w:r>
    </w:p>
    <w:p w14:paraId="684CE8F6" w14:textId="77777777" w:rsidR="00E52EE8" w:rsidRDefault="00E52EE8">
      <w:pPr>
        <w:spacing w:before="12" w:line="240" w:lineRule="exact"/>
        <w:rPr>
          <w:sz w:val="24"/>
          <w:szCs w:val="24"/>
        </w:rPr>
      </w:pPr>
    </w:p>
    <w:p w14:paraId="699212AF" w14:textId="77777777" w:rsidR="00E52EE8" w:rsidRDefault="00746B8B">
      <w:pPr>
        <w:spacing w:line="248" w:lineRule="auto"/>
        <w:ind w:left="110" w:right="419"/>
        <w:rPr>
          <w:sz w:val="29"/>
          <w:szCs w:val="29"/>
        </w:r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z w:val="29"/>
          <w:szCs w:val="29"/>
        </w:rPr>
        <w:t>m</w:t>
      </w:r>
      <w:r>
        <w:rPr>
          <w:spacing w:val="2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oul</w:t>
      </w:r>
      <w:r>
        <w:rPr>
          <w:sz w:val="29"/>
          <w:szCs w:val="29"/>
        </w:rPr>
        <w:t>d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realiz</w:t>
      </w:r>
      <w:r>
        <w:rPr>
          <w:sz w:val="29"/>
          <w:szCs w:val="29"/>
        </w:rPr>
        <w:t>e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follo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in</w:t>
      </w:r>
      <w:r>
        <w:rPr>
          <w:sz w:val="29"/>
          <w:szCs w:val="29"/>
        </w:rPr>
        <w:t>g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function</w:t>
      </w:r>
      <w:r>
        <w:rPr>
          <w:w w:val="102"/>
          <w:sz w:val="29"/>
          <w:szCs w:val="29"/>
        </w:rPr>
        <w:t xml:space="preserve">s </w:t>
      </w:r>
      <w:r>
        <w:rPr>
          <w:spacing w:val="1"/>
          <w:sz w:val="29"/>
          <w:szCs w:val="29"/>
        </w:rPr>
        <w:t>necessar</w:t>
      </w:r>
      <w:r>
        <w:rPr>
          <w:sz w:val="29"/>
          <w:szCs w:val="29"/>
        </w:rPr>
        <w:t>y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helpin</w:t>
      </w:r>
      <w:r>
        <w:rPr>
          <w:sz w:val="29"/>
          <w:szCs w:val="29"/>
        </w:rPr>
        <w:t>g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findin</w:t>
      </w:r>
      <w:r>
        <w:rPr>
          <w:sz w:val="29"/>
          <w:szCs w:val="29"/>
        </w:rPr>
        <w:t>g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nearb</w:t>
      </w:r>
      <w:r>
        <w:rPr>
          <w:sz w:val="29"/>
          <w:szCs w:val="29"/>
        </w:rPr>
        <w:t>y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restaurants</w:t>
      </w:r>
      <w:r>
        <w:rPr>
          <w:sz w:val="29"/>
          <w:szCs w:val="29"/>
        </w:rPr>
        <w:t>,</w:t>
      </w:r>
      <w:r>
        <w:rPr>
          <w:spacing w:val="3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ad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</w:t>
      </w:r>
      <w:r>
        <w:rPr>
          <w:spacing w:val="2"/>
          <w:sz w:val="29"/>
          <w:szCs w:val="29"/>
        </w:rPr>
        <w:t>mm</w:t>
      </w:r>
      <w:r>
        <w:rPr>
          <w:spacing w:val="1"/>
          <w:sz w:val="29"/>
          <w:szCs w:val="29"/>
        </w:rPr>
        <w:t>ent</w:t>
      </w:r>
      <w:r>
        <w:rPr>
          <w:sz w:val="29"/>
          <w:szCs w:val="29"/>
        </w:rPr>
        <w:t>s</w:t>
      </w:r>
      <w:r>
        <w:rPr>
          <w:spacing w:val="27"/>
          <w:sz w:val="29"/>
          <w:szCs w:val="29"/>
        </w:rPr>
        <w:t xml:space="preserve"> </w:t>
      </w:r>
      <w:r w:rsidR="00263B16">
        <w:rPr>
          <w:spacing w:val="2"/>
          <w:w w:val="102"/>
          <w:sz w:val="29"/>
          <w:szCs w:val="29"/>
        </w:rPr>
        <w:t>and</w:t>
      </w:r>
      <w:r>
        <w:rPr>
          <w:w w:val="10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photos</w:t>
      </w:r>
      <w:r>
        <w:rPr>
          <w:sz w:val="29"/>
          <w:szCs w:val="29"/>
        </w:rPr>
        <w:t>,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ge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contac</w:t>
      </w:r>
      <w:r>
        <w:rPr>
          <w:sz w:val="29"/>
          <w:szCs w:val="29"/>
        </w:rPr>
        <w:t>t</w:t>
      </w:r>
      <w:r>
        <w:rPr>
          <w:spacing w:val="2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h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restaurants</w:t>
      </w:r>
      <w:r>
        <w:rPr>
          <w:w w:val="102"/>
          <w:sz w:val="29"/>
          <w:szCs w:val="29"/>
        </w:rPr>
        <w:t>.</w:t>
      </w:r>
    </w:p>
    <w:p w14:paraId="23E3C44E" w14:textId="77777777" w:rsidR="00E52EE8" w:rsidRDefault="00E52EE8">
      <w:pPr>
        <w:spacing w:before="9" w:line="260" w:lineRule="exact"/>
        <w:rPr>
          <w:sz w:val="26"/>
          <w:szCs w:val="26"/>
        </w:rPr>
      </w:pPr>
    </w:p>
    <w:p w14:paraId="73EE9A0F" w14:textId="77777777" w:rsidR="00E52EE8" w:rsidRDefault="00746B8B">
      <w:pPr>
        <w:ind w:left="470"/>
        <w:rPr>
          <w:sz w:val="29"/>
          <w:szCs w:val="29"/>
        </w:rPr>
      </w:pPr>
      <w:r>
        <w:rPr>
          <w:w w:val="134"/>
          <w:sz w:val="29"/>
          <w:szCs w:val="29"/>
        </w:rPr>
        <w:t xml:space="preserve">• </w:t>
      </w:r>
      <w:r>
        <w:rPr>
          <w:spacing w:val="29"/>
          <w:w w:val="13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Securit</w:t>
      </w:r>
      <w:r>
        <w:rPr>
          <w:sz w:val="29"/>
          <w:szCs w:val="29"/>
        </w:rPr>
        <w:t>y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functio</w:t>
      </w:r>
      <w:r>
        <w:rPr>
          <w:sz w:val="29"/>
          <w:szCs w:val="29"/>
        </w:rPr>
        <w:t>n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authenticatio</w:t>
      </w:r>
      <w:r>
        <w:rPr>
          <w:w w:val="102"/>
          <w:sz w:val="29"/>
          <w:szCs w:val="29"/>
        </w:rPr>
        <w:t>n</w:t>
      </w:r>
    </w:p>
    <w:p w14:paraId="2399145B" w14:textId="77777777" w:rsidR="00E52EE8" w:rsidRDefault="00746B8B">
      <w:pPr>
        <w:spacing w:before="45"/>
        <w:ind w:left="470"/>
        <w:rPr>
          <w:sz w:val="29"/>
          <w:szCs w:val="29"/>
        </w:rPr>
      </w:pPr>
      <w:r>
        <w:rPr>
          <w:w w:val="134"/>
          <w:sz w:val="29"/>
          <w:szCs w:val="29"/>
        </w:rPr>
        <w:t xml:space="preserve">• </w:t>
      </w:r>
      <w:r>
        <w:rPr>
          <w:spacing w:val="29"/>
          <w:w w:val="13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Locatio</w:t>
      </w:r>
      <w:r>
        <w:rPr>
          <w:sz w:val="29"/>
          <w:szCs w:val="29"/>
        </w:rPr>
        <w:t>n</w:t>
      </w:r>
      <w:r>
        <w:rPr>
          <w:spacing w:val="2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functio</w:t>
      </w:r>
      <w:r>
        <w:rPr>
          <w:sz w:val="29"/>
          <w:szCs w:val="29"/>
        </w:rPr>
        <w:t>n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fixe</w:t>
      </w:r>
      <w:r>
        <w:rPr>
          <w:sz w:val="29"/>
          <w:szCs w:val="29"/>
        </w:rPr>
        <w:t>d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position</w:t>
      </w:r>
    </w:p>
    <w:p w14:paraId="42AEB7E8" w14:textId="77777777" w:rsidR="00E52EE8" w:rsidRDefault="00746B8B">
      <w:pPr>
        <w:spacing w:before="41"/>
        <w:ind w:left="470"/>
        <w:rPr>
          <w:sz w:val="29"/>
          <w:szCs w:val="29"/>
        </w:rPr>
      </w:pPr>
      <w:r>
        <w:rPr>
          <w:w w:val="134"/>
          <w:sz w:val="29"/>
          <w:szCs w:val="29"/>
        </w:rPr>
        <w:t xml:space="preserve">• </w:t>
      </w:r>
      <w:r>
        <w:rPr>
          <w:spacing w:val="29"/>
          <w:w w:val="13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G</w:t>
      </w:r>
      <w:r>
        <w:rPr>
          <w:spacing w:val="1"/>
          <w:sz w:val="29"/>
          <w:szCs w:val="29"/>
        </w:rPr>
        <w:t>ettin</w:t>
      </w:r>
      <w:r>
        <w:rPr>
          <w:sz w:val="29"/>
          <w:szCs w:val="29"/>
        </w:rPr>
        <w:t>g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acces</w:t>
      </w:r>
      <w:r>
        <w:rPr>
          <w:sz w:val="29"/>
          <w:szCs w:val="29"/>
        </w:rPr>
        <w:t>s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er</w:t>
      </w:r>
      <w:r>
        <w:rPr>
          <w:sz w:val="29"/>
          <w:szCs w:val="29"/>
        </w:rPr>
        <w:t>a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takin</w:t>
      </w:r>
      <w:r>
        <w:rPr>
          <w:sz w:val="29"/>
          <w:szCs w:val="29"/>
        </w:rPr>
        <w:t>g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phot</w:t>
      </w:r>
      <w:r>
        <w:rPr>
          <w:sz w:val="29"/>
          <w:szCs w:val="29"/>
        </w:rPr>
        <w:t>o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functio</w:t>
      </w:r>
      <w:r>
        <w:rPr>
          <w:w w:val="102"/>
          <w:sz w:val="29"/>
          <w:szCs w:val="29"/>
        </w:rPr>
        <w:t>n</w:t>
      </w:r>
    </w:p>
    <w:p w14:paraId="43D218BF" w14:textId="77777777" w:rsidR="00E52EE8" w:rsidRDefault="00746B8B">
      <w:pPr>
        <w:spacing w:before="45"/>
        <w:ind w:left="470"/>
        <w:rPr>
          <w:w w:val="102"/>
          <w:sz w:val="29"/>
          <w:szCs w:val="29"/>
        </w:rPr>
      </w:pPr>
      <w:r>
        <w:rPr>
          <w:w w:val="134"/>
          <w:sz w:val="29"/>
          <w:szCs w:val="29"/>
        </w:rPr>
        <w:t xml:space="preserve">• </w:t>
      </w:r>
      <w:r>
        <w:rPr>
          <w:spacing w:val="29"/>
          <w:w w:val="13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G</w:t>
      </w:r>
      <w:r>
        <w:rPr>
          <w:spacing w:val="1"/>
          <w:sz w:val="29"/>
          <w:szCs w:val="29"/>
        </w:rPr>
        <w:t>ettin</w:t>
      </w:r>
      <w:r>
        <w:rPr>
          <w:sz w:val="29"/>
          <w:szCs w:val="29"/>
        </w:rPr>
        <w:t>g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acces</w:t>
      </w:r>
      <w:r>
        <w:rPr>
          <w:sz w:val="29"/>
          <w:szCs w:val="29"/>
        </w:rPr>
        <w:t>s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phon</w:t>
      </w:r>
      <w:r>
        <w:rPr>
          <w:sz w:val="29"/>
          <w:szCs w:val="29"/>
        </w:rPr>
        <w:t>e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cal</w:t>
      </w:r>
      <w:r>
        <w:rPr>
          <w:sz w:val="29"/>
          <w:szCs w:val="29"/>
        </w:rPr>
        <w:t>l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functio</w:t>
      </w:r>
      <w:r>
        <w:rPr>
          <w:w w:val="102"/>
          <w:sz w:val="29"/>
          <w:szCs w:val="29"/>
        </w:rPr>
        <w:t>n</w:t>
      </w:r>
    </w:p>
    <w:p w14:paraId="6E0C2C94" w14:textId="77777777" w:rsidR="00263B16" w:rsidRPr="00263B16" w:rsidRDefault="00263B16" w:rsidP="00263B16">
      <w:pPr>
        <w:spacing w:before="45"/>
        <w:ind w:left="470"/>
        <w:rPr>
          <w:w w:val="102"/>
          <w:sz w:val="29"/>
          <w:szCs w:val="29"/>
        </w:rPr>
      </w:pPr>
      <w:r>
        <w:rPr>
          <w:w w:val="134"/>
          <w:sz w:val="29"/>
          <w:szCs w:val="29"/>
        </w:rPr>
        <w:t xml:space="preserve">• </w:t>
      </w:r>
      <w:r>
        <w:rPr>
          <w:spacing w:val="29"/>
          <w:w w:val="13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G</w:t>
      </w:r>
      <w:r>
        <w:rPr>
          <w:spacing w:val="1"/>
          <w:sz w:val="29"/>
          <w:szCs w:val="29"/>
        </w:rPr>
        <w:t>ettin</w:t>
      </w:r>
      <w:r>
        <w:rPr>
          <w:sz w:val="29"/>
          <w:szCs w:val="29"/>
        </w:rPr>
        <w:t>g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acces</w:t>
      </w:r>
      <w:r>
        <w:rPr>
          <w:sz w:val="29"/>
          <w:szCs w:val="29"/>
        </w:rPr>
        <w:t>s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sensor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capture acceleration</w:t>
      </w:r>
    </w:p>
    <w:p w14:paraId="641717C2" w14:textId="77777777" w:rsidR="00E52EE8" w:rsidRDefault="00E52EE8">
      <w:pPr>
        <w:spacing w:before="8" w:line="180" w:lineRule="exact"/>
        <w:rPr>
          <w:sz w:val="19"/>
          <w:szCs w:val="19"/>
        </w:rPr>
      </w:pPr>
    </w:p>
    <w:p w14:paraId="64F76031" w14:textId="77777777" w:rsidR="00E52EE8" w:rsidRDefault="00E52EE8">
      <w:pPr>
        <w:spacing w:line="200" w:lineRule="exact"/>
      </w:pPr>
    </w:p>
    <w:p w14:paraId="0132152A" w14:textId="77777777" w:rsidR="00E52EE8" w:rsidRDefault="00E52EE8">
      <w:pPr>
        <w:spacing w:line="200" w:lineRule="exact"/>
      </w:pPr>
    </w:p>
    <w:p w14:paraId="7962AC2B" w14:textId="77777777" w:rsidR="00E52EE8" w:rsidRDefault="00746B8B">
      <w:pPr>
        <w:ind w:left="110"/>
        <w:rPr>
          <w:sz w:val="29"/>
          <w:szCs w:val="29"/>
        </w:rPr>
      </w:pPr>
      <w:r>
        <w:rPr>
          <w:b/>
          <w:spacing w:val="2"/>
          <w:sz w:val="29"/>
          <w:szCs w:val="29"/>
        </w:rPr>
        <w:t>U</w:t>
      </w:r>
      <w:r>
        <w:rPr>
          <w:b/>
          <w:spacing w:val="1"/>
          <w:sz w:val="29"/>
          <w:szCs w:val="29"/>
        </w:rPr>
        <w:t>se</w:t>
      </w:r>
      <w:r>
        <w:rPr>
          <w:b/>
          <w:sz w:val="29"/>
          <w:szCs w:val="29"/>
        </w:rPr>
        <w:t>r</w:t>
      </w:r>
      <w:r>
        <w:rPr>
          <w:b/>
          <w:spacing w:val="15"/>
          <w:sz w:val="29"/>
          <w:szCs w:val="29"/>
        </w:rPr>
        <w:t xml:space="preserve"> </w:t>
      </w:r>
      <w:r>
        <w:rPr>
          <w:b/>
          <w:spacing w:val="2"/>
          <w:w w:val="102"/>
          <w:sz w:val="29"/>
          <w:szCs w:val="29"/>
        </w:rPr>
        <w:t>C</w:t>
      </w:r>
      <w:r>
        <w:rPr>
          <w:b/>
          <w:spacing w:val="1"/>
          <w:w w:val="102"/>
          <w:sz w:val="29"/>
          <w:szCs w:val="29"/>
        </w:rPr>
        <w:t>haracteristic</w:t>
      </w:r>
      <w:r>
        <w:rPr>
          <w:b/>
          <w:w w:val="102"/>
          <w:sz w:val="29"/>
          <w:szCs w:val="29"/>
        </w:rPr>
        <w:t>s</w:t>
      </w:r>
    </w:p>
    <w:p w14:paraId="5973EB80" w14:textId="77777777" w:rsidR="00E52EE8" w:rsidRDefault="00E52EE8">
      <w:pPr>
        <w:spacing w:before="17" w:line="240" w:lineRule="exact"/>
        <w:rPr>
          <w:sz w:val="24"/>
          <w:szCs w:val="24"/>
        </w:rPr>
      </w:pPr>
    </w:p>
    <w:p w14:paraId="4F1E78DF" w14:textId="77777777" w:rsidR="00E52EE8" w:rsidRDefault="00746B8B">
      <w:pPr>
        <w:spacing w:line="248" w:lineRule="auto"/>
        <w:ind w:left="110" w:right="125"/>
        <w:rPr>
          <w:sz w:val="29"/>
          <w:szCs w:val="29"/>
        </w:rPr>
      </w:pP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egistere</w:t>
      </w:r>
      <w:r>
        <w:rPr>
          <w:sz w:val="29"/>
          <w:szCs w:val="29"/>
        </w:rPr>
        <w:t>d</w:t>
      </w:r>
      <w:r>
        <w:rPr>
          <w:spacing w:val="2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unregistere</w:t>
      </w:r>
      <w:r>
        <w:rPr>
          <w:sz w:val="29"/>
          <w:szCs w:val="29"/>
        </w:rPr>
        <w:t>d</w:t>
      </w:r>
      <w:r>
        <w:rPr>
          <w:spacing w:val="3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ar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no</w:t>
      </w:r>
      <w:r>
        <w:rPr>
          <w:spacing w:val="-1"/>
          <w:sz w:val="29"/>
          <w:szCs w:val="29"/>
        </w:rPr>
        <w:t>n</w:t>
      </w:r>
      <w:r>
        <w:rPr>
          <w:spacing w:val="1"/>
          <w:sz w:val="29"/>
          <w:szCs w:val="29"/>
        </w:rPr>
        <w:t>-technica</w:t>
      </w:r>
      <w:r>
        <w:rPr>
          <w:sz w:val="29"/>
          <w:szCs w:val="29"/>
        </w:rPr>
        <w:t>l</w:t>
      </w:r>
      <w:r>
        <w:rPr>
          <w:spacing w:val="3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individual</w:t>
      </w:r>
      <w:r>
        <w:rPr>
          <w:sz w:val="29"/>
          <w:szCs w:val="29"/>
        </w:rPr>
        <w:t>s</w:t>
      </w:r>
      <w:r>
        <w:rPr>
          <w:spacing w:val="2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tha</w:t>
      </w:r>
      <w:r>
        <w:rPr>
          <w:sz w:val="29"/>
          <w:szCs w:val="29"/>
        </w:rPr>
        <w:t>t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ar</w:t>
      </w:r>
      <w:r>
        <w:rPr>
          <w:w w:val="102"/>
          <w:sz w:val="29"/>
          <w:szCs w:val="29"/>
        </w:rPr>
        <w:t xml:space="preserve">e </w:t>
      </w:r>
      <w:r>
        <w:rPr>
          <w:spacing w:val="1"/>
          <w:sz w:val="29"/>
          <w:szCs w:val="29"/>
        </w:rPr>
        <w:t>bus</w:t>
      </w:r>
      <w:r>
        <w:rPr>
          <w:sz w:val="29"/>
          <w:szCs w:val="29"/>
        </w:rPr>
        <w:t>y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n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thei</w:t>
      </w:r>
      <w:r>
        <w:rPr>
          <w:sz w:val="29"/>
          <w:szCs w:val="29"/>
        </w:rPr>
        <w:t>r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dail</w:t>
      </w:r>
      <w:r>
        <w:rPr>
          <w:sz w:val="29"/>
          <w:szCs w:val="29"/>
        </w:rPr>
        <w:t>y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function</w:t>
      </w:r>
      <w:r>
        <w:rPr>
          <w:sz w:val="29"/>
          <w:szCs w:val="29"/>
        </w:rPr>
        <w:t>s</w:t>
      </w:r>
      <w:r>
        <w:rPr>
          <w:spacing w:val="2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hav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li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ite</w:t>
      </w:r>
      <w:r>
        <w:rPr>
          <w:sz w:val="29"/>
          <w:szCs w:val="29"/>
        </w:rPr>
        <w:t>d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ti</w:t>
      </w:r>
      <w:r>
        <w:rPr>
          <w:spacing w:val="2"/>
          <w:sz w:val="29"/>
          <w:szCs w:val="29"/>
        </w:rPr>
        <w:t>m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U</w:t>
      </w:r>
      <w:r>
        <w:rPr>
          <w:sz w:val="29"/>
          <w:szCs w:val="29"/>
        </w:rPr>
        <w:t>I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learnin</w:t>
      </w:r>
      <w:r>
        <w:rPr>
          <w:sz w:val="29"/>
          <w:szCs w:val="29"/>
        </w:rPr>
        <w:t>g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curves</w:t>
      </w:r>
      <w:r>
        <w:rPr>
          <w:w w:val="102"/>
          <w:sz w:val="29"/>
          <w:szCs w:val="29"/>
        </w:rPr>
        <w:t>.</w:t>
      </w:r>
    </w:p>
    <w:p w14:paraId="5F0FE803" w14:textId="77777777" w:rsidR="00E52EE8" w:rsidRDefault="00E52EE8">
      <w:pPr>
        <w:spacing w:before="9" w:line="260" w:lineRule="exact"/>
        <w:rPr>
          <w:sz w:val="26"/>
          <w:szCs w:val="26"/>
        </w:rPr>
      </w:pPr>
    </w:p>
    <w:p w14:paraId="0044B59A" w14:textId="77777777" w:rsidR="00E52EE8" w:rsidRDefault="00746B8B">
      <w:pPr>
        <w:ind w:left="552"/>
        <w:rPr>
          <w:sz w:val="29"/>
          <w:szCs w:val="29"/>
        </w:rPr>
      </w:pPr>
      <w:r>
        <w:rPr>
          <w:w w:val="134"/>
          <w:sz w:val="29"/>
          <w:szCs w:val="29"/>
        </w:rPr>
        <w:t xml:space="preserve">• </w:t>
      </w:r>
      <w:r>
        <w:rPr>
          <w:spacing w:val="29"/>
          <w:w w:val="13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B</w:t>
      </w:r>
      <w:r>
        <w:rPr>
          <w:spacing w:val="1"/>
          <w:sz w:val="29"/>
          <w:szCs w:val="29"/>
        </w:rPr>
        <w:t>eginne</w:t>
      </w:r>
      <w:r>
        <w:rPr>
          <w:sz w:val="29"/>
          <w:szCs w:val="29"/>
        </w:rPr>
        <w:t>r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Inter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ediat</w:t>
      </w:r>
      <w:r>
        <w:rPr>
          <w:sz w:val="29"/>
          <w:szCs w:val="29"/>
        </w:rPr>
        <w:t>e</w:t>
      </w:r>
      <w:r>
        <w:rPr>
          <w:spacing w:val="3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z w:val="29"/>
          <w:szCs w:val="29"/>
        </w:rPr>
        <w:t>m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user</w:t>
      </w:r>
      <w:r>
        <w:rPr>
          <w:w w:val="102"/>
          <w:sz w:val="29"/>
          <w:szCs w:val="29"/>
        </w:rPr>
        <w:t>s</w:t>
      </w:r>
    </w:p>
    <w:p w14:paraId="66F787BF" w14:textId="77777777" w:rsidR="00E52EE8" w:rsidRDefault="00746B8B">
      <w:pPr>
        <w:spacing w:before="41"/>
        <w:ind w:left="552"/>
        <w:rPr>
          <w:sz w:val="29"/>
          <w:szCs w:val="29"/>
        </w:rPr>
        <w:sectPr w:rsidR="00E52EE8">
          <w:pgSz w:w="12240" w:h="15840"/>
          <w:pgMar w:top="1400" w:right="1360" w:bottom="280" w:left="1340" w:header="720" w:footer="720" w:gutter="0"/>
          <w:cols w:space="720"/>
        </w:sectPr>
      </w:pPr>
      <w:r>
        <w:rPr>
          <w:w w:val="134"/>
          <w:sz w:val="29"/>
          <w:szCs w:val="29"/>
        </w:rPr>
        <w:t xml:space="preserve">• </w:t>
      </w:r>
      <w:r>
        <w:rPr>
          <w:spacing w:val="29"/>
          <w:w w:val="13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D</w:t>
      </w:r>
      <w:r>
        <w:rPr>
          <w:spacing w:val="1"/>
          <w:sz w:val="29"/>
          <w:szCs w:val="29"/>
        </w:rPr>
        <w:t>ail</w:t>
      </w:r>
      <w:r>
        <w:rPr>
          <w:sz w:val="29"/>
          <w:szCs w:val="29"/>
        </w:rPr>
        <w:t>y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estaurant-F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ap</w:t>
      </w:r>
      <w:r>
        <w:rPr>
          <w:w w:val="102"/>
          <w:sz w:val="29"/>
          <w:szCs w:val="29"/>
        </w:rPr>
        <w:t>p</w:t>
      </w:r>
    </w:p>
    <w:p w14:paraId="411F8A12" w14:textId="77777777" w:rsidR="00E52EE8" w:rsidRDefault="00746B8B">
      <w:pPr>
        <w:spacing w:before="50"/>
        <w:ind w:left="110"/>
        <w:rPr>
          <w:sz w:val="29"/>
          <w:szCs w:val="29"/>
        </w:rPr>
      </w:pPr>
      <w:r>
        <w:rPr>
          <w:b/>
          <w:spacing w:val="2"/>
          <w:w w:val="102"/>
          <w:sz w:val="29"/>
          <w:szCs w:val="29"/>
        </w:rPr>
        <w:lastRenderedPageBreak/>
        <w:t>C</w:t>
      </w:r>
      <w:r>
        <w:rPr>
          <w:b/>
          <w:spacing w:val="1"/>
          <w:w w:val="102"/>
          <w:sz w:val="29"/>
          <w:szCs w:val="29"/>
        </w:rPr>
        <w:t>onstraint</w:t>
      </w:r>
      <w:r>
        <w:rPr>
          <w:b/>
          <w:w w:val="102"/>
          <w:sz w:val="29"/>
          <w:szCs w:val="29"/>
        </w:rPr>
        <w:t>s</w:t>
      </w:r>
    </w:p>
    <w:p w14:paraId="7200BB0A" w14:textId="77777777" w:rsidR="00E52EE8" w:rsidRDefault="00E52EE8">
      <w:pPr>
        <w:spacing w:before="12" w:line="240" w:lineRule="exact"/>
        <w:rPr>
          <w:sz w:val="24"/>
          <w:szCs w:val="24"/>
        </w:rPr>
      </w:pPr>
    </w:p>
    <w:p w14:paraId="21145B0E" w14:textId="77777777" w:rsidR="00E52EE8" w:rsidRDefault="00746B8B">
      <w:pPr>
        <w:ind w:left="470"/>
        <w:rPr>
          <w:sz w:val="29"/>
          <w:szCs w:val="29"/>
        </w:rPr>
      </w:pPr>
      <w:r>
        <w:rPr>
          <w:spacing w:val="1"/>
          <w:sz w:val="29"/>
          <w:szCs w:val="29"/>
        </w:rPr>
        <w:t>1</w:t>
      </w:r>
      <w:r>
        <w:rPr>
          <w:sz w:val="29"/>
          <w:szCs w:val="29"/>
        </w:rPr>
        <w:t>.</w:t>
      </w:r>
      <w:r>
        <w:rPr>
          <w:spacing w:val="6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Secur</w:t>
      </w:r>
      <w:r>
        <w:rPr>
          <w:sz w:val="29"/>
          <w:szCs w:val="29"/>
        </w:rPr>
        <w:t>e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logi</w:t>
      </w:r>
      <w:r>
        <w:rPr>
          <w:sz w:val="29"/>
          <w:szCs w:val="29"/>
        </w:rPr>
        <w:t>n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screen</w:t>
      </w:r>
      <w:r>
        <w:rPr>
          <w:sz w:val="29"/>
          <w:szCs w:val="29"/>
        </w:rPr>
        <w:t>,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savin</w:t>
      </w:r>
      <w:r>
        <w:rPr>
          <w:sz w:val="29"/>
          <w:szCs w:val="29"/>
        </w:rPr>
        <w:t>g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userna</w:t>
      </w:r>
      <w:r>
        <w:rPr>
          <w:spacing w:val="2"/>
          <w:sz w:val="29"/>
          <w:szCs w:val="29"/>
        </w:rPr>
        <w:t>m</w:t>
      </w:r>
      <w:r>
        <w:rPr>
          <w:sz w:val="29"/>
          <w:szCs w:val="29"/>
        </w:rPr>
        <w:t>e</w:t>
      </w:r>
      <w:r>
        <w:rPr>
          <w:spacing w:val="2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pass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or</w:t>
      </w:r>
      <w:r>
        <w:rPr>
          <w:sz w:val="29"/>
          <w:szCs w:val="29"/>
        </w:rPr>
        <w:t>d</w:t>
      </w:r>
      <w:r>
        <w:rPr>
          <w:spacing w:val="25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correctly</w:t>
      </w:r>
      <w:r>
        <w:rPr>
          <w:w w:val="102"/>
          <w:sz w:val="29"/>
          <w:szCs w:val="29"/>
        </w:rPr>
        <w:t>.</w:t>
      </w:r>
    </w:p>
    <w:p w14:paraId="24F5FBA2" w14:textId="77777777" w:rsidR="00E52EE8" w:rsidRDefault="00746B8B">
      <w:pPr>
        <w:spacing w:before="12"/>
        <w:ind w:left="470"/>
        <w:rPr>
          <w:sz w:val="29"/>
          <w:szCs w:val="29"/>
        </w:rPr>
      </w:pPr>
      <w:r>
        <w:rPr>
          <w:spacing w:val="1"/>
          <w:sz w:val="29"/>
          <w:szCs w:val="29"/>
        </w:rPr>
        <w:t>2</w:t>
      </w:r>
      <w:r>
        <w:rPr>
          <w:sz w:val="29"/>
          <w:szCs w:val="29"/>
        </w:rPr>
        <w:t>.</w:t>
      </w:r>
      <w:r>
        <w:rPr>
          <w:spacing w:val="6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Eas</w:t>
      </w:r>
      <w:r>
        <w:rPr>
          <w:sz w:val="29"/>
          <w:szCs w:val="29"/>
        </w:rPr>
        <w:t>e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z w:val="29"/>
          <w:szCs w:val="29"/>
        </w:rPr>
        <w:t>m</w:t>
      </w:r>
      <w:r>
        <w:rPr>
          <w:spacing w:val="2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enus</w:t>
      </w:r>
      <w:r>
        <w:rPr>
          <w:sz w:val="29"/>
          <w:szCs w:val="29"/>
        </w:rPr>
        <w:t>,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pul</w:t>
      </w:r>
      <w:r>
        <w:rPr>
          <w:sz w:val="29"/>
          <w:szCs w:val="29"/>
        </w:rPr>
        <w:t>l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do</w:t>
      </w:r>
      <w:r>
        <w:rPr>
          <w:spacing w:val="2"/>
          <w:sz w:val="29"/>
          <w:szCs w:val="29"/>
        </w:rPr>
        <w:t>w</w:t>
      </w:r>
      <w:r>
        <w:rPr>
          <w:sz w:val="29"/>
          <w:szCs w:val="29"/>
        </w:rPr>
        <w:t>n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lists</w:t>
      </w:r>
      <w:r>
        <w:rPr>
          <w:sz w:val="29"/>
          <w:szCs w:val="29"/>
        </w:rPr>
        <w:t>,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selectio</w:t>
      </w:r>
      <w:r>
        <w:rPr>
          <w:sz w:val="29"/>
          <w:szCs w:val="29"/>
        </w:rPr>
        <w:t>n</w:t>
      </w:r>
      <w:r>
        <w:rPr>
          <w:spacing w:val="2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ta</w:t>
      </w:r>
      <w:r>
        <w:rPr>
          <w:sz w:val="29"/>
          <w:szCs w:val="29"/>
        </w:rPr>
        <w:t>b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etc</w:t>
      </w:r>
      <w:r>
        <w:rPr>
          <w:w w:val="102"/>
          <w:sz w:val="29"/>
          <w:szCs w:val="29"/>
        </w:rPr>
        <w:t>.</w:t>
      </w:r>
    </w:p>
    <w:p w14:paraId="0BC33DA3" w14:textId="77777777" w:rsidR="00E52EE8" w:rsidRDefault="00746B8B">
      <w:pPr>
        <w:spacing w:before="17" w:line="248" w:lineRule="auto"/>
        <w:ind w:left="830" w:right="301" w:hanging="360"/>
        <w:rPr>
          <w:sz w:val="29"/>
          <w:szCs w:val="29"/>
        </w:rPr>
      </w:pPr>
      <w:r>
        <w:rPr>
          <w:spacing w:val="1"/>
          <w:sz w:val="29"/>
          <w:szCs w:val="29"/>
        </w:rPr>
        <w:t>3</w:t>
      </w:r>
      <w:r>
        <w:rPr>
          <w:sz w:val="29"/>
          <w:szCs w:val="29"/>
        </w:rPr>
        <w:t>.</w:t>
      </w:r>
      <w:r>
        <w:rPr>
          <w:spacing w:val="6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Entr</w:t>
      </w:r>
      <w:r>
        <w:rPr>
          <w:sz w:val="29"/>
          <w:szCs w:val="29"/>
        </w:rPr>
        <w:t>y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scree</w:t>
      </w:r>
      <w:r>
        <w:rPr>
          <w:sz w:val="29"/>
          <w:szCs w:val="29"/>
        </w:rPr>
        <w:t>n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sectio</w:t>
      </w:r>
      <w:r>
        <w:rPr>
          <w:sz w:val="29"/>
          <w:szCs w:val="29"/>
        </w:rPr>
        <w:t>n</w:t>
      </w:r>
      <w:r>
        <w:rPr>
          <w:spacing w:val="2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enus</w:t>
      </w:r>
      <w:r>
        <w:rPr>
          <w:sz w:val="29"/>
          <w:szCs w:val="29"/>
        </w:rPr>
        <w:t>,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pul</w:t>
      </w:r>
      <w:r>
        <w:rPr>
          <w:spacing w:val="2"/>
          <w:sz w:val="29"/>
          <w:szCs w:val="29"/>
        </w:rPr>
        <w:t>l</w:t>
      </w:r>
      <w:r>
        <w:rPr>
          <w:spacing w:val="1"/>
          <w:sz w:val="29"/>
          <w:szCs w:val="29"/>
        </w:rPr>
        <w:t>-do</w:t>
      </w:r>
      <w:r>
        <w:rPr>
          <w:spacing w:val="2"/>
          <w:sz w:val="29"/>
          <w:szCs w:val="29"/>
        </w:rPr>
        <w:t>w</w:t>
      </w:r>
      <w:r>
        <w:rPr>
          <w:sz w:val="29"/>
          <w:szCs w:val="29"/>
        </w:rPr>
        <w:t>n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list</w:t>
      </w:r>
      <w:r>
        <w:rPr>
          <w:sz w:val="29"/>
          <w:szCs w:val="29"/>
        </w:rPr>
        <w:t>s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etc</w:t>
      </w:r>
      <w:r>
        <w:rPr>
          <w:sz w:val="29"/>
          <w:szCs w:val="29"/>
        </w:rPr>
        <w:t>.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easil</w:t>
      </w:r>
      <w:r>
        <w:rPr>
          <w:sz w:val="29"/>
          <w:szCs w:val="29"/>
        </w:rPr>
        <w:t>y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accessible</w:t>
      </w:r>
      <w:r>
        <w:rPr>
          <w:w w:val="102"/>
          <w:sz w:val="29"/>
          <w:szCs w:val="29"/>
        </w:rPr>
        <w:t xml:space="preserve">, </w:t>
      </w:r>
      <w:r>
        <w:rPr>
          <w:spacing w:val="1"/>
          <w:sz w:val="29"/>
          <w:szCs w:val="29"/>
        </w:rPr>
        <w:t>intuitive</w:t>
      </w:r>
      <w:r>
        <w:rPr>
          <w:sz w:val="29"/>
          <w:szCs w:val="29"/>
        </w:rPr>
        <w:t>,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alon</w:t>
      </w:r>
      <w:r>
        <w:rPr>
          <w:sz w:val="29"/>
          <w:szCs w:val="29"/>
        </w:rPr>
        <w:t>g</w:t>
      </w:r>
      <w:r>
        <w:rPr>
          <w:spacing w:val="17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h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consistenc</w:t>
      </w:r>
      <w:r>
        <w:rPr>
          <w:sz w:val="29"/>
          <w:szCs w:val="29"/>
        </w:rPr>
        <w:t>y</w:t>
      </w:r>
      <w:r>
        <w:rPr>
          <w:spacing w:val="3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U</w:t>
      </w:r>
      <w:r>
        <w:rPr>
          <w:sz w:val="29"/>
          <w:szCs w:val="29"/>
        </w:rPr>
        <w:t>I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desig</w:t>
      </w:r>
      <w:r>
        <w:rPr>
          <w:w w:val="102"/>
          <w:sz w:val="29"/>
          <w:szCs w:val="29"/>
        </w:rPr>
        <w:t>n</w:t>
      </w:r>
    </w:p>
    <w:p w14:paraId="5C204A24" w14:textId="77777777" w:rsidR="00E52EE8" w:rsidRDefault="00746B8B">
      <w:pPr>
        <w:ind w:left="470"/>
        <w:rPr>
          <w:sz w:val="29"/>
          <w:szCs w:val="29"/>
        </w:rPr>
      </w:pPr>
      <w:r>
        <w:rPr>
          <w:spacing w:val="1"/>
          <w:sz w:val="29"/>
          <w:szCs w:val="29"/>
        </w:rPr>
        <w:t>4</w:t>
      </w:r>
      <w:r>
        <w:rPr>
          <w:sz w:val="29"/>
          <w:szCs w:val="29"/>
        </w:rPr>
        <w:t>.</w:t>
      </w:r>
      <w:r>
        <w:rPr>
          <w:spacing w:val="6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el</w:t>
      </w:r>
      <w:r>
        <w:rPr>
          <w:sz w:val="29"/>
          <w:szCs w:val="29"/>
        </w:rPr>
        <w:t>y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n</w:t>
      </w:r>
      <w:r>
        <w:rPr>
          <w:spacing w:val="1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G</w:t>
      </w:r>
      <w:r>
        <w:rPr>
          <w:spacing w:val="1"/>
          <w:sz w:val="29"/>
          <w:szCs w:val="29"/>
        </w:rPr>
        <w:t>P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tha</w:t>
      </w:r>
      <w:r>
        <w:rPr>
          <w:sz w:val="29"/>
          <w:szCs w:val="29"/>
        </w:rPr>
        <w:t>t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ha</w:t>
      </w:r>
      <w:r>
        <w:rPr>
          <w:sz w:val="29"/>
          <w:szCs w:val="29"/>
        </w:rPr>
        <w:t>s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enoug</w:t>
      </w:r>
      <w:r>
        <w:rPr>
          <w:sz w:val="29"/>
          <w:szCs w:val="29"/>
        </w:rPr>
        <w:t>h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accuracy</w:t>
      </w:r>
      <w:r>
        <w:rPr>
          <w:w w:val="102"/>
          <w:sz w:val="29"/>
          <w:szCs w:val="29"/>
        </w:rPr>
        <w:t>.</w:t>
      </w:r>
    </w:p>
    <w:p w14:paraId="5DC91C32" w14:textId="77777777" w:rsidR="00263B16" w:rsidRDefault="00746B8B" w:rsidP="00263B16">
      <w:pPr>
        <w:spacing w:before="12"/>
        <w:ind w:left="470"/>
        <w:rPr>
          <w:w w:val="102"/>
          <w:sz w:val="29"/>
          <w:szCs w:val="29"/>
        </w:rPr>
      </w:pPr>
      <w:r>
        <w:rPr>
          <w:spacing w:val="1"/>
          <w:sz w:val="29"/>
          <w:szCs w:val="29"/>
        </w:rPr>
        <w:t>5</w:t>
      </w:r>
      <w:r>
        <w:rPr>
          <w:sz w:val="29"/>
          <w:szCs w:val="29"/>
        </w:rPr>
        <w:t>.</w:t>
      </w:r>
      <w:r>
        <w:rPr>
          <w:spacing w:val="6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el</w:t>
      </w:r>
      <w:r>
        <w:rPr>
          <w:sz w:val="29"/>
          <w:szCs w:val="29"/>
        </w:rPr>
        <w:t>y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n</w:t>
      </w:r>
      <w:r>
        <w:rPr>
          <w:spacing w:val="1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G</w:t>
      </w:r>
      <w:r>
        <w:rPr>
          <w:spacing w:val="1"/>
          <w:sz w:val="29"/>
          <w:szCs w:val="29"/>
        </w:rPr>
        <w:t>oogl</w:t>
      </w:r>
      <w:r>
        <w:rPr>
          <w:sz w:val="29"/>
          <w:szCs w:val="29"/>
        </w:rPr>
        <w:t>e</w:t>
      </w:r>
      <w:r>
        <w:rPr>
          <w:spacing w:val="2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</w:t>
      </w:r>
      <w:r>
        <w:rPr>
          <w:sz w:val="29"/>
          <w:szCs w:val="29"/>
        </w:rPr>
        <w:t>p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orkin</w:t>
      </w:r>
      <w:r>
        <w:rPr>
          <w:sz w:val="29"/>
          <w:szCs w:val="29"/>
        </w:rPr>
        <w:t>g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correctly</w:t>
      </w:r>
      <w:r>
        <w:rPr>
          <w:w w:val="102"/>
          <w:sz w:val="29"/>
          <w:szCs w:val="29"/>
        </w:rPr>
        <w:t>.</w:t>
      </w:r>
    </w:p>
    <w:p w14:paraId="074B9132" w14:textId="77777777" w:rsidR="00263B16" w:rsidRDefault="00263B16" w:rsidP="00263B16">
      <w:pPr>
        <w:spacing w:before="12"/>
        <w:ind w:left="470"/>
        <w:rPr>
          <w:w w:val="102"/>
          <w:sz w:val="29"/>
          <w:szCs w:val="29"/>
        </w:rPr>
      </w:pPr>
      <w:r>
        <w:rPr>
          <w:w w:val="102"/>
          <w:sz w:val="29"/>
          <w:szCs w:val="29"/>
        </w:rPr>
        <w:t>6.  Rely on device build-in camera working well.</w:t>
      </w:r>
    </w:p>
    <w:p w14:paraId="790DD545" w14:textId="77777777" w:rsidR="00263B16" w:rsidRPr="00263B16" w:rsidRDefault="00263B16" w:rsidP="00263B16">
      <w:pPr>
        <w:spacing w:before="12"/>
        <w:ind w:left="470"/>
        <w:rPr>
          <w:w w:val="102"/>
          <w:sz w:val="29"/>
          <w:szCs w:val="29"/>
        </w:rPr>
      </w:pPr>
      <w:r>
        <w:rPr>
          <w:w w:val="102"/>
          <w:sz w:val="29"/>
          <w:szCs w:val="29"/>
        </w:rPr>
        <w:t>7.  Rely on device vibration sensor working well.</w:t>
      </w:r>
    </w:p>
    <w:p w14:paraId="22BBBB6B" w14:textId="77777777" w:rsidR="00E52EE8" w:rsidRDefault="00263B16">
      <w:pPr>
        <w:spacing w:before="12"/>
        <w:ind w:left="470"/>
        <w:rPr>
          <w:w w:val="102"/>
          <w:sz w:val="29"/>
          <w:szCs w:val="29"/>
        </w:rPr>
      </w:pPr>
      <w:r>
        <w:rPr>
          <w:spacing w:val="1"/>
          <w:sz w:val="29"/>
          <w:szCs w:val="29"/>
        </w:rPr>
        <w:t>8</w:t>
      </w:r>
      <w:r w:rsidR="00746B8B">
        <w:rPr>
          <w:sz w:val="29"/>
          <w:szCs w:val="29"/>
        </w:rPr>
        <w:t>.</w:t>
      </w:r>
      <w:r w:rsidR="00746B8B">
        <w:rPr>
          <w:spacing w:val="68"/>
          <w:sz w:val="29"/>
          <w:szCs w:val="29"/>
        </w:rPr>
        <w:t xml:space="preserve"> </w:t>
      </w:r>
      <w:r w:rsidR="00746B8B">
        <w:rPr>
          <w:spacing w:val="2"/>
          <w:sz w:val="29"/>
          <w:szCs w:val="29"/>
        </w:rPr>
        <w:t>U</w:t>
      </w:r>
      <w:r w:rsidR="00746B8B">
        <w:rPr>
          <w:spacing w:val="1"/>
          <w:sz w:val="29"/>
          <w:szCs w:val="29"/>
        </w:rPr>
        <w:t>ser</w:t>
      </w:r>
      <w:r w:rsidR="00746B8B">
        <w:rPr>
          <w:sz w:val="29"/>
          <w:szCs w:val="29"/>
        </w:rPr>
        <w:t>s</w:t>
      </w:r>
      <w:r w:rsidR="00746B8B">
        <w:rPr>
          <w:spacing w:val="16"/>
          <w:sz w:val="29"/>
          <w:szCs w:val="29"/>
        </w:rPr>
        <w:t xml:space="preserve"> </w:t>
      </w:r>
      <w:r w:rsidR="00746B8B">
        <w:rPr>
          <w:spacing w:val="1"/>
          <w:sz w:val="29"/>
          <w:szCs w:val="29"/>
        </w:rPr>
        <w:t>hav</w:t>
      </w:r>
      <w:r w:rsidR="00746B8B">
        <w:rPr>
          <w:sz w:val="29"/>
          <w:szCs w:val="29"/>
        </w:rPr>
        <w:t>e</w:t>
      </w:r>
      <w:r w:rsidR="00746B8B">
        <w:rPr>
          <w:spacing w:val="14"/>
          <w:sz w:val="29"/>
          <w:szCs w:val="29"/>
        </w:rPr>
        <w:t xml:space="preserve"> </w:t>
      </w:r>
      <w:r w:rsidR="00746B8B">
        <w:rPr>
          <w:spacing w:val="1"/>
          <w:sz w:val="29"/>
          <w:szCs w:val="29"/>
        </w:rPr>
        <w:t>t</w:t>
      </w:r>
      <w:r w:rsidR="00746B8B">
        <w:rPr>
          <w:sz w:val="29"/>
          <w:szCs w:val="29"/>
        </w:rPr>
        <w:t>o</w:t>
      </w:r>
      <w:r w:rsidR="00746B8B">
        <w:rPr>
          <w:spacing w:val="8"/>
          <w:sz w:val="29"/>
          <w:szCs w:val="29"/>
        </w:rPr>
        <w:t xml:space="preserve"> </w:t>
      </w:r>
      <w:r w:rsidR="00746B8B">
        <w:rPr>
          <w:spacing w:val="1"/>
          <w:sz w:val="29"/>
          <w:szCs w:val="29"/>
        </w:rPr>
        <w:t>provid</w:t>
      </w:r>
      <w:r w:rsidR="00746B8B">
        <w:rPr>
          <w:sz w:val="29"/>
          <w:szCs w:val="29"/>
        </w:rPr>
        <w:t>e</w:t>
      </w:r>
      <w:r w:rsidR="00746B8B">
        <w:rPr>
          <w:spacing w:val="21"/>
          <w:sz w:val="29"/>
          <w:szCs w:val="29"/>
        </w:rPr>
        <w:t xml:space="preserve"> </w:t>
      </w:r>
      <w:r w:rsidR="00746B8B">
        <w:rPr>
          <w:spacing w:val="1"/>
          <w:sz w:val="29"/>
          <w:szCs w:val="29"/>
        </w:rPr>
        <w:t>accurat</w:t>
      </w:r>
      <w:r w:rsidR="00746B8B">
        <w:rPr>
          <w:sz w:val="29"/>
          <w:szCs w:val="29"/>
        </w:rPr>
        <w:t>e</w:t>
      </w:r>
      <w:r w:rsidR="00746B8B">
        <w:rPr>
          <w:spacing w:val="22"/>
          <w:sz w:val="29"/>
          <w:szCs w:val="29"/>
        </w:rPr>
        <w:t xml:space="preserve"> </w:t>
      </w:r>
      <w:r w:rsidR="00746B8B">
        <w:rPr>
          <w:spacing w:val="1"/>
          <w:w w:val="102"/>
          <w:sz w:val="29"/>
          <w:szCs w:val="29"/>
        </w:rPr>
        <w:t>infor</w:t>
      </w:r>
      <w:r w:rsidR="00746B8B">
        <w:rPr>
          <w:spacing w:val="2"/>
          <w:w w:val="102"/>
          <w:sz w:val="29"/>
          <w:szCs w:val="29"/>
        </w:rPr>
        <w:t>m</w:t>
      </w:r>
      <w:r w:rsidR="00746B8B">
        <w:rPr>
          <w:spacing w:val="1"/>
          <w:w w:val="102"/>
          <w:sz w:val="29"/>
          <w:szCs w:val="29"/>
        </w:rPr>
        <w:t>ation</w:t>
      </w:r>
      <w:r w:rsidR="00746B8B">
        <w:rPr>
          <w:w w:val="102"/>
          <w:sz w:val="29"/>
          <w:szCs w:val="29"/>
        </w:rPr>
        <w:t>.</w:t>
      </w:r>
    </w:p>
    <w:p w14:paraId="1711BB62" w14:textId="77777777" w:rsidR="00263B16" w:rsidRDefault="00263B16">
      <w:pPr>
        <w:spacing w:before="12"/>
        <w:ind w:left="470"/>
        <w:rPr>
          <w:sz w:val="29"/>
          <w:szCs w:val="29"/>
        </w:rPr>
      </w:pPr>
      <w:r>
        <w:rPr>
          <w:w w:val="102"/>
          <w:sz w:val="29"/>
          <w:szCs w:val="29"/>
        </w:rPr>
        <w:t>9.  Rely on device connecting Internet.</w:t>
      </w:r>
    </w:p>
    <w:p w14:paraId="1E4E6B55" w14:textId="77777777" w:rsidR="00E52EE8" w:rsidRDefault="00263B16">
      <w:pPr>
        <w:spacing w:before="12"/>
        <w:ind w:left="470"/>
        <w:rPr>
          <w:sz w:val="29"/>
          <w:szCs w:val="29"/>
        </w:rPr>
      </w:pPr>
      <w:r>
        <w:rPr>
          <w:spacing w:val="1"/>
          <w:sz w:val="29"/>
          <w:szCs w:val="29"/>
        </w:rPr>
        <w:t>10</w:t>
      </w:r>
      <w:r w:rsidR="00746B8B">
        <w:rPr>
          <w:sz w:val="29"/>
          <w:szCs w:val="29"/>
        </w:rPr>
        <w:t>.</w:t>
      </w:r>
      <w:r w:rsidR="00746B8B">
        <w:rPr>
          <w:spacing w:val="68"/>
          <w:sz w:val="29"/>
          <w:szCs w:val="29"/>
        </w:rPr>
        <w:t xml:space="preserve"> </w:t>
      </w:r>
      <w:r w:rsidR="00746B8B">
        <w:rPr>
          <w:spacing w:val="2"/>
          <w:sz w:val="29"/>
          <w:szCs w:val="29"/>
        </w:rPr>
        <w:t>R</w:t>
      </w:r>
      <w:r w:rsidR="00746B8B">
        <w:rPr>
          <w:spacing w:val="1"/>
          <w:sz w:val="29"/>
          <w:szCs w:val="29"/>
        </w:rPr>
        <w:t>estaurant</w:t>
      </w:r>
      <w:r w:rsidR="00746B8B">
        <w:rPr>
          <w:sz w:val="29"/>
          <w:szCs w:val="29"/>
        </w:rPr>
        <w:t>s</w:t>
      </w:r>
      <w:r w:rsidR="00746B8B">
        <w:rPr>
          <w:spacing w:val="31"/>
          <w:sz w:val="29"/>
          <w:szCs w:val="29"/>
        </w:rPr>
        <w:t xml:space="preserve"> </w:t>
      </w:r>
      <w:r w:rsidR="00746B8B">
        <w:rPr>
          <w:spacing w:val="1"/>
          <w:sz w:val="29"/>
          <w:szCs w:val="29"/>
        </w:rPr>
        <w:t>inf</w:t>
      </w:r>
      <w:r w:rsidR="00746B8B">
        <w:rPr>
          <w:sz w:val="29"/>
          <w:szCs w:val="29"/>
        </w:rPr>
        <w:t>o</w:t>
      </w:r>
      <w:r w:rsidR="00746B8B">
        <w:rPr>
          <w:spacing w:val="1"/>
          <w:sz w:val="29"/>
          <w:szCs w:val="29"/>
        </w:rPr>
        <w:t>r</w:t>
      </w:r>
      <w:r w:rsidR="00746B8B">
        <w:rPr>
          <w:spacing w:val="2"/>
          <w:sz w:val="29"/>
          <w:szCs w:val="29"/>
        </w:rPr>
        <w:t>m</w:t>
      </w:r>
      <w:r w:rsidR="00746B8B">
        <w:rPr>
          <w:spacing w:val="1"/>
          <w:sz w:val="29"/>
          <w:szCs w:val="29"/>
        </w:rPr>
        <w:t>atio</w:t>
      </w:r>
      <w:r w:rsidR="00746B8B">
        <w:rPr>
          <w:sz w:val="29"/>
          <w:szCs w:val="29"/>
        </w:rPr>
        <w:t>n</w:t>
      </w:r>
      <w:r w:rsidR="00746B8B">
        <w:rPr>
          <w:spacing w:val="31"/>
          <w:sz w:val="29"/>
          <w:szCs w:val="29"/>
        </w:rPr>
        <w:t xml:space="preserve"> </w:t>
      </w:r>
      <w:r w:rsidR="00746B8B">
        <w:rPr>
          <w:spacing w:val="1"/>
          <w:sz w:val="29"/>
          <w:szCs w:val="29"/>
        </w:rPr>
        <w:t>i</w:t>
      </w:r>
      <w:r w:rsidR="00746B8B">
        <w:rPr>
          <w:sz w:val="29"/>
          <w:szCs w:val="29"/>
        </w:rPr>
        <w:t>s</w:t>
      </w:r>
      <w:r w:rsidR="00746B8B">
        <w:rPr>
          <w:spacing w:val="7"/>
          <w:sz w:val="29"/>
          <w:szCs w:val="29"/>
        </w:rPr>
        <w:t xml:space="preserve"> </w:t>
      </w:r>
      <w:r w:rsidR="00746B8B">
        <w:rPr>
          <w:spacing w:val="1"/>
          <w:sz w:val="29"/>
          <w:szCs w:val="29"/>
        </w:rPr>
        <w:t>ne</w:t>
      </w:r>
      <w:r w:rsidR="00746B8B">
        <w:rPr>
          <w:spacing w:val="2"/>
          <w:sz w:val="29"/>
          <w:szCs w:val="29"/>
        </w:rPr>
        <w:t>w</w:t>
      </w:r>
      <w:r w:rsidR="00746B8B">
        <w:rPr>
          <w:spacing w:val="1"/>
          <w:sz w:val="29"/>
          <w:szCs w:val="29"/>
        </w:rPr>
        <w:t>es</w:t>
      </w:r>
      <w:r w:rsidR="00746B8B">
        <w:rPr>
          <w:sz w:val="29"/>
          <w:szCs w:val="29"/>
        </w:rPr>
        <w:t>t</w:t>
      </w:r>
      <w:r w:rsidR="00746B8B">
        <w:rPr>
          <w:spacing w:val="19"/>
          <w:sz w:val="29"/>
          <w:szCs w:val="29"/>
        </w:rPr>
        <w:t xml:space="preserve"> </w:t>
      </w:r>
      <w:r w:rsidR="00746B8B">
        <w:rPr>
          <w:spacing w:val="1"/>
          <w:sz w:val="29"/>
          <w:szCs w:val="29"/>
        </w:rPr>
        <w:t>an</w:t>
      </w:r>
      <w:r w:rsidR="00746B8B">
        <w:rPr>
          <w:sz w:val="29"/>
          <w:szCs w:val="29"/>
        </w:rPr>
        <w:t>d</w:t>
      </w:r>
      <w:r w:rsidR="00746B8B">
        <w:rPr>
          <w:spacing w:val="12"/>
          <w:sz w:val="29"/>
          <w:szCs w:val="29"/>
        </w:rPr>
        <w:t xml:space="preserve"> </w:t>
      </w:r>
      <w:r w:rsidR="00746B8B">
        <w:rPr>
          <w:spacing w:val="1"/>
          <w:w w:val="102"/>
          <w:sz w:val="29"/>
          <w:szCs w:val="29"/>
        </w:rPr>
        <w:t>correct</w:t>
      </w:r>
      <w:r w:rsidR="00746B8B">
        <w:rPr>
          <w:w w:val="102"/>
          <w:sz w:val="29"/>
          <w:szCs w:val="29"/>
        </w:rPr>
        <w:t>.</w:t>
      </w:r>
    </w:p>
    <w:p w14:paraId="41784F5B" w14:textId="77777777" w:rsidR="00E52EE8" w:rsidRDefault="00E52EE8">
      <w:pPr>
        <w:spacing w:line="200" w:lineRule="exact"/>
      </w:pPr>
    </w:p>
    <w:p w14:paraId="3F8927BB" w14:textId="77777777" w:rsidR="00E52EE8" w:rsidRDefault="00E52EE8">
      <w:pPr>
        <w:spacing w:line="200" w:lineRule="exact"/>
      </w:pPr>
    </w:p>
    <w:p w14:paraId="0BC60A54" w14:textId="77777777" w:rsidR="00E52EE8" w:rsidRDefault="00E52EE8">
      <w:pPr>
        <w:spacing w:line="200" w:lineRule="exact"/>
      </w:pPr>
    </w:p>
    <w:p w14:paraId="4786E061" w14:textId="77777777" w:rsidR="00E52EE8" w:rsidRDefault="00E52EE8">
      <w:pPr>
        <w:spacing w:before="6" w:line="280" w:lineRule="exact"/>
        <w:rPr>
          <w:sz w:val="28"/>
          <w:szCs w:val="28"/>
        </w:rPr>
      </w:pPr>
    </w:p>
    <w:p w14:paraId="1C5AB4FE" w14:textId="77777777" w:rsidR="00E52EE8" w:rsidRDefault="00746B8B">
      <w:pPr>
        <w:spacing w:line="424" w:lineRule="auto"/>
        <w:ind w:left="110" w:right="4409"/>
        <w:rPr>
          <w:sz w:val="29"/>
          <w:szCs w:val="29"/>
        </w:rPr>
      </w:pPr>
      <w:r>
        <w:rPr>
          <w:b/>
          <w:spacing w:val="-1"/>
          <w:sz w:val="29"/>
          <w:szCs w:val="29"/>
        </w:rPr>
        <w:t>S</w:t>
      </w:r>
      <w:r>
        <w:rPr>
          <w:b/>
          <w:spacing w:val="1"/>
          <w:sz w:val="29"/>
          <w:szCs w:val="29"/>
        </w:rPr>
        <w:t>yste</w:t>
      </w:r>
      <w:r>
        <w:rPr>
          <w:b/>
          <w:spacing w:val="2"/>
          <w:sz w:val="29"/>
          <w:szCs w:val="29"/>
        </w:rPr>
        <w:t>m</w:t>
      </w:r>
      <w:r>
        <w:rPr>
          <w:b/>
          <w:spacing w:val="-3"/>
          <w:sz w:val="29"/>
          <w:szCs w:val="29"/>
        </w:rPr>
        <w:t>-</w:t>
      </w:r>
      <w:r>
        <w:rPr>
          <w:b/>
          <w:spacing w:val="2"/>
          <w:sz w:val="29"/>
          <w:szCs w:val="29"/>
        </w:rPr>
        <w:t>W</w:t>
      </w:r>
      <w:r>
        <w:rPr>
          <w:b/>
          <w:spacing w:val="1"/>
          <w:sz w:val="29"/>
          <w:szCs w:val="29"/>
        </w:rPr>
        <w:t>id</w:t>
      </w:r>
      <w:r>
        <w:rPr>
          <w:b/>
          <w:sz w:val="29"/>
          <w:szCs w:val="29"/>
        </w:rPr>
        <w:t>e</w:t>
      </w:r>
      <w:r>
        <w:rPr>
          <w:b/>
          <w:spacing w:val="36"/>
          <w:sz w:val="29"/>
          <w:szCs w:val="29"/>
        </w:rPr>
        <w:t xml:space="preserve"> </w:t>
      </w:r>
      <w:r>
        <w:rPr>
          <w:b/>
          <w:spacing w:val="2"/>
          <w:sz w:val="29"/>
          <w:szCs w:val="29"/>
        </w:rPr>
        <w:t>R</w:t>
      </w:r>
      <w:r>
        <w:rPr>
          <w:b/>
          <w:spacing w:val="1"/>
          <w:sz w:val="29"/>
          <w:szCs w:val="29"/>
        </w:rPr>
        <w:t>equire</w:t>
      </w:r>
      <w:r>
        <w:rPr>
          <w:b/>
          <w:spacing w:val="2"/>
          <w:sz w:val="29"/>
          <w:szCs w:val="29"/>
        </w:rPr>
        <w:t>m</w:t>
      </w:r>
      <w:r>
        <w:rPr>
          <w:b/>
          <w:spacing w:val="1"/>
          <w:sz w:val="29"/>
          <w:szCs w:val="29"/>
        </w:rPr>
        <w:t>ent</w:t>
      </w:r>
      <w:r>
        <w:rPr>
          <w:b/>
          <w:sz w:val="29"/>
          <w:szCs w:val="29"/>
        </w:rPr>
        <w:t>s</w:t>
      </w:r>
      <w:r>
        <w:rPr>
          <w:b/>
          <w:spacing w:val="38"/>
          <w:sz w:val="29"/>
          <w:szCs w:val="29"/>
        </w:rPr>
        <w:t xml:space="preserve"> </w:t>
      </w:r>
      <w:r>
        <w:rPr>
          <w:b/>
          <w:spacing w:val="1"/>
          <w:w w:val="102"/>
          <w:sz w:val="29"/>
          <w:szCs w:val="29"/>
        </w:rPr>
        <w:t>(</w:t>
      </w:r>
      <w:r>
        <w:rPr>
          <w:b/>
          <w:spacing w:val="2"/>
          <w:w w:val="102"/>
          <w:sz w:val="29"/>
          <w:szCs w:val="29"/>
        </w:rPr>
        <w:t>R</w:t>
      </w:r>
      <w:r>
        <w:rPr>
          <w:b/>
          <w:spacing w:val="1"/>
          <w:w w:val="102"/>
          <w:sz w:val="29"/>
          <w:szCs w:val="29"/>
        </w:rPr>
        <w:t>eceived</w:t>
      </w:r>
      <w:r>
        <w:rPr>
          <w:b/>
          <w:w w:val="102"/>
          <w:sz w:val="29"/>
          <w:szCs w:val="29"/>
        </w:rPr>
        <w:t xml:space="preserve">) </w:t>
      </w:r>
      <w:r>
        <w:rPr>
          <w:b/>
          <w:spacing w:val="2"/>
          <w:w w:val="102"/>
          <w:sz w:val="29"/>
          <w:szCs w:val="29"/>
        </w:rPr>
        <w:t>A</w:t>
      </w:r>
      <w:r>
        <w:rPr>
          <w:b/>
          <w:spacing w:val="1"/>
          <w:w w:val="102"/>
          <w:sz w:val="29"/>
          <w:szCs w:val="29"/>
        </w:rPr>
        <w:t>ctor</w:t>
      </w:r>
      <w:r>
        <w:rPr>
          <w:b/>
          <w:w w:val="102"/>
          <w:sz w:val="29"/>
          <w:szCs w:val="29"/>
        </w:rPr>
        <w:t>s</w:t>
      </w:r>
    </w:p>
    <w:p w14:paraId="5EDE4040" w14:textId="77777777" w:rsidR="00E52EE8" w:rsidRPr="00263B16" w:rsidRDefault="00746B8B" w:rsidP="00263B16">
      <w:pPr>
        <w:spacing w:before="5" w:line="249" w:lineRule="auto"/>
        <w:ind w:left="110" w:right="63"/>
        <w:rPr>
          <w:sz w:val="29"/>
          <w:szCs w:val="29"/>
        </w:r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estaurant-F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z w:val="29"/>
          <w:szCs w:val="29"/>
        </w:rPr>
        <w:t>m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recognize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pacing w:val="2"/>
          <w:sz w:val="29"/>
          <w:szCs w:val="29"/>
        </w:rPr>
        <w:t>w</w:t>
      </w:r>
      <w:r>
        <w:rPr>
          <w:sz w:val="29"/>
          <w:szCs w:val="29"/>
        </w:rPr>
        <w:t>o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type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users</w:t>
      </w:r>
      <w:r>
        <w:rPr>
          <w:sz w:val="29"/>
          <w:szCs w:val="29"/>
        </w:rPr>
        <w:t>.</w:t>
      </w:r>
      <w:r>
        <w:rPr>
          <w:spacing w:val="1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firs</w:t>
      </w:r>
      <w:r>
        <w:rPr>
          <w:sz w:val="29"/>
          <w:szCs w:val="29"/>
        </w:rPr>
        <w:t>t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typ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o</w:t>
      </w:r>
      <w:r>
        <w:rPr>
          <w:w w:val="102"/>
          <w:sz w:val="29"/>
          <w:szCs w:val="29"/>
        </w:rPr>
        <w:t>f</w:t>
      </w:r>
      <w:r>
        <w:rPr>
          <w:spacing w:val="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s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registere</w:t>
      </w:r>
      <w:r>
        <w:rPr>
          <w:sz w:val="29"/>
          <w:szCs w:val="29"/>
        </w:rPr>
        <w:t>d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.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he</w:t>
      </w:r>
      <w:r>
        <w:rPr>
          <w:sz w:val="29"/>
          <w:szCs w:val="29"/>
        </w:rPr>
        <w:t>y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</w:t>
      </w:r>
      <w:r>
        <w:rPr>
          <w:sz w:val="29"/>
          <w:szCs w:val="29"/>
        </w:rPr>
        <w:t>n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ge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acces</w:t>
      </w:r>
      <w:r>
        <w:rPr>
          <w:sz w:val="29"/>
          <w:szCs w:val="29"/>
        </w:rPr>
        <w:t>s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</w:t>
      </w:r>
      <w:r>
        <w:rPr>
          <w:sz w:val="29"/>
          <w:szCs w:val="29"/>
        </w:rPr>
        <w:t>l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function</w:t>
      </w:r>
      <w:r>
        <w:rPr>
          <w:sz w:val="29"/>
          <w:szCs w:val="29"/>
        </w:rPr>
        <w:t>s</w:t>
      </w:r>
      <w:r>
        <w:rPr>
          <w:spacing w:val="2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thi</w:t>
      </w:r>
      <w:r>
        <w:rPr>
          <w:sz w:val="29"/>
          <w:szCs w:val="29"/>
        </w:rPr>
        <w:t>s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app</w:t>
      </w:r>
      <w:r w:rsidR="00263B16">
        <w:rPr>
          <w:spacing w:val="1"/>
          <w:w w:val="102"/>
          <w:sz w:val="29"/>
          <w:szCs w:val="29"/>
        </w:rPr>
        <w:t xml:space="preserve">. </w:t>
      </w:r>
      <w:r w:rsidR="00263B16">
        <w:rPr>
          <w:spacing w:val="1"/>
          <w:sz w:val="29"/>
          <w:szCs w:val="29"/>
        </w:rPr>
        <w:t>S</w:t>
      </w:r>
      <w:r>
        <w:rPr>
          <w:spacing w:val="1"/>
          <w:sz w:val="29"/>
          <w:szCs w:val="29"/>
        </w:rPr>
        <w:t>econ</w:t>
      </w:r>
      <w:r>
        <w:rPr>
          <w:sz w:val="29"/>
          <w:szCs w:val="29"/>
        </w:rPr>
        <w:t>d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typ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i</w:t>
      </w:r>
      <w:r>
        <w:rPr>
          <w:w w:val="102"/>
          <w:sz w:val="29"/>
          <w:szCs w:val="29"/>
        </w:rPr>
        <w:t xml:space="preserve">s </w:t>
      </w:r>
      <w:r>
        <w:rPr>
          <w:spacing w:val="1"/>
          <w:sz w:val="29"/>
          <w:szCs w:val="29"/>
        </w:rPr>
        <w:t>unregistere</w:t>
      </w:r>
      <w:r>
        <w:rPr>
          <w:sz w:val="29"/>
          <w:szCs w:val="29"/>
        </w:rPr>
        <w:t>d</w:t>
      </w:r>
      <w:r>
        <w:rPr>
          <w:spacing w:val="3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.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Sinc</w:t>
      </w:r>
      <w:r>
        <w:rPr>
          <w:sz w:val="29"/>
          <w:szCs w:val="29"/>
        </w:rPr>
        <w:t>e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the</w:t>
      </w:r>
      <w:r>
        <w:rPr>
          <w:sz w:val="29"/>
          <w:szCs w:val="29"/>
        </w:rPr>
        <w:t>y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</w:t>
      </w:r>
      <w:r>
        <w:rPr>
          <w:sz w:val="29"/>
          <w:szCs w:val="29"/>
        </w:rPr>
        <w:t>o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no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hav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persona</w:t>
      </w:r>
      <w:r>
        <w:rPr>
          <w:sz w:val="29"/>
          <w:szCs w:val="29"/>
        </w:rPr>
        <w:t>l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account</w:t>
      </w:r>
      <w:r>
        <w:rPr>
          <w:sz w:val="29"/>
          <w:szCs w:val="29"/>
        </w:rPr>
        <w:t>,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z w:val="29"/>
          <w:szCs w:val="29"/>
        </w:rPr>
        <w:t>m</w:t>
      </w:r>
      <w:r>
        <w:rPr>
          <w:spacing w:val="20"/>
          <w:sz w:val="29"/>
          <w:szCs w:val="29"/>
        </w:rPr>
        <w:t xml:space="preserve"> </w:t>
      </w:r>
      <w:r w:rsidR="00263B16">
        <w:rPr>
          <w:spacing w:val="1"/>
          <w:w w:val="102"/>
          <w:sz w:val="29"/>
          <w:szCs w:val="29"/>
        </w:rPr>
        <w:t>will require them to register an account before they login the app.</w:t>
      </w:r>
      <w:r w:rsidR="00263B16">
        <w:rPr>
          <w:sz w:val="29"/>
          <w:szCs w:val="29"/>
        </w:rPr>
        <w:t xml:space="preserve"> The third type of user is app administrator, who just has one function of initializing restaurant information.</w:t>
      </w:r>
    </w:p>
    <w:p w14:paraId="0F53B823" w14:textId="77777777" w:rsidR="00E52EE8" w:rsidRDefault="00E52EE8">
      <w:pPr>
        <w:spacing w:line="200" w:lineRule="exact"/>
      </w:pPr>
    </w:p>
    <w:p w14:paraId="19CBC4E0" w14:textId="77777777" w:rsidR="00E52EE8" w:rsidRDefault="00E52EE8">
      <w:pPr>
        <w:spacing w:line="200" w:lineRule="exact"/>
      </w:pPr>
    </w:p>
    <w:p w14:paraId="394C74A8" w14:textId="77777777" w:rsidR="00E52EE8" w:rsidRDefault="00E52EE8">
      <w:pPr>
        <w:spacing w:before="18" w:line="220" w:lineRule="exact"/>
        <w:rPr>
          <w:sz w:val="22"/>
          <w:szCs w:val="22"/>
        </w:rPr>
      </w:pPr>
    </w:p>
    <w:p w14:paraId="45241C1C" w14:textId="77777777" w:rsidR="00E52EE8" w:rsidRDefault="00746B8B">
      <w:pPr>
        <w:ind w:left="110"/>
        <w:rPr>
          <w:sz w:val="29"/>
          <w:szCs w:val="29"/>
        </w:rPr>
      </w:pPr>
      <w:r>
        <w:rPr>
          <w:b/>
          <w:spacing w:val="2"/>
          <w:w w:val="102"/>
          <w:sz w:val="29"/>
          <w:szCs w:val="29"/>
        </w:rPr>
        <w:t>E</w:t>
      </w:r>
      <w:r>
        <w:rPr>
          <w:b/>
          <w:spacing w:val="1"/>
          <w:w w:val="102"/>
          <w:sz w:val="29"/>
          <w:szCs w:val="29"/>
        </w:rPr>
        <w:t>vent</w:t>
      </w:r>
      <w:r>
        <w:rPr>
          <w:b/>
          <w:w w:val="102"/>
          <w:sz w:val="29"/>
          <w:szCs w:val="29"/>
        </w:rPr>
        <w:t>s</w:t>
      </w:r>
    </w:p>
    <w:p w14:paraId="1557382A" w14:textId="77777777" w:rsidR="00E52EE8" w:rsidRDefault="00E52EE8">
      <w:pPr>
        <w:spacing w:before="12" w:line="240" w:lineRule="exact"/>
        <w:rPr>
          <w:sz w:val="24"/>
          <w:szCs w:val="24"/>
        </w:rPr>
      </w:pPr>
    </w:p>
    <w:p w14:paraId="4E125C81" w14:textId="77777777" w:rsidR="00E52EE8" w:rsidRDefault="00746B8B">
      <w:pPr>
        <w:spacing w:line="249" w:lineRule="auto"/>
        <w:ind w:left="110" w:right="244"/>
        <w:rPr>
          <w:sz w:val="29"/>
          <w:szCs w:val="29"/>
        </w:rPr>
      </w:pP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estauran</w:t>
      </w:r>
      <w:r>
        <w:rPr>
          <w:sz w:val="29"/>
          <w:szCs w:val="29"/>
        </w:rPr>
        <w:t>t</w:t>
      </w:r>
      <w:r>
        <w:rPr>
          <w:spacing w:val="1"/>
          <w:sz w:val="29"/>
          <w:szCs w:val="29"/>
        </w:rPr>
        <w:t>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s</w:t>
      </w:r>
      <w:r>
        <w:rPr>
          <w:spacing w:val="7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too</w:t>
      </w:r>
      <w:r>
        <w:rPr>
          <w:sz w:val="29"/>
          <w:szCs w:val="29"/>
        </w:rPr>
        <w:t>l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assis</w:t>
      </w:r>
      <w:r>
        <w:rPr>
          <w:sz w:val="29"/>
          <w:szCs w:val="29"/>
        </w:rPr>
        <w:t>t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</w:t>
      </w:r>
      <w:r>
        <w:rPr>
          <w:sz w:val="29"/>
          <w:szCs w:val="29"/>
        </w:rPr>
        <w:t>r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restaurants</w:t>
      </w:r>
      <w:r>
        <w:rPr>
          <w:sz w:val="29"/>
          <w:szCs w:val="29"/>
        </w:rPr>
        <w:t>.</w:t>
      </w:r>
      <w:r>
        <w:rPr>
          <w:spacing w:val="3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w w:val="102"/>
          <w:sz w:val="29"/>
          <w:szCs w:val="29"/>
        </w:rPr>
        <w:t>m</w:t>
      </w:r>
      <w:r>
        <w:rPr>
          <w:spacing w:val="1"/>
          <w:w w:val="102"/>
          <w:sz w:val="29"/>
          <w:szCs w:val="29"/>
        </w:rPr>
        <w:t>os</w:t>
      </w:r>
      <w:r>
        <w:rPr>
          <w:w w:val="102"/>
          <w:sz w:val="29"/>
          <w:szCs w:val="29"/>
        </w:rPr>
        <w:t xml:space="preserve">t </w:t>
      </w:r>
      <w:r>
        <w:rPr>
          <w:spacing w:val="1"/>
          <w:sz w:val="29"/>
          <w:szCs w:val="29"/>
        </w:rPr>
        <w:t>critica</w:t>
      </w:r>
      <w:r>
        <w:rPr>
          <w:sz w:val="29"/>
          <w:szCs w:val="29"/>
        </w:rPr>
        <w:t>l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event</w:t>
      </w:r>
      <w:r>
        <w:rPr>
          <w:sz w:val="29"/>
          <w:szCs w:val="29"/>
        </w:rPr>
        <w:t>s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are</w:t>
      </w:r>
      <w:r>
        <w:rPr>
          <w:sz w:val="29"/>
          <w:szCs w:val="29"/>
        </w:rPr>
        <w:t>: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1</w:t>
      </w:r>
      <w:r>
        <w:rPr>
          <w:sz w:val="29"/>
          <w:szCs w:val="29"/>
        </w:rPr>
        <w:t>)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</w:t>
      </w:r>
      <w:r>
        <w:rPr>
          <w:sz w:val="29"/>
          <w:szCs w:val="29"/>
        </w:rPr>
        <w:t>d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base</w:t>
      </w:r>
      <w:r>
        <w:rPr>
          <w:sz w:val="29"/>
          <w:szCs w:val="29"/>
        </w:rPr>
        <w:t>d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n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user’</w:t>
      </w:r>
      <w:r>
        <w:rPr>
          <w:sz w:val="29"/>
          <w:szCs w:val="29"/>
        </w:rPr>
        <w:t>s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input</w:t>
      </w:r>
      <w:r>
        <w:rPr>
          <w:sz w:val="29"/>
          <w:szCs w:val="29"/>
        </w:rPr>
        <w:t>;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2</w:t>
      </w:r>
      <w:r>
        <w:rPr>
          <w:sz w:val="29"/>
          <w:szCs w:val="29"/>
        </w:rPr>
        <w:t>)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</w:t>
      </w:r>
      <w:r>
        <w:rPr>
          <w:sz w:val="29"/>
          <w:szCs w:val="29"/>
        </w:rPr>
        <w:t>d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user’</w:t>
      </w:r>
      <w:r>
        <w:rPr>
          <w:w w:val="102"/>
          <w:sz w:val="29"/>
          <w:szCs w:val="29"/>
        </w:rPr>
        <w:t xml:space="preserve">s </w:t>
      </w:r>
      <w:r>
        <w:rPr>
          <w:spacing w:val="1"/>
          <w:sz w:val="29"/>
          <w:szCs w:val="29"/>
        </w:rPr>
        <w:t>location</w:t>
      </w:r>
      <w:r>
        <w:rPr>
          <w:sz w:val="29"/>
          <w:szCs w:val="29"/>
        </w:rPr>
        <w:t>;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3</w:t>
      </w:r>
      <w:r>
        <w:rPr>
          <w:sz w:val="29"/>
          <w:szCs w:val="29"/>
        </w:rPr>
        <w:t>)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</w:t>
      </w:r>
      <w:r>
        <w:rPr>
          <w:sz w:val="29"/>
          <w:szCs w:val="29"/>
        </w:rPr>
        <w:t>d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nearb</w:t>
      </w:r>
      <w:r>
        <w:rPr>
          <w:sz w:val="29"/>
          <w:szCs w:val="29"/>
        </w:rPr>
        <w:t>y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base</w:t>
      </w:r>
      <w:r>
        <w:rPr>
          <w:sz w:val="29"/>
          <w:szCs w:val="29"/>
        </w:rPr>
        <w:t>d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n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user’</w:t>
      </w:r>
      <w:r>
        <w:rPr>
          <w:sz w:val="29"/>
          <w:szCs w:val="29"/>
        </w:rPr>
        <w:t>s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location</w:t>
      </w:r>
      <w:r>
        <w:rPr>
          <w:sz w:val="29"/>
          <w:szCs w:val="29"/>
        </w:rPr>
        <w:t>;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3</w:t>
      </w:r>
      <w:r>
        <w:rPr>
          <w:sz w:val="29"/>
          <w:szCs w:val="29"/>
        </w:rPr>
        <w:t>)</w:t>
      </w:r>
      <w:r>
        <w:rPr>
          <w:spacing w:val="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ecor</w:t>
      </w:r>
      <w:r>
        <w:rPr>
          <w:sz w:val="29"/>
          <w:szCs w:val="29"/>
        </w:rPr>
        <w:t>d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use</w:t>
      </w:r>
      <w:r>
        <w:rPr>
          <w:w w:val="102"/>
          <w:sz w:val="29"/>
          <w:szCs w:val="29"/>
        </w:rPr>
        <w:t xml:space="preserve">r </w:t>
      </w:r>
      <w:r>
        <w:rPr>
          <w:spacing w:val="1"/>
          <w:sz w:val="29"/>
          <w:szCs w:val="29"/>
        </w:rPr>
        <w:t>favorit</w:t>
      </w:r>
      <w:r>
        <w:rPr>
          <w:sz w:val="29"/>
          <w:szCs w:val="29"/>
        </w:rPr>
        <w:t>e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restaurants</w:t>
      </w:r>
      <w:r>
        <w:rPr>
          <w:sz w:val="29"/>
          <w:szCs w:val="29"/>
        </w:rPr>
        <w:t>;</w:t>
      </w:r>
      <w:r>
        <w:rPr>
          <w:spacing w:val="3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4</w:t>
      </w:r>
      <w:r>
        <w:rPr>
          <w:sz w:val="29"/>
          <w:szCs w:val="29"/>
        </w:rPr>
        <w:t>)</w:t>
      </w:r>
      <w:r>
        <w:rPr>
          <w:spacing w:val="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A</w:t>
      </w:r>
      <w:r>
        <w:rPr>
          <w:spacing w:val="1"/>
          <w:sz w:val="29"/>
          <w:szCs w:val="29"/>
        </w:rPr>
        <w:t>d</w:t>
      </w:r>
      <w:r>
        <w:rPr>
          <w:sz w:val="29"/>
          <w:szCs w:val="29"/>
        </w:rPr>
        <w:t>d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</w:t>
      </w:r>
      <w:r>
        <w:rPr>
          <w:spacing w:val="2"/>
          <w:sz w:val="29"/>
          <w:szCs w:val="29"/>
        </w:rPr>
        <w:t>mm</w:t>
      </w:r>
      <w:r>
        <w:rPr>
          <w:spacing w:val="1"/>
          <w:sz w:val="29"/>
          <w:szCs w:val="29"/>
        </w:rPr>
        <w:t>ent</w:t>
      </w:r>
      <w:r>
        <w:rPr>
          <w:sz w:val="29"/>
          <w:szCs w:val="29"/>
        </w:rPr>
        <w:t>s;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5</w:t>
      </w:r>
      <w:r>
        <w:rPr>
          <w:sz w:val="29"/>
          <w:szCs w:val="29"/>
        </w:rPr>
        <w:t>)</w:t>
      </w:r>
      <w:r>
        <w:rPr>
          <w:spacing w:val="8"/>
          <w:sz w:val="29"/>
          <w:szCs w:val="29"/>
        </w:rPr>
        <w:t xml:space="preserve"> </w:t>
      </w:r>
      <w:r w:rsidR="00263B16">
        <w:rPr>
          <w:spacing w:val="8"/>
          <w:sz w:val="29"/>
          <w:szCs w:val="29"/>
        </w:rPr>
        <w:t xml:space="preserve">Take a photo; </w:t>
      </w:r>
      <w:r>
        <w:rPr>
          <w:spacing w:val="1"/>
          <w:sz w:val="29"/>
          <w:szCs w:val="29"/>
        </w:rPr>
        <w:t>6</w:t>
      </w:r>
      <w:r>
        <w:rPr>
          <w:sz w:val="29"/>
          <w:szCs w:val="29"/>
        </w:rPr>
        <w:t>)</w:t>
      </w:r>
      <w:r>
        <w:rPr>
          <w:spacing w:val="9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G</w:t>
      </w:r>
      <w:r>
        <w:rPr>
          <w:spacing w:val="1"/>
          <w:sz w:val="29"/>
          <w:szCs w:val="29"/>
        </w:rPr>
        <w:t>e</w:t>
      </w:r>
      <w:r>
        <w:rPr>
          <w:sz w:val="29"/>
          <w:szCs w:val="29"/>
        </w:rPr>
        <w:t>t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contac</w:t>
      </w:r>
      <w:r>
        <w:rPr>
          <w:sz w:val="29"/>
          <w:szCs w:val="29"/>
        </w:rPr>
        <w:t>t</w:t>
      </w:r>
      <w:r>
        <w:rPr>
          <w:spacing w:val="2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h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restaurants</w:t>
      </w:r>
      <w:r w:rsidR="00167485">
        <w:rPr>
          <w:sz w:val="29"/>
          <w:szCs w:val="29"/>
        </w:rPr>
        <w:t>; 7) Display all photos.</w:t>
      </w:r>
    </w:p>
    <w:p w14:paraId="31739203" w14:textId="77777777" w:rsidR="00E52EE8" w:rsidRDefault="00E52EE8">
      <w:pPr>
        <w:spacing w:line="200" w:lineRule="exact"/>
      </w:pPr>
    </w:p>
    <w:p w14:paraId="39B54C11" w14:textId="77777777" w:rsidR="00E52EE8" w:rsidRDefault="00E52EE8">
      <w:pPr>
        <w:spacing w:line="200" w:lineRule="exact"/>
      </w:pPr>
    </w:p>
    <w:p w14:paraId="7B33ECE2" w14:textId="77777777" w:rsidR="00E52EE8" w:rsidRDefault="00E52EE8">
      <w:pPr>
        <w:spacing w:line="200" w:lineRule="exact"/>
      </w:pPr>
    </w:p>
    <w:p w14:paraId="12138999" w14:textId="77777777" w:rsidR="00E52EE8" w:rsidRDefault="00E52EE8">
      <w:pPr>
        <w:spacing w:before="5" w:line="220" w:lineRule="exact"/>
        <w:rPr>
          <w:sz w:val="22"/>
          <w:szCs w:val="22"/>
        </w:rPr>
      </w:pPr>
    </w:p>
    <w:p w14:paraId="129270DA" w14:textId="77777777" w:rsidR="00E52EE8" w:rsidRDefault="00746B8B">
      <w:pPr>
        <w:ind w:left="110"/>
        <w:rPr>
          <w:sz w:val="29"/>
          <w:szCs w:val="29"/>
        </w:rPr>
        <w:sectPr w:rsidR="00E52EE8">
          <w:pgSz w:w="12240" w:h="15840"/>
          <w:pgMar w:top="1400" w:right="1340" w:bottom="280" w:left="1340" w:header="720" w:footer="720" w:gutter="0"/>
          <w:cols w:space="720"/>
        </w:sectPr>
      </w:pPr>
      <w:r>
        <w:rPr>
          <w:b/>
          <w:spacing w:val="2"/>
          <w:sz w:val="29"/>
          <w:szCs w:val="29"/>
        </w:rPr>
        <w:t>R</w:t>
      </w:r>
      <w:r>
        <w:rPr>
          <w:b/>
          <w:spacing w:val="1"/>
          <w:sz w:val="29"/>
          <w:szCs w:val="29"/>
        </w:rPr>
        <w:t>ule</w:t>
      </w:r>
      <w:r>
        <w:rPr>
          <w:b/>
          <w:sz w:val="29"/>
          <w:szCs w:val="29"/>
        </w:rPr>
        <w:t>s</w:t>
      </w:r>
      <w:r>
        <w:rPr>
          <w:b/>
          <w:spacing w:val="17"/>
          <w:sz w:val="29"/>
          <w:szCs w:val="29"/>
        </w:rPr>
        <w:t xml:space="preserve"> </w:t>
      </w:r>
      <w:r>
        <w:rPr>
          <w:b/>
          <w:sz w:val="29"/>
          <w:szCs w:val="29"/>
        </w:rPr>
        <w:t>-</w:t>
      </w:r>
      <w:r>
        <w:rPr>
          <w:b/>
          <w:spacing w:val="1"/>
          <w:sz w:val="29"/>
          <w:szCs w:val="29"/>
        </w:rPr>
        <w:t xml:space="preserve"> </w:t>
      </w:r>
      <w:r>
        <w:rPr>
          <w:b/>
          <w:spacing w:val="2"/>
          <w:w w:val="102"/>
          <w:sz w:val="29"/>
          <w:szCs w:val="29"/>
        </w:rPr>
        <w:t>TBD</w:t>
      </w:r>
    </w:p>
    <w:p w14:paraId="17000C80" w14:textId="77777777" w:rsidR="00E52EE8" w:rsidRDefault="00746B8B">
      <w:pPr>
        <w:spacing w:before="50" w:line="421" w:lineRule="auto"/>
        <w:ind w:left="110" w:right="4522"/>
        <w:rPr>
          <w:b/>
          <w:w w:val="102"/>
          <w:sz w:val="29"/>
          <w:szCs w:val="29"/>
        </w:rPr>
      </w:pPr>
      <w:r>
        <w:rPr>
          <w:b/>
          <w:spacing w:val="-1"/>
          <w:sz w:val="29"/>
          <w:szCs w:val="29"/>
        </w:rPr>
        <w:lastRenderedPageBreak/>
        <w:t>S</w:t>
      </w:r>
      <w:r>
        <w:rPr>
          <w:b/>
          <w:spacing w:val="1"/>
          <w:sz w:val="29"/>
          <w:szCs w:val="29"/>
        </w:rPr>
        <w:t>yste</w:t>
      </w:r>
      <w:r>
        <w:rPr>
          <w:b/>
          <w:spacing w:val="2"/>
          <w:sz w:val="29"/>
          <w:szCs w:val="29"/>
        </w:rPr>
        <w:t>m</w:t>
      </w:r>
      <w:r>
        <w:rPr>
          <w:b/>
          <w:spacing w:val="-3"/>
          <w:sz w:val="29"/>
          <w:szCs w:val="29"/>
        </w:rPr>
        <w:t>-</w:t>
      </w:r>
      <w:r>
        <w:rPr>
          <w:b/>
          <w:spacing w:val="2"/>
          <w:sz w:val="29"/>
          <w:szCs w:val="29"/>
        </w:rPr>
        <w:t>W</w:t>
      </w:r>
      <w:r>
        <w:rPr>
          <w:b/>
          <w:spacing w:val="1"/>
          <w:sz w:val="29"/>
          <w:szCs w:val="29"/>
        </w:rPr>
        <w:t>id</w:t>
      </w:r>
      <w:r>
        <w:rPr>
          <w:b/>
          <w:sz w:val="29"/>
          <w:szCs w:val="29"/>
        </w:rPr>
        <w:t>e</w:t>
      </w:r>
      <w:r>
        <w:rPr>
          <w:b/>
          <w:spacing w:val="36"/>
          <w:sz w:val="29"/>
          <w:szCs w:val="29"/>
        </w:rPr>
        <w:t xml:space="preserve"> </w:t>
      </w:r>
      <w:r>
        <w:rPr>
          <w:b/>
          <w:spacing w:val="2"/>
          <w:sz w:val="29"/>
          <w:szCs w:val="29"/>
        </w:rPr>
        <w:t>R</w:t>
      </w:r>
      <w:r>
        <w:rPr>
          <w:b/>
          <w:spacing w:val="1"/>
          <w:sz w:val="29"/>
          <w:szCs w:val="29"/>
        </w:rPr>
        <w:t>equire</w:t>
      </w:r>
      <w:r>
        <w:rPr>
          <w:b/>
          <w:spacing w:val="2"/>
          <w:sz w:val="29"/>
          <w:szCs w:val="29"/>
        </w:rPr>
        <w:t>m</w:t>
      </w:r>
      <w:r>
        <w:rPr>
          <w:b/>
          <w:spacing w:val="1"/>
          <w:sz w:val="29"/>
          <w:szCs w:val="29"/>
        </w:rPr>
        <w:t>ent</w:t>
      </w:r>
      <w:r>
        <w:rPr>
          <w:b/>
          <w:sz w:val="29"/>
          <w:szCs w:val="29"/>
        </w:rPr>
        <w:t>s</w:t>
      </w:r>
      <w:r>
        <w:rPr>
          <w:b/>
          <w:spacing w:val="38"/>
          <w:sz w:val="29"/>
          <w:szCs w:val="29"/>
        </w:rPr>
        <w:t xml:space="preserve"> </w:t>
      </w:r>
      <w:r>
        <w:rPr>
          <w:b/>
          <w:spacing w:val="1"/>
          <w:w w:val="102"/>
          <w:sz w:val="29"/>
          <w:szCs w:val="29"/>
        </w:rPr>
        <w:t>(</w:t>
      </w:r>
      <w:r>
        <w:rPr>
          <w:b/>
          <w:spacing w:val="2"/>
          <w:w w:val="102"/>
          <w:sz w:val="29"/>
          <w:szCs w:val="29"/>
        </w:rPr>
        <w:t>D</w:t>
      </w:r>
      <w:r>
        <w:rPr>
          <w:b/>
          <w:spacing w:val="1"/>
          <w:w w:val="102"/>
          <w:sz w:val="29"/>
          <w:szCs w:val="29"/>
        </w:rPr>
        <w:t>erived</w:t>
      </w:r>
      <w:r>
        <w:rPr>
          <w:b/>
          <w:w w:val="102"/>
          <w:sz w:val="29"/>
          <w:szCs w:val="29"/>
        </w:rPr>
        <w:t xml:space="preserve">) </w:t>
      </w:r>
      <w:r>
        <w:rPr>
          <w:b/>
          <w:spacing w:val="2"/>
          <w:w w:val="102"/>
          <w:sz w:val="29"/>
          <w:szCs w:val="29"/>
        </w:rPr>
        <w:t>A</w:t>
      </w:r>
      <w:r>
        <w:rPr>
          <w:b/>
          <w:spacing w:val="1"/>
          <w:w w:val="102"/>
          <w:sz w:val="29"/>
          <w:szCs w:val="29"/>
        </w:rPr>
        <w:t>ctor</w:t>
      </w:r>
      <w:r>
        <w:rPr>
          <w:b/>
          <w:w w:val="102"/>
          <w:sz w:val="29"/>
          <w:szCs w:val="29"/>
        </w:rPr>
        <w:t>s</w:t>
      </w:r>
    </w:p>
    <w:p w14:paraId="77EC51E7" w14:textId="77777777" w:rsidR="002F55D1" w:rsidRPr="002F55D1" w:rsidRDefault="002F55D1" w:rsidP="002F55D1">
      <w:pPr>
        <w:pStyle w:val="ListParagraph"/>
        <w:numPr>
          <w:ilvl w:val="0"/>
          <w:numId w:val="2"/>
        </w:numPr>
        <w:spacing w:before="50" w:line="421" w:lineRule="auto"/>
        <w:ind w:right="4522"/>
        <w:rPr>
          <w:spacing w:val="-1"/>
          <w:sz w:val="29"/>
          <w:szCs w:val="29"/>
        </w:rPr>
      </w:pPr>
      <w:r w:rsidRPr="002F55D1">
        <w:rPr>
          <w:spacing w:val="-1"/>
          <w:sz w:val="29"/>
          <w:szCs w:val="29"/>
        </w:rPr>
        <w:t>Unregistered Users</w:t>
      </w:r>
    </w:p>
    <w:p w14:paraId="400F0F17" w14:textId="77777777" w:rsidR="002F55D1" w:rsidRPr="002F55D1" w:rsidRDefault="00D77CC5" w:rsidP="002F55D1">
      <w:pPr>
        <w:pStyle w:val="ListParagraph"/>
        <w:spacing w:before="50" w:line="421" w:lineRule="auto"/>
        <w:ind w:left="810" w:right="4522"/>
        <w:rPr>
          <w:sz w:val="29"/>
          <w:szCs w:val="29"/>
        </w:rPr>
      </w:pPr>
      <w:r>
        <w:rPr>
          <w:sz w:val="29"/>
          <w:szCs w:val="29"/>
        </w:rPr>
        <w:t>- Input their information to register.</w:t>
      </w:r>
    </w:p>
    <w:p w14:paraId="1CC2CF15" w14:textId="77777777" w:rsidR="00E52EE8" w:rsidRDefault="002F55D1">
      <w:pPr>
        <w:spacing w:before="9"/>
        <w:ind w:left="470"/>
        <w:rPr>
          <w:sz w:val="29"/>
          <w:szCs w:val="29"/>
        </w:rPr>
      </w:pPr>
      <w:r>
        <w:rPr>
          <w:spacing w:val="1"/>
          <w:sz w:val="29"/>
          <w:szCs w:val="29"/>
        </w:rPr>
        <w:t>2</w:t>
      </w:r>
      <w:r w:rsidR="00746B8B">
        <w:rPr>
          <w:sz w:val="29"/>
          <w:szCs w:val="29"/>
        </w:rPr>
        <w:t>.</w:t>
      </w:r>
      <w:r w:rsidR="00746B8B">
        <w:rPr>
          <w:spacing w:val="68"/>
          <w:sz w:val="29"/>
          <w:szCs w:val="29"/>
        </w:rPr>
        <w:t xml:space="preserve"> </w:t>
      </w:r>
      <w:r w:rsidR="00167485">
        <w:rPr>
          <w:spacing w:val="2"/>
          <w:sz w:val="29"/>
          <w:szCs w:val="29"/>
        </w:rPr>
        <w:t>Registered</w:t>
      </w:r>
      <w:r w:rsidR="00746B8B">
        <w:rPr>
          <w:spacing w:val="34"/>
          <w:sz w:val="29"/>
          <w:szCs w:val="29"/>
        </w:rPr>
        <w:t xml:space="preserve"> </w:t>
      </w:r>
      <w:r w:rsidR="00746B8B">
        <w:rPr>
          <w:spacing w:val="2"/>
          <w:w w:val="102"/>
          <w:sz w:val="29"/>
          <w:szCs w:val="29"/>
        </w:rPr>
        <w:t>U</w:t>
      </w:r>
      <w:r w:rsidR="00746B8B">
        <w:rPr>
          <w:spacing w:val="1"/>
          <w:w w:val="102"/>
          <w:sz w:val="29"/>
          <w:szCs w:val="29"/>
        </w:rPr>
        <w:t>ser</w:t>
      </w:r>
      <w:r w:rsidR="00746B8B">
        <w:rPr>
          <w:w w:val="102"/>
          <w:sz w:val="29"/>
          <w:szCs w:val="29"/>
        </w:rPr>
        <w:t>s</w:t>
      </w:r>
    </w:p>
    <w:p w14:paraId="788F176A" w14:textId="77777777" w:rsidR="00E52EE8" w:rsidRDefault="00746B8B">
      <w:pPr>
        <w:spacing w:before="17"/>
        <w:ind w:left="830"/>
        <w:rPr>
          <w:sz w:val="29"/>
          <w:szCs w:val="29"/>
        </w:rPr>
      </w:pPr>
      <w:r>
        <w:rPr>
          <w:sz w:val="29"/>
          <w:szCs w:val="29"/>
        </w:rPr>
        <w:t xml:space="preserve">-  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</w:t>
      </w:r>
      <w:r>
        <w:rPr>
          <w:sz w:val="29"/>
          <w:szCs w:val="29"/>
        </w:rPr>
        <w:t>d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curren</w:t>
      </w:r>
      <w:r>
        <w:rPr>
          <w:sz w:val="29"/>
          <w:szCs w:val="29"/>
        </w:rPr>
        <w:t>t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locatio</w:t>
      </w:r>
      <w:r>
        <w:rPr>
          <w:w w:val="102"/>
          <w:sz w:val="29"/>
          <w:szCs w:val="29"/>
        </w:rPr>
        <w:t>n</w:t>
      </w:r>
    </w:p>
    <w:p w14:paraId="248245F4" w14:textId="77777777" w:rsidR="00E52EE8" w:rsidRDefault="00746B8B">
      <w:pPr>
        <w:spacing w:before="12" w:line="248" w:lineRule="auto"/>
        <w:ind w:left="1190" w:right="191"/>
        <w:rPr>
          <w:sz w:val="29"/>
          <w:szCs w:val="29"/>
        </w:r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z w:val="29"/>
          <w:szCs w:val="29"/>
        </w:rPr>
        <w:t>m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allo</w:t>
      </w:r>
      <w:r>
        <w:rPr>
          <w:spacing w:val="2"/>
          <w:sz w:val="29"/>
          <w:szCs w:val="29"/>
        </w:rPr>
        <w:t>w</w:t>
      </w:r>
      <w:r>
        <w:rPr>
          <w:sz w:val="29"/>
          <w:szCs w:val="29"/>
        </w:rPr>
        <w:t>s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</w:t>
      </w:r>
      <w:r>
        <w:rPr>
          <w:sz w:val="29"/>
          <w:szCs w:val="29"/>
        </w:rPr>
        <w:t>r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ge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hi</w:t>
      </w:r>
      <w:r>
        <w:rPr>
          <w:sz w:val="29"/>
          <w:szCs w:val="29"/>
        </w:rPr>
        <w:t>s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curren</w:t>
      </w:r>
      <w:r>
        <w:rPr>
          <w:sz w:val="29"/>
          <w:szCs w:val="29"/>
        </w:rPr>
        <w:t>t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locatio</w:t>
      </w:r>
      <w:r>
        <w:rPr>
          <w:sz w:val="29"/>
          <w:szCs w:val="29"/>
        </w:rPr>
        <w:t>n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n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</w:t>
      </w:r>
      <w:r>
        <w:rPr>
          <w:sz w:val="29"/>
          <w:szCs w:val="29"/>
        </w:rPr>
        <w:t>p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i</w:t>
      </w:r>
      <w:r>
        <w:rPr>
          <w:w w:val="102"/>
          <w:sz w:val="29"/>
          <w:szCs w:val="29"/>
        </w:rPr>
        <w:t xml:space="preserve">n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tex</w:t>
      </w:r>
      <w:r>
        <w:rPr>
          <w:sz w:val="29"/>
          <w:szCs w:val="29"/>
        </w:rPr>
        <w:t>t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for</w:t>
      </w:r>
      <w:r>
        <w:rPr>
          <w:spacing w:val="2"/>
          <w:w w:val="102"/>
          <w:sz w:val="29"/>
          <w:szCs w:val="29"/>
        </w:rPr>
        <w:t>m</w:t>
      </w:r>
      <w:r>
        <w:rPr>
          <w:spacing w:val="1"/>
          <w:w w:val="102"/>
          <w:sz w:val="29"/>
          <w:szCs w:val="29"/>
        </w:rPr>
        <w:t>at.</w:t>
      </w:r>
    </w:p>
    <w:p w14:paraId="34C272A4" w14:textId="77777777" w:rsidR="00E52EE8" w:rsidRDefault="00E52EE8">
      <w:pPr>
        <w:spacing w:before="6" w:line="140" w:lineRule="exact"/>
        <w:rPr>
          <w:sz w:val="14"/>
          <w:szCs w:val="14"/>
        </w:rPr>
      </w:pPr>
    </w:p>
    <w:p w14:paraId="22B4BE9E" w14:textId="77777777" w:rsidR="00E52EE8" w:rsidRDefault="00E52EE8">
      <w:pPr>
        <w:spacing w:line="200" w:lineRule="exact"/>
      </w:pPr>
    </w:p>
    <w:p w14:paraId="0B01805A" w14:textId="77777777" w:rsidR="00E52EE8" w:rsidRDefault="00746B8B">
      <w:pPr>
        <w:tabs>
          <w:tab w:val="left" w:pos="1180"/>
        </w:tabs>
        <w:spacing w:line="248" w:lineRule="auto"/>
        <w:ind w:left="1190" w:right="397" w:hanging="360"/>
        <w:rPr>
          <w:sz w:val="29"/>
          <w:szCs w:val="29"/>
        </w:rPr>
      </w:pPr>
      <w:r>
        <w:rPr>
          <w:sz w:val="29"/>
          <w:szCs w:val="29"/>
        </w:rPr>
        <w:t>-</w:t>
      </w:r>
      <w:r>
        <w:rPr>
          <w:spacing w:val="-71"/>
          <w:sz w:val="29"/>
          <w:szCs w:val="29"/>
        </w:rPr>
        <w:t xml:space="preserve"> </w:t>
      </w:r>
      <w:r>
        <w:rPr>
          <w:sz w:val="29"/>
          <w:szCs w:val="29"/>
        </w:rPr>
        <w:tab/>
      </w:r>
      <w:r>
        <w:rPr>
          <w:spacing w:val="1"/>
          <w:sz w:val="29"/>
          <w:szCs w:val="29"/>
        </w:rPr>
        <w:t>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</w:t>
      </w:r>
      <w:r>
        <w:rPr>
          <w:sz w:val="29"/>
          <w:szCs w:val="29"/>
        </w:rPr>
        <w:t>d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h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curren</w:t>
      </w:r>
      <w:r>
        <w:rPr>
          <w:sz w:val="29"/>
          <w:szCs w:val="29"/>
        </w:rPr>
        <w:t>t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location</w:t>
      </w:r>
      <w:r>
        <w:rPr>
          <w:sz w:val="29"/>
          <w:szCs w:val="29"/>
        </w:rPr>
        <w:t>/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</w:t>
      </w:r>
      <w:r>
        <w:rPr>
          <w:sz w:val="29"/>
          <w:szCs w:val="29"/>
        </w:rPr>
        <w:t>t</w:t>
      </w:r>
      <w:r>
        <w:rPr>
          <w:spacing w:val="2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na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</w:t>
      </w:r>
      <w:r>
        <w:rPr>
          <w:sz w:val="29"/>
          <w:szCs w:val="29"/>
        </w:rPr>
        <w:t>/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restauran</w:t>
      </w:r>
      <w:r>
        <w:rPr>
          <w:w w:val="102"/>
          <w:sz w:val="29"/>
          <w:szCs w:val="29"/>
        </w:rPr>
        <w:t xml:space="preserve">t </w:t>
      </w:r>
      <w:r>
        <w:rPr>
          <w:spacing w:val="1"/>
          <w:sz w:val="29"/>
          <w:szCs w:val="29"/>
        </w:rPr>
        <w:t>address</w:t>
      </w:r>
      <w:r>
        <w:rPr>
          <w:sz w:val="29"/>
          <w:szCs w:val="29"/>
        </w:rPr>
        <w:t>/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</w:t>
      </w:r>
      <w:r>
        <w:rPr>
          <w:sz w:val="29"/>
          <w:szCs w:val="29"/>
        </w:rPr>
        <w:t>t</w:t>
      </w:r>
      <w:r>
        <w:rPr>
          <w:spacing w:val="2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cookin</w:t>
      </w:r>
      <w:r>
        <w:rPr>
          <w:sz w:val="29"/>
          <w:szCs w:val="29"/>
        </w:rPr>
        <w:t>g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classificatio</w:t>
      </w:r>
      <w:r>
        <w:rPr>
          <w:w w:val="102"/>
          <w:sz w:val="29"/>
          <w:szCs w:val="29"/>
        </w:rPr>
        <w:t>n</w:t>
      </w:r>
    </w:p>
    <w:p w14:paraId="53A5C513" w14:textId="77777777" w:rsidR="00E52EE8" w:rsidRDefault="00746B8B">
      <w:pPr>
        <w:spacing w:before="5" w:line="248" w:lineRule="auto"/>
        <w:ind w:left="1190" w:right="1009"/>
        <w:rPr>
          <w:sz w:val="29"/>
          <w:szCs w:val="29"/>
        </w:r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z w:val="29"/>
          <w:szCs w:val="29"/>
        </w:rPr>
        <w:t>m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allo</w:t>
      </w:r>
      <w:r>
        <w:rPr>
          <w:spacing w:val="2"/>
          <w:sz w:val="29"/>
          <w:szCs w:val="29"/>
        </w:rPr>
        <w:t>w</w:t>
      </w:r>
      <w:r>
        <w:rPr>
          <w:sz w:val="29"/>
          <w:szCs w:val="29"/>
        </w:rPr>
        <w:t>s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</w:t>
      </w:r>
      <w:r>
        <w:rPr>
          <w:sz w:val="29"/>
          <w:szCs w:val="29"/>
        </w:rPr>
        <w:t>r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</w:t>
      </w:r>
      <w:r>
        <w:rPr>
          <w:sz w:val="29"/>
          <w:szCs w:val="29"/>
        </w:rPr>
        <w:t>d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base</w:t>
      </w:r>
      <w:r>
        <w:rPr>
          <w:sz w:val="29"/>
          <w:szCs w:val="29"/>
        </w:rPr>
        <w:t>d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n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 xml:space="preserve">different </w:t>
      </w:r>
      <w:r>
        <w:rPr>
          <w:spacing w:val="2"/>
          <w:w w:val="102"/>
          <w:sz w:val="29"/>
          <w:szCs w:val="29"/>
        </w:rPr>
        <w:t>m</w:t>
      </w:r>
      <w:r>
        <w:rPr>
          <w:spacing w:val="1"/>
          <w:w w:val="102"/>
          <w:sz w:val="29"/>
          <w:szCs w:val="29"/>
        </w:rPr>
        <w:t>ethods</w:t>
      </w:r>
      <w:r>
        <w:rPr>
          <w:w w:val="102"/>
          <w:sz w:val="29"/>
          <w:szCs w:val="29"/>
        </w:rPr>
        <w:t>.</w:t>
      </w:r>
    </w:p>
    <w:p w14:paraId="19865594" w14:textId="77777777" w:rsidR="00E52EE8" w:rsidRDefault="00E52EE8">
      <w:pPr>
        <w:spacing w:before="6" w:line="140" w:lineRule="exact"/>
        <w:rPr>
          <w:sz w:val="14"/>
          <w:szCs w:val="14"/>
        </w:rPr>
      </w:pPr>
    </w:p>
    <w:p w14:paraId="518DC2EA" w14:textId="77777777" w:rsidR="00E52EE8" w:rsidRDefault="00E52EE8">
      <w:pPr>
        <w:spacing w:line="200" w:lineRule="exact"/>
      </w:pPr>
    </w:p>
    <w:p w14:paraId="467B7508" w14:textId="77777777" w:rsidR="00E52EE8" w:rsidRDefault="00746B8B">
      <w:pPr>
        <w:ind w:left="830"/>
        <w:rPr>
          <w:sz w:val="29"/>
          <w:szCs w:val="29"/>
        </w:rPr>
      </w:pPr>
      <w:r>
        <w:rPr>
          <w:sz w:val="29"/>
          <w:szCs w:val="29"/>
        </w:rPr>
        <w:t xml:space="preserve">-  </w:t>
      </w:r>
      <w:r>
        <w:rPr>
          <w:spacing w:val="45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G</w:t>
      </w:r>
      <w:r>
        <w:rPr>
          <w:sz w:val="29"/>
          <w:szCs w:val="29"/>
        </w:rPr>
        <w:t>o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officia</w:t>
      </w:r>
      <w:r>
        <w:rPr>
          <w:sz w:val="29"/>
          <w:szCs w:val="29"/>
        </w:rPr>
        <w:t>l</w:t>
      </w:r>
      <w:r>
        <w:rPr>
          <w:spacing w:val="2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ebsit</w:t>
      </w:r>
      <w:r>
        <w:rPr>
          <w:spacing w:val="2"/>
          <w:sz w:val="29"/>
          <w:szCs w:val="29"/>
        </w:rPr>
        <w:t>e</w:t>
      </w:r>
      <w:r>
        <w:rPr>
          <w:sz w:val="29"/>
          <w:szCs w:val="29"/>
        </w:rPr>
        <w:t>s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restaurant</w:t>
      </w:r>
      <w:r>
        <w:rPr>
          <w:w w:val="102"/>
          <w:sz w:val="29"/>
          <w:szCs w:val="29"/>
        </w:rPr>
        <w:t>s</w:t>
      </w:r>
    </w:p>
    <w:p w14:paraId="09458E93" w14:textId="77777777" w:rsidR="00E52EE8" w:rsidRDefault="00746B8B">
      <w:pPr>
        <w:spacing w:before="12" w:line="248" w:lineRule="auto"/>
        <w:ind w:left="1190" w:right="253"/>
        <w:rPr>
          <w:sz w:val="29"/>
          <w:szCs w:val="29"/>
        </w:r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z w:val="29"/>
          <w:szCs w:val="29"/>
        </w:rPr>
        <w:t>m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provide</w:t>
      </w:r>
      <w:r>
        <w:rPr>
          <w:sz w:val="29"/>
          <w:szCs w:val="29"/>
        </w:rPr>
        <w:t>s</w:t>
      </w:r>
      <w:r>
        <w:rPr>
          <w:spacing w:val="24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lin</w:t>
      </w:r>
      <w:r>
        <w:rPr>
          <w:sz w:val="29"/>
          <w:szCs w:val="29"/>
        </w:rPr>
        <w:t>k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restaurant’</w:t>
      </w:r>
      <w:r>
        <w:rPr>
          <w:sz w:val="29"/>
          <w:szCs w:val="29"/>
        </w:rPr>
        <w:t>s</w:t>
      </w:r>
      <w:r>
        <w:rPr>
          <w:spacing w:val="3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officia</w:t>
      </w:r>
      <w:r>
        <w:rPr>
          <w:sz w:val="29"/>
          <w:szCs w:val="29"/>
        </w:rPr>
        <w:t>l</w:t>
      </w:r>
      <w:r>
        <w:rPr>
          <w:spacing w:val="19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ebsit</w:t>
      </w:r>
      <w:r>
        <w:rPr>
          <w:sz w:val="29"/>
          <w:szCs w:val="29"/>
        </w:rPr>
        <w:t>e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use</w:t>
      </w:r>
      <w:r>
        <w:rPr>
          <w:w w:val="102"/>
          <w:sz w:val="29"/>
          <w:szCs w:val="29"/>
        </w:rPr>
        <w:t xml:space="preserve">r </w:t>
      </w:r>
      <w:r>
        <w:rPr>
          <w:spacing w:val="1"/>
          <w:sz w:val="29"/>
          <w:szCs w:val="29"/>
        </w:rPr>
        <w:t>ca</w:t>
      </w:r>
      <w:r>
        <w:rPr>
          <w:sz w:val="29"/>
          <w:szCs w:val="29"/>
        </w:rPr>
        <w:t>n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ge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acces</w:t>
      </w:r>
      <w:r>
        <w:rPr>
          <w:sz w:val="29"/>
          <w:szCs w:val="29"/>
        </w:rPr>
        <w:t>s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it</w:t>
      </w:r>
      <w:r>
        <w:rPr>
          <w:w w:val="102"/>
          <w:sz w:val="29"/>
          <w:szCs w:val="29"/>
        </w:rPr>
        <w:t>.</w:t>
      </w:r>
    </w:p>
    <w:p w14:paraId="4C7B48A3" w14:textId="77777777" w:rsidR="00E52EE8" w:rsidRDefault="00E52EE8">
      <w:pPr>
        <w:spacing w:before="1" w:line="140" w:lineRule="exact"/>
        <w:rPr>
          <w:sz w:val="15"/>
          <w:szCs w:val="15"/>
        </w:rPr>
      </w:pPr>
    </w:p>
    <w:p w14:paraId="309E67A3" w14:textId="77777777" w:rsidR="00E52EE8" w:rsidRDefault="00E52EE8">
      <w:pPr>
        <w:spacing w:line="200" w:lineRule="exact"/>
      </w:pPr>
    </w:p>
    <w:p w14:paraId="47FAAA90" w14:textId="77777777" w:rsidR="00E52EE8" w:rsidRDefault="00746B8B">
      <w:pPr>
        <w:ind w:left="830"/>
        <w:rPr>
          <w:sz w:val="29"/>
          <w:szCs w:val="29"/>
        </w:rPr>
      </w:pPr>
      <w:r>
        <w:rPr>
          <w:sz w:val="29"/>
          <w:szCs w:val="29"/>
        </w:rPr>
        <w:t xml:space="preserve">-  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Sho</w:t>
      </w:r>
      <w:r>
        <w:rPr>
          <w:sz w:val="29"/>
          <w:szCs w:val="29"/>
        </w:rPr>
        <w:t>w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co</w:t>
      </w:r>
      <w:r>
        <w:rPr>
          <w:spacing w:val="2"/>
          <w:w w:val="102"/>
          <w:sz w:val="29"/>
          <w:szCs w:val="29"/>
        </w:rPr>
        <w:t>mm</w:t>
      </w:r>
      <w:r>
        <w:rPr>
          <w:spacing w:val="1"/>
          <w:w w:val="102"/>
          <w:sz w:val="29"/>
          <w:szCs w:val="29"/>
        </w:rPr>
        <w:t>ent</w:t>
      </w:r>
      <w:r>
        <w:rPr>
          <w:w w:val="102"/>
          <w:sz w:val="29"/>
          <w:szCs w:val="29"/>
        </w:rPr>
        <w:t>s</w:t>
      </w:r>
    </w:p>
    <w:p w14:paraId="766E21B0" w14:textId="77777777" w:rsidR="00E52EE8" w:rsidRDefault="00746B8B">
      <w:pPr>
        <w:spacing w:before="12" w:line="248" w:lineRule="auto"/>
        <w:ind w:left="1190" w:right="584"/>
        <w:rPr>
          <w:sz w:val="29"/>
          <w:szCs w:val="29"/>
        </w:r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z w:val="29"/>
          <w:szCs w:val="29"/>
        </w:rPr>
        <w:t>m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</w:t>
      </w:r>
      <w:r>
        <w:rPr>
          <w:sz w:val="29"/>
          <w:szCs w:val="29"/>
        </w:rPr>
        <w:t>n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provid</w:t>
      </w:r>
      <w:r>
        <w:rPr>
          <w:sz w:val="29"/>
          <w:szCs w:val="29"/>
        </w:rPr>
        <w:t>e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curren</w:t>
      </w:r>
      <w:r>
        <w:rPr>
          <w:sz w:val="29"/>
          <w:szCs w:val="29"/>
        </w:rPr>
        <w:t>t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</w:t>
      </w:r>
      <w:r>
        <w:rPr>
          <w:sz w:val="29"/>
          <w:szCs w:val="29"/>
        </w:rPr>
        <w:t>r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h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</w:t>
      </w:r>
      <w:r>
        <w:rPr>
          <w:sz w:val="29"/>
          <w:szCs w:val="29"/>
        </w:rPr>
        <w:t>l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</w:t>
      </w:r>
      <w:r>
        <w:rPr>
          <w:spacing w:val="2"/>
          <w:sz w:val="29"/>
          <w:szCs w:val="29"/>
        </w:rPr>
        <w:t>mm</w:t>
      </w:r>
      <w:r>
        <w:rPr>
          <w:spacing w:val="1"/>
          <w:sz w:val="29"/>
          <w:szCs w:val="29"/>
        </w:rPr>
        <w:t>ent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b</w:t>
      </w:r>
      <w:r>
        <w:rPr>
          <w:sz w:val="29"/>
          <w:szCs w:val="29"/>
        </w:rPr>
        <w:t>y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 xml:space="preserve">other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abou</w:t>
      </w:r>
      <w:r>
        <w:rPr>
          <w:sz w:val="29"/>
          <w:szCs w:val="29"/>
        </w:rPr>
        <w:t>t</w:t>
      </w:r>
      <w:r>
        <w:rPr>
          <w:spacing w:val="16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6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restaurant</w:t>
      </w:r>
      <w:r>
        <w:rPr>
          <w:w w:val="102"/>
          <w:sz w:val="29"/>
          <w:szCs w:val="29"/>
        </w:rPr>
        <w:t>.</w:t>
      </w:r>
    </w:p>
    <w:p w14:paraId="7A0F52CC" w14:textId="77777777" w:rsidR="00E52EE8" w:rsidRDefault="00E52EE8">
      <w:pPr>
        <w:spacing w:before="6" w:line="140" w:lineRule="exact"/>
        <w:rPr>
          <w:sz w:val="14"/>
          <w:szCs w:val="14"/>
        </w:rPr>
      </w:pPr>
    </w:p>
    <w:p w14:paraId="38E851AC" w14:textId="77777777" w:rsidR="00E52EE8" w:rsidRDefault="00E52EE8">
      <w:pPr>
        <w:spacing w:line="200" w:lineRule="exact"/>
      </w:pPr>
    </w:p>
    <w:p w14:paraId="43920D2C" w14:textId="77777777" w:rsidR="00E52EE8" w:rsidRDefault="00746B8B">
      <w:pPr>
        <w:ind w:left="830"/>
        <w:rPr>
          <w:sz w:val="29"/>
          <w:szCs w:val="29"/>
        </w:rPr>
      </w:pPr>
      <w:r>
        <w:rPr>
          <w:sz w:val="29"/>
          <w:szCs w:val="29"/>
        </w:rPr>
        <w:t xml:space="preserve">-  </w:t>
      </w:r>
      <w:r>
        <w:rPr>
          <w:spacing w:val="45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G</w:t>
      </w:r>
      <w:r>
        <w:rPr>
          <w:spacing w:val="1"/>
          <w:sz w:val="29"/>
          <w:szCs w:val="29"/>
        </w:rPr>
        <w:t>e</w:t>
      </w:r>
      <w:r>
        <w:rPr>
          <w:sz w:val="29"/>
          <w:szCs w:val="29"/>
        </w:rPr>
        <w:t>t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contac</w:t>
      </w:r>
      <w:r>
        <w:rPr>
          <w:sz w:val="29"/>
          <w:szCs w:val="29"/>
        </w:rPr>
        <w:t>t</w:t>
      </w:r>
      <w:r>
        <w:rPr>
          <w:spacing w:val="2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h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restaurant</w:t>
      </w:r>
      <w:r>
        <w:rPr>
          <w:w w:val="102"/>
          <w:sz w:val="29"/>
          <w:szCs w:val="29"/>
        </w:rPr>
        <w:t>s</w:t>
      </w:r>
    </w:p>
    <w:p w14:paraId="55103B15" w14:textId="77777777" w:rsidR="00E52EE8" w:rsidRDefault="00746B8B">
      <w:pPr>
        <w:spacing w:before="17"/>
        <w:ind w:left="1190"/>
        <w:rPr>
          <w:sz w:val="29"/>
          <w:szCs w:val="29"/>
        </w:rPr>
      </w:pPr>
      <w:r>
        <w:rPr>
          <w:spacing w:val="2"/>
          <w:sz w:val="29"/>
          <w:szCs w:val="29"/>
        </w:rPr>
        <w:t>U</w:t>
      </w:r>
      <w:r>
        <w:rPr>
          <w:spacing w:val="1"/>
          <w:sz w:val="29"/>
          <w:szCs w:val="29"/>
        </w:rPr>
        <w:t>se</w:t>
      </w:r>
      <w:r>
        <w:rPr>
          <w:sz w:val="29"/>
          <w:szCs w:val="29"/>
        </w:rPr>
        <w:t>r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</w:t>
      </w:r>
      <w:r>
        <w:rPr>
          <w:sz w:val="29"/>
          <w:szCs w:val="29"/>
        </w:rPr>
        <w:t>n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cal</w:t>
      </w:r>
      <w:r>
        <w:rPr>
          <w:sz w:val="29"/>
          <w:szCs w:val="29"/>
        </w:rPr>
        <w:t>l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give</w:t>
      </w:r>
      <w:r>
        <w:rPr>
          <w:sz w:val="29"/>
          <w:szCs w:val="29"/>
        </w:rPr>
        <w:t>n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b</w:t>
      </w:r>
      <w:r>
        <w:rPr>
          <w:sz w:val="29"/>
          <w:szCs w:val="29"/>
        </w:rPr>
        <w:t>y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phon</w:t>
      </w:r>
      <w:r>
        <w:rPr>
          <w:sz w:val="29"/>
          <w:szCs w:val="29"/>
        </w:rPr>
        <w:t>e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nu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ber</w:t>
      </w:r>
      <w:r>
        <w:rPr>
          <w:sz w:val="29"/>
          <w:szCs w:val="29"/>
        </w:rPr>
        <w:t>s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restaurants</w:t>
      </w:r>
      <w:r>
        <w:rPr>
          <w:w w:val="102"/>
          <w:sz w:val="29"/>
          <w:szCs w:val="29"/>
        </w:rPr>
        <w:t>.</w:t>
      </w:r>
    </w:p>
    <w:p w14:paraId="6AB77642" w14:textId="77777777" w:rsidR="00E52EE8" w:rsidRDefault="00E52EE8">
      <w:pPr>
        <w:spacing w:before="8" w:line="140" w:lineRule="exact"/>
        <w:rPr>
          <w:sz w:val="15"/>
          <w:szCs w:val="15"/>
        </w:rPr>
      </w:pPr>
    </w:p>
    <w:p w14:paraId="1B40B5D1" w14:textId="77777777" w:rsidR="00E52EE8" w:rsidRDefault="00E52EE8">
      <w:pPr>
        <w:spacing w:line="200" w:lineRule="exact"/>
      </w:pPr>
    </w:p>
    <w:p w14:paraId="1C8BE5B9" w14:textId="77777777" w:rsidR="00E52EE8" w:rsidRDefault="00746B8B">
      <w:pPr>
        <w:ind w:left="830"/>
        <w:rPr>
          <w:sz w:val="29"/>
          <w:szCs w:val="29"/>
        </w:rPr>
      </w:pPr>
      <w:r>
        <w:rPr>
          <w:sz w:val="29"/>
          <w:szCs w:val="29"/>
        </w:rPr>
        <w:t xml:space="preserve">-  </w:t>
      </w:r>
      <w:r>
        <w:rPr>
          <w:spacing w:val="45"/>
          <w:sz w:val="29"/>
          <w:szCs w:val="29"/>
        </w:rPr>
        <w:t xml:space="preserve"> </w:t>
      </w:r>
      <w:r w:rsidR="00167485">
        <w:rPr>
          <w:spacing w:val="2"/>
          <w:w w:val="102"/>
          <w:sz w:val="29"/>
          <w:szCs w:val="29"/>
        </w:rPr>
        <w:t>Take a photo</w:t>
      </w:r>
    </w:p>
    <w:p w14:paraId="3DF8B908" w14:textId="77777777" w:rsidR="00E52EE8" w:rsidRDefault="00167485">
      <w:pPr>
        <w:spacing w:before="12"/>
        <w:ind w:left="1190"/>
        <w:rPr>
          <w:spacing w:val="1"/>
          <w:w w:val="102"/>
          <w:sz w:val="29"/>
          <w:szCs w:val="29"/>
          <w:lang w:eastAsia="zh-CN"/>
        </w:rPr>
      </w:pPr>
      <w:r>
        <w:rPr>
          <w:spacing w:val="1"/>
          <w:w w:val="102"/>
          <w:sz w:val="29"/>
          <w:szCs w:val="29"/>
        </w:rPr>
        <w:t xml:space="preserve">User can use build-in </w:t>
      </w:r>
      <w:r w:rsidR="002F55D1">
        <w:rPr>
          <w:spacing w:val="1"/>
          <w:w w:val="102"/>
          <w:sz w:val="29"/>
          <w:szCs w:val="29"/>
        </w:rPr>
        <w:t>cam</w:t>
      </w:r>
      <w:r w:rsidR="002F55D1">
        <w:rPr>
          <w:spacing w:val="1"/>
          <w:w w:val="102"/>
          <w:sz w:val="29"/>
          <w:szCs w:val="29"/>
          <w:lang w:eastAsia="zh-CN"/>
        </w:rPr>
        <w:t>era to take a photo</w:t>
      </w:r>
    </w:p>
    <w:p w14:paraId="09DF450C" w14:textId="77777777" w:rsidR="00E52EE8" w:rsidRPr="002F55D1" w:rsidRDefault="002F55D1" w:rsidP="002F55D1">
      <w:pPr>
        <w:spacing w:before="12"/>
        <w:rPr>
          <w:spacing w:val="1"/>
          <w:w w:val="102"/>
          <w:sz w:val="29"/>
          <w:szCs w:val="29"/>
          <w:lang w:eastAsia="zh-CN"/>
        </w:rPr>
      </w:pPr>
      <w:r>
        <w:rPr>
          <w:spacing w:val="1"/>
          <w:w w:val="102"/>
          <w:sz w:val="29"/>
          <w:szCs w:val="29"/>
          <w:lang w:eastAsia="zh-CN"/>
        </w:rPr>
        <w:tab/>
      </w:r>
    </w:p>
    <w:p w14:paraId="5568885E" w14:textId="77777777" w:rsidR="00E52EE8" w:rsidRDefault="00746B8B">
      <w:pPr>
        <w:ind w:left="830"/>
        <w:rPr>
          <w:sz w:val="29"/>
          <w:szCs w:val="29"/>
        </w:rPr>
      </w:pPr>
      <w:r>
        <w:rPr>
          <w:sz w:val="29"/>
          <w:szCs w:val="29"/>
        </w:rPr>
        <w:t xml:space="preserve">-  </w:t>
      </w:r>
      <w:r>
        <w:rPr>
          <w:spacing w:val="45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aintai</w:t>
      </w:r>
      <w:r>
        <w:rPr>
          <w:sz w:val="29"/>
          <w:szCs w:val="29"/>
        </w:rPr>
        <w:t>n</w:t>
      </w:r>
      <w:r>
        <w:rPr>
          <w:spacing w:val="25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lis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user’</w:t>
      </w:r>
      <w:r>
        <w:rPr>
          <w:sz w:val="29"/>
          <w:szCs w:val="29"/>
        </w:rPr>
        <w:t>s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favorit</w:t>
      </w:r>
      <w:r>
        <w:rPr>
          <w:sz w:val="29"/>
          <w:szCs w:val="29"/>
        </w:rPr>
        <w:t>e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restaurant</w:t>
      </w:r>
      <w:r>
        <w:rPr>
          <w:w w:val="102"/>
          <w:sz w:val="29"/>
          <w:szCs w:val="29"/>
        </w:rPr>
        <w:t>s</w:t>
      </w:r>
    </w:p>
    <w:p w14:paraId="26446208" w14:textId="77777777" w:rsidR="00E52EE8" w:rsidRDefault="00746B8B">
      <w:pPr>
        <w:spacing w:before="12" w:line="249" w:lineRule="auto"/>
        <w:ind w:left="1190" w:right="53"/>
        <w:rPr>
          <w:sz w:val="29"/>
          <w:szCs w:val="29"/>
        </w:rPr>
        <w:sectPr w:rsidR="00E52EE8">
          <w:pgSz w:w="12240" w:h="15840"/>
          <w:pgMar w:top="1400" w:right="1360" w:bottom="280" w:left="1340" w:header="720" w:footer="720" w:gutter="0"/>
          <w:cols w:space="720"/>
        </w:sectPr>
      </w:pP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egistere</w:t>
      </w:r>
      <w:r>
        <w:rPr>
          <w:sz w:val="29"/>
          <w:szCs w:val="29"/>
        </w:rPr>
        <w:t>d</w:t>
      </w:r>
      <w:r>
        <w:rPr>
          <w:spacing w:val="2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</w:t>
      </w:r>
      <w:r>
        <w:rPr>
          <w:sz w:val="29"/>
          <w:szCs w:val="29"/>
        </w:rPr>
        <w:t>n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ad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thei</w:t>
      </w:r>
      <w:r>
        <w:rPr>
          <w:sz w:val="29"/>
          <w:szCs w:val="29"/>
        </w:rPr>
        <w:t>r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favorit</w:t>
      </w:r>
      <w:r>
        <w:rPr>
          <w:sz w:val="29"/>
          <w:szCs w:val="29"/>
        </w:rPr>
        <w:t>e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z w:val="29"/>
          <w:szCs w:val="29"/>
        </w:rPr>
        <w:t>y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favorit</w:t>
      </w:r>
      <w:r>
        <w:rPr>
          <w:w w:val="102"/>
          <w:sz w:val="29"/>
          <w:szCs w:val="29"/>
        </w:rPr>
        <w:t xml:space="preserve">e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lis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recor</w:t>
      </w:r>
      <w:r>
        <w:rPr>
          <w:sz w:val="29"/>
          <w:szCs w:val="29"/>
        </w:rPr>
        <w:t>d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the</w:t>
      </w:r>
      <w:r>
        <w:rPr>
          <w:sz w:val="29"/>
          <w:szCs w:val="29"/>
        </w:rPr>
        <w:t>y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like</w:t>
      </w:r>
      <w:r>
        <w:rPr>
          <w:sz w:val="29"/>
          <w:szCs w:val="29"/>
        </w:rPr>
        <w:t>,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hic</w:t>
      </w:r>
      <w:r>
        <w:rPr>
          <w:sz w:val="29"/>
          <w:szCs w:val="29"/>
        </w:rPr>
        <w:t>h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is convenien</w:t>
      </w:r>
      <w:r>
        <w:rPr>
          <w:w w:val="102"/>
          <w:sz w:val="29"/>
          <w:szCs w:val="29"/>
        </w:rPr>
        <w:t>t</w:t>
      </w:r>
      <w:r>
        <w:rPr>
          <w:spacing w:val="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the</w:t>
      </w:r>
      <w:r>
        <w:rPr>
          <w:sz w:val="29"/>
          <w:szCs w:val="29"/>
        </w:rPr>
        <w:t>m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</w:t>
      </w:r>
      <w:r>
        <w:rPr>
          <w:sz w:val="29"/>
          <w:szCs w:val="29"/>
        </w:rPr>
        <w:t>d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throug</w:t>
      </w:r>
      <w:r>
        <w:rPr>
          <w:sz w:val="29"/>
          <w:szCs w:val="29"/>
        </w:rPr>
        <w:t>h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lis</w:t>
      </w:r>
      <w:r>
        <w:rPr>
          <w:sz w:val="29"/>
          <w:szCs w:val="29"/>
        </w:rPr>
        <w:t>t.</w:t>
      </w:r>
      <w:r>
        <w:rPr>
          <w:spacing w:val="12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he</w:t>
      </w:r>
      <w:r>
        <w:rPr>
          <w:sz w:val="29"/>
          <w:szCs w:val="29"/>
        </w:rPr>
        <w:t>y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ca</w:t>
      </w:r>
      <w:r>
        <w:rPr>
          <w:w w:val="102"/>
          <w:sz w:val="29"/>
          <w:szCs w:val="29"/>
        </w:rPr>
        <w:t xml:space="preserve">n </w:t>
      </w:r>
      <w:r>
        <w:rPr>
          <w:spacing w:val="1"/>
          <w:sz w:val="29"/>
          <w:szCs w:val="29"/>
        </w:rPr>
        <w:t>als</w:t>
      </w:r>
      <w:r>
        <w:rPr>
          <w:sz w:val="29"/>
          <w:szCs w:val="29"/>
        </w:rPr>
        <w:t>o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delet</w:t>
      </w:r>
      <w:r>
        <w:rPr>
          <w:sz w:val="29"/>
          <w:szCs w:val="29"/>
        </w:rPr>
        <w:t>e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fro</w:t>
      </w:r>
      <w:r>
        <w:rPr>
          <w:sz w:val="29"/>
          <w:szCs w:val="29"/>
        </w:rPr>
        <w:t>m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favo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e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lis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f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the</w:t>
      </w:r>
      <w:r>
        <w:rPr>
          <w:sz w:val="29"/>
          <w:szCs w:val="29"/>
        </w:rPr>
        <w:t>y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dislik</w:t>
      </w:r>
      <w:r>
        <w:rPr>
          <w:w w:val="102"/>
          <w:sz w:val="29"/>
          <w:szCs w:val="29"/>
        </w:rPr>
        <w:t xml:space="preserve">e </w:t>
      </w:r>
      <w:r>
        <w:rPr>
          <w:spacing w:val="1"/>
          <w:sz w:val="29"/>
          <w:szCs w:val="29"/>
        </w:rPr>
        <w:t>so</w:t>
      </w:r>
      <w:r>
        <w:rPr>
          <w:spacing w:val="2"/>
          <w:sz w:val="29"/>
          <w:szCs w:val="29"/>
        </w:rPr>
        <w:t>m</w:t>
      </w:r>
      <w:r>
        <w:rPr>
          <w:sz w:val="29"/>
          <w:szCs w:val="29"/>
        </w:rPr>
        <w:t>e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restaurants.</w:t>
      </w:r>
    </w:p>
    <w:p w14:paraId="28718541" w14:textId="77777777" w:rsidR="00E52EE8" w:rsidRDefault="00746B8B">
      <w:pPr>
        <w:spacing w:before="50"/>
        <w:ind w:left="830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-  </w:t>
      </w:r>
      <w:r>
        <w:rPr>
          <w:spacing w:val="45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A</w:t>
      </w:r>
      <w:r>
        <w:rPr>
          <w:spacing w:val="1"/>
          <w:sz w:val="29"/>
          <w:szCs w:val="29"/>
        </w:rPr>
        <w:t>d</w:t>
      </w:r>
      <w:r>
        <w:rPr>
          <w:sz w:val="29"/>
          <w:szCs w:val="29"/>
        </w:rPr>
        <w:t>d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co</w:t>
      </w:r>
      <w:r>
        <w:rPr>
          <w:spacing w:val="2"/>
          <w:w w:val="102"/>
          <w:sz w:val="29"/>
          <w:szCs w:val="29"/>
        </w:rPr>
        <w:t>mm</w:t>
      </w:r>
      <w:r>
        <w:rPr>
          <w:spacing w:val="1"/>
          <w:w w:val="102"/>
          <w:sz w:val="29"/>
          <w:szCs w:val="29"/>
        </w:rPr>
        <w:t>ent</w:t>
      </w:r>
      <w:r>
        <w:rPr>
          <w:w w:val="102"/>
          <w:sz w:val="29"/>
          <w:szCs w:val="29"/>
        </w:rPr>
        <w:t>s</w:t>
      </w:r>
    </w:p>
    <w:p w14:paraId="2611D8DE" w14:textId="77777777" w:rsidR="00E52EE8" w:rsidRDefault="00746B8B">
      <w:pPr>
        <w:spacing w:before="12" w:line="248" w:lineRule="auto"/>
        <w:ind w:left="1190" w:right="453"/>
        <w:rPr>
          <w:sz w:val="29"/>
          <w:szCs w:val="29"/>
        </w:rPr>
      </w:pP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egistere</w:t>
      </w:r>
      <w:r>
        <w:rPr>
          <w:sz w:val="29"/>
          <w:szCs w:val="29"/>
        </w:rPr>
        <w:t>d</w:t>
      </w:r>
      <w:r>
        <w:rPr>
          <w:spacing w:val="2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</w:t>
      </w:r>
      <w:r>
        <w:rPr>
          <w:sz w:val="29"/>
          <w:szCs w:val="29"/>
        </w:rPr>
        <w:t>n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ad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thei</w:t>
      </w:r>
      <w:r>
        <w:rPr>
          <w:sz w:val="29"/>
          <w:szCs w:val="29"/>
        </w:rPr>
        <w:t>r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</w:t>
      </w:r>
      <w:r>
        <w:rPr>
          <w:spacing w:val="2"/>
          <w:sz w:val="29"/>
          <w:szCs w:val="29"/>
        </w:rPr>
        <w:t>mm</w:t>
      </w:r>
      <w:r>
        <w:rPr>
          <w:spacing w:val="1"/>
          <w:sz w:val="29"/>
          <w:szCs w:val="29"/>
        </w:rPr>
        <w:t>ent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y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.</w:t>
      </w:r>
      <w:r>
        <w:rPr>
          <w:spacing w:val="27"/>
          <w:sz w:val="29"/>
          <w:szCs w:val="29"/>
        </w:rPr>
        <w:t xml:space="preserve"> </w:t>
      </w:r>
      <w:r>
        <w:rPr>
          <w:spacing w:val="2"/>
          <w:w w:val="102"/>
          <w:sz w:val="29"/>
          <w:szCs w:val="29"/>
        </w:rPr>
        <w:t>T</w:t>
      </w:r>
      <w:r>
        <w:rPr>
          <w:spacing w:val="1"/>
          <w:w w:val="102"/>
          <w:sz w:val="29"/>
          <w:szCs w:val="29"/>
        </w:rPr>
        <w:t>he</w:t>
      </w:r>
      <w:r>
        <w:rPr>
          <w:w w:val="102"/>
          <w:sz w:val="29"/>
          <w:szCs w:val="29"/>
        </w:rPr>
        <w:t xml:space="preserve">y </w:t>
      </w:r>
      <w:r>
        <w:rPr>
          <w:spacing w:val="1"/>
          <w:sz w:val="29"/>
          <w:szCs w:val="29"/>
        </w:rPr>
        <w:t>ca</w:t>
      </w:r>
      <w:r>
        <w:rPr>
          <w:sz w:val="29"/>
          <w:szCs w:val="29"/>
        </w:rPr>
        <w:t>n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als</w:t>
      </w:r>
      <w:r>
        <w:rPr>
          <w:sz w:val="29"/>
          <w:szCs w:val="29"/>
        </w:rPr>
        <w:t>o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ad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</w:t>
      </w:r>
      <w:r>
        <w:rPr>
          <w:spacing w:val="2"/>
          <w:sz w:val="29"/>
          <w:szCs w:val="29"/>
        </w:rPr>
        <w:t>mm</w:t>
      </w:r>
      <w:r>
        <w:rPr>
          <w:spacing w:val="1"/>
          <w:sz w:val="29"/>
          <w:szCs w:val="29"/>
        </w:rPr>
        <w:t>ent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h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takin</w:t>
      </w:r>
      <w:r>
        <w:rPr>
          <w:sz w:val="29"/>
          <w:szCs w:val="29"/>
        </w:rPr>
        <w:t>g</w:t>
      </w:r>
      <w:r>
        <w:rPr>
          <w:spacing w:val="18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photo</w:t>
      </w:r>
      <w:r>
        <w:rPr>
          <w:w w:val="102"/>
          <w:sz w:val="29"/>
          <w:szCs w:val="29"/>
        </w:rPr>
        <w:t>.</w:t>
      </w:r>
    </w:p>
    <w:p w14:paraId="15B996B7" w14:textId="77777777" w:rsidR="00E52EE8" w:rsidRDefault="00E52EE8">
      <w:pPr>
        <w:spacing w:before="5" w:line="140" w:lineRule="exact"/>
        <w:rPr>
          <w:sz w:val="15"/>
          <w:szCs w:val="15"/>
        </w:rPr>
      </w:pPr>
    </w:p>
    <w:p w14:paraId="0BD7AAB3" w14:textId="77777777" w:rsidR="00E52EE8" w:rsidRDefault="00E52EE8">
      <w:pPr>
        <w:spacing w:line="200" w:lineRule="exact"/>
      </w:pPr>
    </w:p>
    <w:p w14:paraId="6BBC3BB0" w14:textId="77777777" w:rsidR="00E52EE8" w:rsidRDefault="00E52EE8">
      <w:pPr>
        <w:spacing w:line="200" w:lineRule="exact"/>
      </w:pPr>
    </w:p>
    <w:p w14:paraId="2F4AC4A7" w14:textId="77777777" w:rsidR="002F55D1" w:rsidRDefault="002F55D1">
      <w:pPr>
        <w:spacing w:line="200" w:lineRule="exact"/>
      </w:pPr>
    </w:p>
    <w:p w14:paraId="6266FBEE" w14:textId="77777777" w:rsidR="00E52EE8" w:rsidRDefault="00E52EE8">
      <w:pPr>
        <w:spacing w:line="200" w:lineRule="exact"/>
      </w:pPr>
    </w:p>
    <w:p w14:paraId="23DBBB52" w14:textId="77777777" w:rsidR="00E52EE8" w:rsidRDefault="00746B8B">
      <w:pPr>
        <w:ind w:left="110"/>
        <w:rPr>
          <w:sz w:val="33"/>
          <w:szCs w:val="33"/>
        </w:rPr>
      </w:pPr>
      <w:r>
        <w:rPr>
          <w:b/>
          <w:spacing w:val="3"/>
          <w:sz w:val="33"/>
          <w:szCs w:val="33"/>
        </w:rPr>
        <w:t>D</w:t>
      </w:r>
      <w:r>
        <w:rPr>
          <w:b/>
          <w:spacing w:val="2"/>
          <w:sz w:val="33"/>
          <w:szCs w:val="33"/>
        </w:rPr>
        <w:t>e</w:t>
      </w:r>
      <w:r>
        <w:rPr>
          <w:b/>
          <w:spacing w:val="1"/>
          <w:sz w:val="33"/>
          <w:szCs w:val="33"/>
        </w:rPr>
        <w:t>t</w:t>
      </w:r>
      <w:r>
        <w:rPr>
          <w:b/>
          <w:spacing w:val="2"/>
          <w:sz w:val="33"/>
          <w:szCs w:val="33"/>
        </w:rPr>
        <w:t>a</w:t>
      </w:r>
      <w:r>
        <w:rPr>
          <w:b/>
          <w:spacing w:val="1"/>
          <w:sz w:val="33"/>
          <w:szCs w:val="33"/>
        </w:rPr>
        <w:t>il</w:t>
      </w:r>
      <w:r>
        <w:rPr>
          <w:b/>
          <w:spacing w:val="2"/>
          <w:sz w:val="33"/>
          <w:szCs w:val="33"/>
        </w:rPr>
        <w:t>e</w:t>
      </w:r>
      <w:r>
        <w:rPr>
          <w:b/>
          <w:sz w:val="33"/>
          <w:szCs w:val="33"/>
        </w:rPr>
        <w:t>d</w:t>
      </w:r>
      <w:r>
        <w:rPr>
          <w:b/>
          <w:spacing w:val="20"/>
          <w:sz w:val="33"/>
          <w:szCs w:val="33"/>
        </w:rPr>
        <w:t xml:space="preserve"> </w:t>
      </w:r>
      <w:r>
        <w:rPr>
          <w:b/>
          <w:spacing w:val="3"/>
          <w:w w:val="101"/>
          <w:sz w:val="33"/>
          <w:szCs w:val="33"/>
        </w:rPr>
        <w:t>R</w:t>
      </w:r>
      <w:r>
        <w:rPr>
          <w:b/>
          <w:spacing w:val="2"/>
          <w:w w:val="101"/>
          <w:sz w:val="33"/>
          <w:szCs w:val="33"/>
        </w:rPr>
        <w:t>equ</w:t>
      </w:r>
      <w:r>
        <w:rPr>
          <w:b/>
          <w:spacing w:val="1"/>
          <w:w w:val="102"/>
          <w:sz w:val="33"/>
          <w:szCs w:val="33"/>
        </w:rPr>
        <w:t>i</w:t>
      </w:r>
      <w:r>
        <w:rPr>
          <w:b/>
          <w:spacing w:val="2"/>
          <w:w w:val="102"/>
          <w:sz w:val="33"/>
          <w:szCs w:val="33"/>
        </w:rPr>
        <w:t>re</w:t>
      </w:r>
      <w:r>
        <w:rPr>
          <w:b/>
          <w:spacing w:val="3"/>
          <w:w w:val="101"/>
          <w:sz w:val="33"/>
          <w:szCs w:val="33"/>
        </w:rPr>
        <w:t>m</w:t>
      </w:r>
      <w:r>
        <w:rPr>
          <w:b/>
          <w:spacing w:val="2"/>
          <w:w w:val="102"/>
          <w:sz w:val="33"/>
          <w:szCs w:val="33"/>
        </w:rPr>
        <w:t>e</w:t>
      </w:r>
      <w:r>
        <w:rPr>
          <w:b/>
          <w:spacing w:val="2"/>
          <w:w w:val="101"/>
          <w:sz w:val="33"/>
          <w:szCs w:val="33"/>
        </w:rPr>
        <w:t>n</w:t>
      </w:r>
      <w:r>
        <w:rPr>
          <w:b/>
          <w:spacing w:val="1"/>
          <w:w w:val="101"/>
          <w:sz w:val="33"/>
          <w:szCs w:val="33"/>
        </w:rPr>
        <w:t>t</w:t>
      </w:r>
      <w:r>
        <w:rPr>
          <w:b/>
          <w:w w:val="101"/>
          <w:sz w:val="33"/>
          <w:szCs w:val="33"/>
        </w:rPr>
        <w:t>s</w:t>
      </w:r>
    </w:p>
    <w:p w14:paraId="3FADF4CF" w14:textId="77777777" w:rsidR="00E52EE8" w:rsidRDefault="00E52EE8">
      <w:pPr>
        <w:spacing w:before="18" w:line="240" w:lineRule="exact"/>
        <w:rPr>
          <w:sz w:val="24"/>
          <w:szCs w:val="24"/>
        </w:rPr>
      </w:pPr>
    </w:p>
    <w:p w14:paraId="0F956FA3" w14:textId="77777777" w:rsidR="00E52EE8" w:rsidRDefault="00746B8B">
      <w:pPr>
        <w:ind w:left="110"/>
        <w:rPr>
          <w:sz w:val="29"/>
          <w:szCs w:val="29"/>
        </w:rPr>
      </w:pPr>
      <w:r>
        <w:rPr>
          <w:b/>
          <w:spacing w:val="1"/>
          <w:sz w:val="29"/>
          <w:szCs w:val="29"/>
        </w:rPr>
        <w:t>Functiona</w:t>
      </w:r>
      <w:r>
        <w:rPr>
          <w:b/>
          <w:sz w:val="29"/>
          <w:szCs w:val="29"/>
        </w:rPr>
        <w:t>l</w:t>
      </w:r>
      <w:r>
        <w:rPr>
          <w:b/>
          <w:spacing w:val="30"/>
          <w:sz w:val="29"/>
          <w:szCs w:val="29"/>
        </w:rPr>
        <w:t xml:space="preserve"> </w:t>
      </w:r>
      <w:r>
        <w:rPr>
          <w:b/>
          <w:spacing w:val="2"/>
          <w:w w:val="102"/>
          <w:sz w:val="29"/>
          <w:szCs w:val="29"/>
        </w:rPr>
        <w:t>R</w:t>
      </w:r>
      <w:r>
        <w:rPr>
          <w:b/>
          <w:spacing w:val="1"/>
          <w:w w:val="102"/>
          <w:sz w:val="29"/>
          <w:szCs w:val="29"/>
        </w:rPr>
        <w:t>equ</w:t>
      </w:r>
      <w:r>
        <w:rPr>
          <w:b/>
          <w:w w:val="102"/>
          <w:sz w:val="29"/>
          <w:szCs w:val="29"/>
        </w:rPr>
        <w:t>i</w:t>
      </w:r>
      <w:r>
        <w:rPr>
          <w:b/>
          <w:spacing w:val="1"/>
          <w:w w:val="102"/>
          <w:sz w:val="29"/>
          <w:szCs w:val="29"/>
        </w:rPr>
        <w:t>re</w:t>
      </w:r>
      <w:r>
        <w:rPr>
          <w:b/>
          <w:spacing w:val="2"/>
          <w:w w:val="102"/>
          <w:sz w:val="29"/>
          <w:szCs w:val="29"/>
        </w:rPr>
        <w:t>m</w:t>
      </w:r>
      <w:r>
        <w:rPr>
          <w:b/>
          <w:spacing w:val="1"/>
          <w:w w:val="102"/>
          <w:sz w:val="29"/>
          <w:szCs w:val="29"/>
        </w:rPr>
        <w:t>ent</w:t>
      </w:r>
      <w:r>
        <w:rPr>
          <w:b/>
          <w:w w:val="102"/>
          <w:sz w:val="29"/>
          <w:szCs w:val="29"/>
        </w:rPr>
        <w:t>s</w:t>
      </w:r>
    </w:p>
    <w:p w14:paraId="72E869CC" w14:textId="77777777" w:rsidR="00E52EE8" w:rsidRDefault="00E52EE8">
      <w:pPr>
        <w:spacing w:before="12" w:line="240" w:lineRule="exact"/>
        <w:rPr>
          <w:sz w:val="24"/>
          <w:szCs w:val="24"/>
        </w:rPr>
      </w:pPr>
    </w:p>
    <w:p w14:paraId="592FB00B" w14:textId="77777777" w:rsidR="00E52EE8" w:rsidRDefault="00746B8B">
      <w:pPr>
        <w:spacing w:line="250" w:lineRule="auto"/>
        <w:ind w:left="110" w:right="248"/>
        <w:rPr>
          <w:sz w:val="29"/>
          <w:szCs w:val="29"/>
        </w:r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estaurant-F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z w:val="29"/>
          <w:szCs w:val="29"/>
        </w:rPr>
        <w:t>m</w:t>
      </w:r>
      <w:r>
        <w:rPr>
          <w:spacing w:val="22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il</w:t>
      </w:r>
      <w:r>
        <w:rPr>
          <w:sz w:val="29"/>
          <w:szCs w:val="29"/>
        </w:rPr>
        <w:t>l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allo</w:t>
      </w:r>
      <w:r>
        <w:rPr>
          <w:spacing w:val="2"/>
          <w:sz w:val="29"/>
          <w:szCs w:val="29"/>
        </w:rPr>
        <w:t>w</w:t>
      </w:r>
      <w:r>
        <w:rPr>
          <w:sz w:val="29"/>
          <w:szCs w:val="29"/>
        </w:rPr>
        <w:t>s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</w:t>
      </w:r>
      <w:r>
        <w:rPr>
          <w:sz w:val="29"/>
          <w:szCs w:val="29"/>
        </w:rPr>
        <w:t>d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2"/>
          <w:w w:val="102"/>
          <w:sz w:val="29"/>
          <w:szCs w:val="29"/>
        </w:rPr>
        <w:t>w</w:t>
      </w:r>
      <w:r>
        <w:rPr>
          <w:spacing w:val="1"/>
          <w:w w:val="102"/>
          <w:sz w:val="29"/>
          <w:szCs w:val="29"/>
        </w:rPr>
        <w:t>it</w:t>
      </w:r>
      <w:r>
        <w:rPr>
          <w:w w:val="102"/>
          <w:sz w:val="29"/>
          <w:szCs w:val="29"/>
        </w:rPr>
        <w:t xml:space="preserve">h </w:t>
      </w:r>
      <w:r>
        <w:rPr>
          <w:spacing w:val="1"/>
          <w:sz w:val="29"/>
          <w:szCs w:val="29"/>
        </w:rPr>
        <w:t>na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</w:t>
      </w:r>
      <w:r>
        <w:rPr>
          <w:sz w:val="29"/>
          <w:szCs w:val="29"/>
        </w:rPr>
        <w:t>,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address</w:t>
      </w:r>
      <w:r>
        <w:rPr>
          <w:sz w:val="29"/>
          <w:szCs w:val="29"/>
        </w:rPr>
        <w:t>,</w:t>
      </w:r>
      <w:r>
        <w:rPr>
          <w:spacing w:val="22"/>
          <w:sz w:val="29"/>
          <w:szCs w:val="29"/>
        </w:rPr>
        <w:t xml:space="preserve"> </w:t>
      </w:r>
      <w:r w:rsidR="00D77CC5">
        <w:rPr>
          <w:spacing w:val="1"/>
          <w:sz w:val="29"/>
          <w:szCs w:val="29"/>
        </w:rPr>
        <w:t>cuisine</w:t>
      </w:r>
      <w:r>
        <w:rPr>
          <w:spacing w:val="3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curren</w:t>
      </w:r>
      <w:r>
        <w:rPr>
          <w:sz w:val="29"/>
          <w:szCs w:val="29"/>
        </w:rPr>
        <w:t>t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location</w:t>
      </w:r>
      <w:r>
        <w:rPr>
          <w:sz w:val="29"/>
          <w:szCs w:val="29"/>
        </w:rPr>
        <w:t>;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</w:t>
      </w:r>
      <w:r>
        <w:rPr>
          <w:sz w:val="29"/>
          <w:szCs w:val="29"/>
        </w:rPr>
        <w:t>p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 w:rsidR="00D77CC5">
        <w:rPr>
          <w:spacing w:val="1"/>
          <w:w w:val="102"/>
          <w:sz w:val="29"/>
          <w:szCs w:val="29"/>
        </w:rPr>
        <w:t>see nearby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restaurants</w:t>
      </w:r>
      <w:r>
        <w:rPr>
          <w:sz w:val="29"/>
          <w:szCs w:val="29"/>
        </w:rPr>
        <w:t>;</w:t>
      </w:r>
      <w:r>
        <w:rPr>
          <w:spacing w:val="3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ad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</w:t>
      </w:r>
      <w:r>
        <w:rPr>
          <w:spacing w:val="2"/>
          <w:sz w:val="29"/>
          <w:szCs w:val="29"/>
        </w:rPr>
        <w:t>mm</w:t>
      </w:r>
      <w:r>
        <w:rPr>
          <w:spacing w:val="1"/>
          <w:sz w:val="29"/>
          <w:szCs w:val="29"/>
        </w:rPr>
        <w:t>ent</w:t>
      </w:r>
      <w:r>
        <w:rPr>
          <w:sz w:val="29"/>
          <w:szCs w:val="29"/>
        </w:rPr>
        <w:t>s</w:t>
      </w:r>
      <w:r>
        <w:rPr>
          <w:spacing w:val="27"/>
          <w:sz w:val="29"/>
          <w:szCs w:val="29"/>
        </w:rPr>
        <w:t xml:space="preserve"> </w:t>
      </w:r>
      <w:r w:rsidR="00D77CC5">
        <w:rPr>
          <w:spacing w:val="2"/>
          <w:sz w:val="29"/>
          <w:szCs w:val="29"/>
        </w:rPr>
        <w:t>and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phot</w:t>
      </w:r>
      <w:r>
        <w:rPr>
          <w:sz w:val="29"/>
          <w:szCs w:val="29"/>
        </w:rPr>
        <w:t>o</w:t>
      </w:r>
      <w:r w:rsidR="00D77CC5">
        <w:rPr>
          <w:sz w:val="29"/>
          <w:szCs w:val="29"/>
        </w:rPr>
        <w:t>s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e.t</w:t>
      </w:r>
      <w:r>
        <w:rPr>
          <w:w w:val="102"/>
          <w:sz w:val="29"/>
          <w:szCs w:val="29"/>
        </w:rPr>
        <w:t>.</w:t>
      </w:r>
    </w:p>
    <w:p w14:paraId="1581766F" w14:textId="77777777" w:rsidR="00E52EE8" w:rsidRDefault="00E52EE8">
      <w:pPr>
        <w:spacing w:before="18" w:line="220" w:lineRule="exact"/>
        <w:rPr>
          <w:sz w:val="22"/>
          <w:szCs w:val="22"/>
        </w:rPr>
      </w:pPr>
    </w:p>
    <w:p w14:paraId="22A92B09" w14:textId="77777777" w:rsidR="00E52EE8" w:rsidRDefault="00746B8B">
      <w:pPr>
        <w:spacing w:line="249" w:lineRule="auto"/>
        <w:ind w:left="110" w:right="197"/>
        <w:rPr>
          <w:sz w:val="29"/>
          <w:szCs w:val="29"/>
        </w:rPr>
      </w:pP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findin</w:t>
      </w:r>
      <w:r>
        <w:rPr>
          <w:sz w:val="29"/>
          <w:szCs w:val="29"/>
        </w:rPr>
        <w:t>g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h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na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</w:t>
      </w:r>
      <w:r>
        <w:rPr>
          <w:sz w:val="29"/>
          <w:szCs w:val="29"/>
        </w:rPr>
        <w:t>/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address</w:t>
      </w:r>
      <w:r>
        <w:rPr>
          <w:sz w:val="29"/>
          <w:szCs w:val="29"/>
        </w:rPr>
        <w:t>/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cookin</w:t>
      </w:r>
      <w:r>
        <w:rPr>
          <w:sz w:val="29"/>
          <w:szCs w:val="29"/>
        </w:rPr>
        <w:t>g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classification</w:t>
      </w:r>
      <w:r>
        <w:rPr>
          <w:sz w:val="29"/>
          <w:szCs w:val="29"/>
        </w:rPr>
        <w:t>/</w:t>
      </w:r>
      <w:r>
        <w:rPr>
          <w:spacing w:val="34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curr</w:t>
      </w:r>
      <w:r>
        <w:rPr>
          <w:spacing w:val="5"/>
          <w:w w:val="102"/>
          <w:sz w:val="29"/>
          <w:szCs w:val="29"/>
        </w:rPr>
        <w:t>e</w:t>
      </w:r>
      <w:r>
        <w:rPr>
          <w:spacing w:val="1"/>
          <w:w w:val="102"/>
          <w:sz w:val="29"/>
          <w:szCs w:val="29"/>
        </w:rPr>
        <w:t xml:space="preserve">nt </w:t>
      </w:r>
      <w:r>
        <w:rPr>
          <w:spacing w:val="1"/>
          <w:sz w:val="29"/>
          <w:szCs w:val="29"/>
        </w:rPr>
        <w:t>location</w:t>
      </w:r>
      <w:r>
        <w:rPr>
          <w:sz w:val="29"/>
          <w:szCs w:val="29"/>
        </w:rPr>
        <w:t>,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resul</w:t>
      </w:r>
      <w:r>
        <w:rPr>
          <w:sz w:val="29"/>
          <w:szCs w:val="29"/>
        </w:rPr>
        <w:t>t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findin</w:t>
      </w:r>
      <w:r>
        <w:rPr>
          <w:sz w:val="29"/>
          <w:szCs w:val="29"/>
        </w:rPr>
        <w:t>g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procedur</w:t>
      </w:r>
      <w:r>
        <w:rPr>
          <w:sz w:val="29"/>
          <w:szCs w:val="29"/>
        </w:rPr>
        <w:t>e</w:t>
      </w:r>
      <w:r>
        <w:rPr>
          <w:spacing w:val="2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s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vali</w:t>
      </w:r>
      <w:r>
        <w:rPr>
          <w:sz w:val="29"/>
          <w:szCs w:val="29"/>
        </w:rPr>
        <w:t>d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f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1</w:t>
      </w:r>
      <w:r>
        <w:rPr>
          <w:sz w:val="29"/>
          <w:szCs w:val="29"/>
        </w:rPr>
        <w:t>)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</w:t>
      </w:r>
      <w:r>
        <w:rPr>
          <w:sz w:val="29"/>
          <w:szCs w:val="29"/>
        </w:rPr>
        <w:t>r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provide</w:t>
      </w:r>
      <w:r>
        <w:rPr>
          <w:sz w:val="29"/>
          <w:szCs w:val="29"/>
        </w:rPr>
        <w:t>s</w:t>
      </w:r>
      <w:r>
        <w:rPr>
          <w:spacing w:val="23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6"/>
          <w:sz w:val="29"/>
          <w:szCs w:val="29"/>
        </w:rPr>
        <w:t xml:space="preserve"> </w:t>
      </w:r>
      <w:r w:rsidR="00D77CC5">
        <w:rPr>
          <w:spacing w:val="1"/>
          <w:w w:val="102"/>
          <w:sz w:val="29"/>
          <w:szCs w:val="29"/>
        </w:rPr>
        <w:t>full</w:t>
      </w:r>
      <w:r>
        <w:rPr>
          <w:spacing w:val="1"/>
          <w:w w:val="102"/>
          <w:sz w:val="29"/>
          <w:szCs w:val="29"/>
        </w:rPr>
        <w:t xml:space="preserve"> </w:t>
      </w:r>
      <w:r w:rsidR="00D77CC5">
        <w:rPr>
          <w:spacing w:val="1"/>
          <w:sz w:val="29"/>
          <w:szCs w:val="29"/>
        </w:rPr>
        <w:t>or</w:t>
      </w:r>
      <w:r>
        <w:rPr>
          <w:spacing w:val="12"/>
          <w:sz w:val="29"/>
          <w:szCs w:val="29"/>
        </w:rPr>
        <w:t xml:space="preserve"> </w:t>
      </w:r>
      <w:r w:rsidR="00D77CC5">
        <w:rPr>
          <w:spacing w:val="1"/>
          <w:sz w:val="29"/>
          <w:szCs w:val="29"/>
        </w:rPr>
        <w:t>partial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</w:t>
      </w:r>
      <w:r>
        <w:rPr>
          <w:sz w:val="29"/>
          <w:szCs w:val="29"/>
        </w:rPr>
        <w:t>t</w:t>
      </w:r>
      <w:r>
        <w:rPr>
          <w:spacing w:val="2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na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</w:t>
      </w:r>
      <w:r>
        <w:rPr>
          <w:sz w:val="29"/>
          <w:szCs w:val="29"/>
        </w:rPr>
        <w:t>,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2</w:t>
      </w:r>
      <w:r>
        <w:rPr>
          <w:sz w:val="29"/>
          <w:szCs w:val="29"/>
        </w:rPr>
        <w:t>)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</w:t>
      </w:r>
      <w:r>
        <w:rPr>
          <w:sz w:val="29"/>
          <w:szCs w:val="29"/>
        </w:rPr>
        <w:t>r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provide</w:t>
      </w:r>
      <w:r>
        <w:rPr>
          <w:sz w:val="29"/>
          <w:szCs w:val="29"/>
        </w:rPr>
        <w:t>s</w:t>
      </w:r>
      <w:r>
        <w:rPr>
          <w:spacing w:val="23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6"/>
          <w:sz w:val="29"/>
          <w:szCs w:val="29"/>
        </w:rPr>
        <w:t xml:space="preserve"> </w:t>
      </w:r>
      <w:r w:rsidR="00D77CC5">
        <w:rPr>
          <w:spacing w:val="1"/>
          <w:sz w:val="29"/>
          <w:szCs w:val="29"/>
        </w:rPr>
        <w:t>full or</w:t>
      </w:r>
      <w:r>
        <w:rPr>
          <w:spacing w:val="16"/>
          <w:sz w:val="29"/>
          <w:szCs w:val="29"/>
        </w:rPr>
        <w:t xml:space="preserve"> </w:t>
      </w:r>
      <w:r w:rsidR="00D77CC5">
        <w:rPr>
          <w:spacing w:val="16"/>
          <w:sz w:val="29"/>
          <w:szCs w:val="29"/>
        </w:rPr>
        <w:t xml:space="preserve">partial </w:t>
      </w:r>
      <w:r>
        <w:rPr>
          <w:spacing w:val="1"/>
          <w:sz w:val="29"/>
          <w:szCs w:val="29"/>
        </w:rPr>
        <w:t>addres</w:t>
      </w:r>
      <w:r>
        <w:rPr>
          <w:sz w:val="29"/>
          <w:szCs w:val="29"/>
        </w:rPr>
        <w:t>s,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3</w:t>
      </w:r>
      <w:r>
        <w:rPr>
          <w:sz w:val="29"/>
          <w:szCs w:val="29"/>
        </w:rPr>
        <w:t>)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use</w:t>
      </w:r>
      <w:r>
        <w:rPr>
          <w:w w:val="102"/>
          <w:sz w:val="29"/>
          <w:szCs w:val="29"/>
        </w:rPr>
        <w:t xml:space="preserve">r </w:t>
      </w:r>
      <w:r>
        <w:rPr>
          <w:spacing w:val="1"/>
          <w:sz w:val="29"/>
          <w:szCs w:val="29"/>
        </w:rPr>
        <w:t>provide</w:t>
      </w:r>
      <w:r>
        <w:rPr>
          <w:sz w:val="29"/>
          <w:szCs w:val="29"/>
        </w:rPr>
        <w:t>s</w:t>
      </w:r>
      <w:r>
        <w:rPr>
          <w:spacing w:val="23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specifi</w:t>
      </w:r>
      <w:r>
        <w:rPr>
          <w:sz w:val="29"/>
          <w:szCs w:val="29"/>
        </w:rPr>
        <w:t>c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</w:t>
      </w:r>
      <w:r>
        <w:rPr>
          <w:spacing w:val="2"/>
          <w:sz w:val="29"/>
          <w:szCs w:val="29"/>
        </w:rPr>
        <w:t>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nor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</w:t>
      </w:r>
      <w:r>
        <w:rPr>
          <w:sz w:val="29"/>
          <w:szCs w:val="29"/>
        </w:rPr>
        <w:t>l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cuisin</w:t>
      </w:r>
      <w:r>
        <w:rPr>
          <w:sz w:val="29"/>
          <w:szCs w:val="29"/>
        </w:rPr>
        <w:t>e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styl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suc</w:t>
      </w:r>
      <w:r>
        <w:rPr>
          <w:sz w:val="29"/>
          <w:szCs w:val="29"/>
        </w:rPr>
        <w:t>h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</w:t>
      </w:r>
      <w:r>
        <w:rPr>
          <w:sz w:val="29"/>
          <w:szCs w:val="29"/>
        </w:rPr>
        <w:t>s</w:t>
      </w:r>
      <w:r>
        <w:rPr>
          <w:spacing w:val="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Am</w:t>
      </w:r>
      <w:r>
        <w:rPr>
          <w:spacing w:val="1"/>
          <w:sz w:val="29"/>
          <w:szCs w:val="29"/>
        </w:rPr>
        <w:t>erican</w:t>
      </w:r>
      <w:r>
        <w:rPr>
          <w:sz w:val="29"/>
          <w:szCs w:val="29"/>
        </w:rPr>
        <w:t>,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Chines</w:t>
      </w:r>
      <w:r>
        <w:rPr>
          <w:sz w:val="29"/>
          <w:szCs w:val="29"/>
        </w:rPr>
        <w:t>e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or Japanese.</w:t>
      </w:r>
    </w:p>
    <w:p w14:paraId="4EE4C046" w14:textId="77777777" w:rsidR="00E52EE8" w:rsidRDefault="00E52EE8">
      <w:pPr>
        <w:spacing w:before="20" w:line="220" w:lineRule="exact"/>
        <w:rPr>
          <w:sz w:val="22"/>
          <w:szCs w:val="22"/>
        </w:rPr>
      </w:pPr>
    </w:p>
    <w:p w14:paraId="38B12CA0" w14:textId="77777777" w:rsidR="00E52EE8" w:rsidRDefault="00746B8B">
      <w:pPr>
        <w:ind w:left="110"/>
        <w:rPr>
          <w:sz w:val="29"/>
          <w:szCs w:val="29"/>
        </w:rPr>
      </w:pP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usin</w:t>
      </w:r>
      <w:r>
        <w:rPr>
          <w:sz w:val="29"/>
          <w:szCs w:val="29"/>
        </w:rPr>
        <w:t>g</w:t>
      </w:r>
      <w:r>
        <w:rPr>
          <w:spacing w:val="16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</w:t>
      </w:r>
      <w:r>
        <w:rPr>
          <w:sz w:val="29"/>
          <w:szCs w:val="29"/>
        </w:rPr>
        <w:t>p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7"/>
          <w:sz w:val="29"/>
          <w:szCs w:val="29"/>
        </w:rPr>
        <w:t xml:space="preserve"> </w:t>
      </w:r>
      <w:r w:rsidR="00D77CC5">
        <w:rPr>
          <w:rFonts w:hint="eastAsia"/>
          <w:spacing w:val="1"/>
          <w:sz w:val="29"/>
          <w:szCs w:val="29"/>
          <w:lang w:eastAsia="zh-CN"/>
        </w:rPr>
        <w:t>see</w:t>
      </w:r>
      <w:r w:rsidR="00D77CC5">
        <w:rPr>
          <w:spacing w:val="1"/>
          <w:sz w:val="29"/>
          <w:szCs w:val="29"/>
          <w:lang w:eastAsia="zh-CN"/>
        </w:rPr>
        <w:t xml:space="preserve"> nearby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restaurants</w:t>
      </w:r>
      <w:r>
        <w:rPr>
          <w:sz w:val="29"/>
          <w:szCs w:val="29"/>
        </w:rPr>
        <w:t>,</w:t>
      </w:r>
      <w:r>
        <w:rPr>
          <w:spacing w:val="3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z w:val="29"/>
          <w:szCs w:val="29"/>
        </w:rPr>
        <w:t>m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ha</w:t>
      </w:r>
      <w:r>
        <w:rPr>
          <w:sz w:val="29"/>
          <w:szCs w:val="29"/>
        </w:rPr>
        <w:t>s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7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ak</w:t>
      </w:r>
      <w:r>
        <w:rPr>
          <w:sz w:val="29"/>
          <w:szCs w:val="29"/>
        </w:rPr>
        <w:t>e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sur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tha</w:t>
      </w:r>
      <w:r>
        <w:rPr>
          <w:w w:val="102"/>
          <w:sz w:val="29"/>
          <w:szCs w:val="29"/>
        </w:rPr>
        <w:t>t</w:t>
      </w:r>
    </w:p>
    <w:p w14:paraId="0009BEE2" w14:textId="77777777" w:rsidR="00E52EE8" w:rsidRDefault="00746B8B">
      <w:pPr>
        <w:spacing w:before="12" w:line="248" w:lineRule="auto"/>
        <w:ind w:left="110" w:right="555"/>
        <w:rPr>
          <w:sz w:val="29"/>
          <w:szCs w:val="29"/>
        </w:rPr>
      </w:pPr>
      <w:r>
        <w:rPr>
          <w:spacing w:val="2"/>
          <w:sz w:val="29"/>
          <w:szCs w:val="29"/>
        </w:rPr>
        <w:t>G</w:t>
      </w:r>
      <w:r>
        <w:rPr>
          <w:spacing w:val="1"/>
          <w:sz w:val="29"/>
          <w:szCs w:val="29"/>
        </w:rPr>
        <w:t>oogl</w:t>
      </w:r>
      <w:r>
        <w:rPr>
          <w:sz w:val="29"/>
          <w:szCs w:val="29"/>
        </w:rPr>
        <w:t>e</w:t>
      </w:r>
      <w:r>
        <w:rPr>
          <w:spacing w:val="2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</w:t>
      </w:r>
      <w:r>
        <w:rPr>
          <w:sz w:val="29"/>
          <w:szCs w:val="29"/>
        </w:rPr>
        <w:t>p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s</w:t>
      </w:r>
      <w:r>
        <w:rPr>
          <w:spacing w:val="7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orkin</w:t>
      </w:r>
      <w:r>
        <w:rPr>
          <w:sz w:val="29"/>
          <w:szCs w:val="29"/>
        </w:rPr>
        <w:t>g</w:t>
      </w:r>
      <w:r>
        <w:rPr>
          <w:spacing w:val="2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el</w:t>
      </w:r>
      <w:r>
        <w:rPr>
          <w:sz w:val="29"/>
          <w:szCs w:val="29"/>
        </w:rPr>
        <w:t>l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G</w:t>
      </w:r>
      <w:r>
        <w:rPr>
          <w:spacing w:val="1"/>
          <w:sz w:val="29"/>
          <w:szCs w:val="29"/>
        </w:rPr>
        <w:t>P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ha</w:t>
      </w:r>
      <w:r>
        <w:rPr>
          <w:sz w:val="29"/>
          <w:szCs w:val="29"/>
        </w:rPr>
        <w:t>s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enoug</w:t>
      </w:r>
      <w:r>
        <w:rPr>
          <w:sz w:val="29"/>
          <w:szCs w:val="29"/>
        </w:rPr>
        <w:t>h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accuracy</w:t>
      </w:r>
      <w:r>
        <w:rPr>
          <w:sz w:val="29"/>
          <w:szCs w:val="29"/>
        </w:rPr>
        <w:t>,</w:t>
      </w:r>
      <w:r>
        <w:rPr>
          <w:spacing w:val="25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hic</w:t>
      </w:r>
      <w:r>
        <w:rPr>
          <w:sz w:val="29"/>
          <w:szCs w:val="29"/>
        </w:rPr>
        <w:t>h</w:t>
      </w:r>
      <w:r>
        <w:rPr>
          <w:spacing w:val="18"/>
          <w:sz w:val="29"/>
          <w:szCs w:val="29"/>
        </w:rPr>
        <w:t xml:space="preserve"> </w:t>
      </w:r>
      <w:r>
        <w:rPr>
          <w:spacing w:val="2"/>
          <w:w w:val="102"/>
          <w:sz w:val="29"/>
          <w:szCs w:val="29"/>
        </w:rPr>
        <w:t>m</w:t>
      </w:r>
      <w:r>
        <w:rPr>
          <w:spacing w:val="1"/>
          <w:w w:val="102"/>
          <w:sz w:val="29"/>
          <w:szCs w:val="29"/>
        </w:rPr>
        <w:t>ean</w:t>
      </w:r>
      <w:r>
        <w:rPr>
          <w:w w:val="102"/>
          <w:sz w:val="29"/>
          <w:szCs w:val="29"/>
        </w:rPr>
        <w:t xml:space="preserve">s </w:t>
      </w:r>
      <w:r>
        <w:rPr>
          <w:spacing w:val="1"/>
          <w:sz w:val="29"/>
          <w:szCs w:val="29"/>
        </w:rPr>
        <w:t>tha</w:t>
      </w:r>
      <w:r>
        <w:rPr>
          <w:sz w:val="29"/>
          <w:szCs w:val="29"/>
        </w:rPr>
        <w:t>t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distanc</w:t>
      </w:r>
      <w:r>
        <w:rPr>
          <w:sz w:val="29"/>
          <w:szCs w:val="29"/>
        </w:rPr>
        <w:t>e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erro</w:t>
      </w:r>
      <w:r>
        <w:rPr>
          <w:sz w:val="29"/>
          <w:szCs w:val="29"/>
        </w:rPr>
        <w:t>r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shoul</w:t>
      </w:r>
      <w:r>
        <w:rPr>
          <w:sz w:val="29"/>
          <w:szCs w:val="29"/>
        </w:rPr>
        <w:t>d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les</w:t>
      </w:r>
      <w:r>
        <w:rPr>
          <w:sz w:val="29"/>
          <w:szCs w:val="29"/>
        </w:rPr>
        <w:t>s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tha</w:t>
      </w:r>
      <w:r>
        <w:rPr>
          <w:sz w:val="29"/>
          <w:szCs w:val="29"/>
        </w:rPr>
        <w:t>n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1</w:t>
      </w:r>
      <w:r>
        <w:rPr>
          <w:sz w:val="29"/>
          <w:szCs w:val="29"/>
        </w:rPr>
        <w:t>0</w:t>
      </w:r>
      <w:r w:rsidR="00D77CC5">
        <w:rPr>
          <w:sz w:val="29"/>
          <w:szCs w:val="29"/>
        </w:rPr>
        <w:t>00</w:t>
      </w:r>
      <w:r>
        <w:rPr>
          <w:spacing w:val="10"/>
          <w:sz w:val="29"/>
          <w:szCs w:val="29"/>
        </w:rPr>
        <w:t xml:space="preserve"> </w:t>
      </w:r>
      <w:r>
        <w:rPr>
          <w:spacing w:val="2"/>
          <w:w w:val="102"/>
          <w:sz w:val="29"/>
          <w:szCs w:val="29"/>
        </w:rPr>
        <w:t>m</w:t>
      </w:r>
      <w:r>
        <w:rPr>
          <w:spacing w:val="1"/>
          <w:w w:val="102"/>
          <w:sz w:val="29"/>
          <w:szCs w:val="29"/>
        </w:rPr>
        <w:t>eters</w:t>
      </w:r>
      <w:r>
        <w:rPr>
          <w:w w:val="102"/>
          <w:sz w:val="29"/>
          <w:szCs w:val="29"/>
        </w:rPr>
        <w:t>.</w:t>
      </w:r>
    </w:p>
    <w:p w14:paraId="10ECA5E4" w14:textId="77777777" w:rsidR="00E52EE8" w:rsidRDefault="00E52EE8">
      <w:pPr>
        <w:spacing w:before="1" w:line="240" w:lineRule="exact"/>
        <w:rPr>
          <w:sz w:val="24"/>
          <w:szCs w:val="24"/>
        </w:rPr>
      </w:pPr>
    </w:p>
    <w:p w14:paraId="61A4E1BC" w14:textId="77777777" w:rsidR="00E52EE8" w:rsidRDefault="00746B8B">
      <w:pPr>
        <w:spacing w:line="249" w:lineRule="auto"/>
        <w:ind w:left="110" w:right="354"/>
        <w:rPr>
          <w:sz w:val="29"/>
          <w:szCs w:val="29"/>
        </w:rPr>
      </w:pP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addin</w:t>
      </w:r>
      <w:r>
        <w:rPr>
          <w:sz w:val="29"/>
          <w:szCs w:val="29"/>
        </w:rPr>
        <w:t>g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</w:t>
      </w:r>
      <w:r>
        <w:rPr>
          <w:spacing w:val="2"/>
          <w:sz w:val="29"/>
          <w:szCs w:val="29"/>
        </w:rPr>
        <w:t>mm</w:t>
      </w:r>
      <w:r>
        <w:rPr>
          <w:spacing w:val="1"/>
          <w:sz w:val="29"/>
          <w:szCs w:val="29"/>
        </w:rPr>
        <w:t>ent</w:t>
      </w:r>
      <w:r>
        <w:rPr>
          <w:sz w:val="29"/>
          <w:szCs w:val="29"/>
        </w:rPr>
        <w:t>s</w:t>
      </w:r>
      <w:r>
        <w:rPr>
          <w:spacing w:val="27"/>
          <w:sz w:val="29"/>
          <w:szCs w:val="29"/>
        </w:rPr>
        <w:t xml:space="preserve"> </w:t>
      </w:r>
      <w:r w:rsidR="00D77CC5">
        <w:rPr>
          <w:spacing w:val="2"/>
          <w:sz w:val="29"/>
          <w:szCs w:val="29"/>
        </w:rPr>
        <w:t>and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photo</w:t>
      </w:r>
      <w:r>
        <w:rPr>
          <w:sz w:val="29"/>
          <w:szCs w:val="29"/>
        </w:rPr>
        <w:t>,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hav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authoriz</w:t>
      </w:r>
      <w:r>
        <w:rPr>
          <w:sz w:val="29"/>
          <w:szCs w:val="29"/>
        </w:rPr>
        <w:t>e</w:t>
      </w:r>
      <w:r>
        <w:rPr>
          <w:spacing w:val="25"/>
          <w:sz w:val="29"/>
          <w:szCs w:val="29"/>
        </w:rPr>
        <w:t xml:space="preserve"> </w:t>
      </w:r>
      <w:r>
        <w:rPr>
          <w:spacing w:val="5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</w:t>
      </w:r>
      <w:r>
        <w:rPr>
          <w:sz w:val="29"/>
          <w:szCs w:val="29"/>
        </w:rPr>
        <w:t>p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ge</w:t>
      </w:r>
      <w:r>
        <w:rPr>
          <w:w w:val="102"/>
          <w:sz w:val="29"/>
          <w:szCs w:val="29"/>
        </w:rPr>
        <w:t xml:space="preserve">t </w:t>
      </w:r>
      <w:r>
        <w:rPr>
          <w:spacing w:val="1"/>
          <w:sz w:val="29"/>
          <w:szCs w:val="29"/>
        </w:rPr>
        <w:t>acces</w:t>
      </w:r>
      <w:r>
        <w:rPr>
          <w:sz w:val="29"/>
          <w:szCs w:val="29"/>
        </w:rPr>
        <w:t>s</w:t>
      </w:r>
      <w:r>
        <w:rPr>
          <w:spacing w:val="19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era</w:t>
      </w:r>
      <w:r>
        <w:rPr>
          <w:sz w:val="29"/>
          <w:szCs w:val="29"/>
        </w:rPr>
        <w:t>.</w:t>
      </w:r>
      <w:r>
        <w:rPr>
          <w:spacing w:val="2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uploa</w:t>
      </w:r>
      <w:r>
        <w:rPr>
          <w:sz w:val="29"/>
          <w:szCs w:val="29"/>
        </w:rPr>
        <w:t>d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phot</w:t>
      </w:r>
      <w:r>
        <w:rPr>
          <w:sz w:val="29"/>
          <w:szCs w:val="29"/>
        </w:rPr>
        <w:t>o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successfully</w:t>
      </w:r>
      <w:r>
        <w:rPr>
          <w:sz w:val="29"/>
          <w:szCs w:val="29"/>
        </w:rPr>
        <w:t>,</w:t>
      </w:r>
      <w:r>
        <w:rPr>
          <w:spacing w:val="33"/>
          <w:sz w:val="29"/>
          <w:szCs w:val="29"/>
        </w:rPr>
        <w:t xml:space="preserve"> </w:t>
      </w:r>
      <w:r>
        <w:rPr>
          <w:spacing w:val="-3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siz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phot</w:t>
      </w:r>
      <w:r>
        <w:rPr>
          <w:sz w:val="29"/>
          <w:szCs w:val="29"/>
        </w:rPr>
        <w:t>o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shoul</w:t>
      </w:r>
      <w:r>
        <w:rPr>
          <w:w w:val="102"/>
          <w:sz w:val="29"/>
          <w:szCs w:val="29"/>
        </w:rPr>
        <w:t xml:space="preserve">d </w:t>
      </w:r>
      <w:r>
        <w:rPr>
          <w:spacing w:val="1"/>
          <w:sz w:val="29"/>
          <w:szCs w:val="29"/>
        </w:rPr>
        <w:t>b</w:t>
      </w:r>
      <w:r>
        <w:rPr>
          <w:sz w:val="29"/>
          <w:szCs w:val="29"/>
        </w:rPr>
        <w:t>e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alle</w:t>
      </w:r>
      <w:r>
        <w:rPr>
          <w:sz w:val="29"/>
          <w:szCs w:val="29"/>
        </w:rPr>
        <w:t>r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tha</w:t>
      </w:r>
      <w:r>
        <w:rPr>
          <w:sz w:val="29"/>
          <w:szCs w:val="29"/>
        </w:rPr>
        <w:t>n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2</w:t>
      </w:r>
      <w:r>
        <w:rPr>
          <w:spacing w:val="2"/>
          <w:sz w:val="29"/>
          <w:szCs w:val="29"/>
        </w:rPr>
        <w:t>M</w:t>
      </w:r>
      <w:r>
        <w:rPr>
          <w:sz w:val="29"/>
          <w:szCs w:val="29"/>
        </w:rPr>
        <w:t>.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ad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</w:t>
      </w:r>
      <w:r>
        <w:rPr>
          <w:spacing w:val="2"/>
          <w:sz w:val="29"/>
          <w:szCs w:val="29"/>
        </w:rPr>
        <w:t>mm</w:t>
      </w:r>
      <w:r>
        <w:rPr>
          <w:spacing w:val="1"/>
          <w:sz w:val="29"/>
          <w:szCs w:val="29"/>
        </w:rPr>
        <w:t>ent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successfully</w:t>
      </w:r>
      <w:r>
        <w:rPr>
          <w:sz w:val="29"/>
          <w:szCs w:val="29"/>
        </w:rPr>
        <w:t>,</w:t>
      </w:r>
      <w:r>
        <w:rPr>
          <w:spacing w:val="3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nu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be</w:t>
      </w:r>
      <w:r>
        <w:rPr>
          <w:sz w:val="29"/>
          <w:szCs w:val="29"/>
        </w:rPr>
        <w:t>r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2"/>
          <w:w w:val="102"/>
          <w:sz w:val="29"/>
          <w:szCs w:val="29"/>
        </w:rPr>
        <w:t>w</w:t>
      </w:r>
      <w:r>
        <w:rPr>
          <w:spacing w:val="1"/>
          <w:w w:val="102"/>
          <w:sz w:val="29"/>
          <w:szCs w:val="29"/>
        </w:rPr>
        <w:t>ord</w:t>
      </w:r>
      <w:r>
        <w:rPr>
          <w:w w:val="102"/>
          <w:sz w:val="29"/>
          <w:szCs w:val="29"/>
        </w:rPr>
        <w:t xml:space="preserve">s </w:t>
      </w:r>
      <w:r>
        <w:rPr>
          <w:spacing w:val="1"/>
          <w:sz w:val="29"/>
          <w:szCs w:val="29"/>
        </w:rPr>
        <w:t>shoul</w:t>
      </w:r>
      <w:r>
        <w:rPr>
          <w:sz w:val="29"/>
          <w:szCs w:val="29"/>
        </w:rPr>
        <w:t>d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les</w:t>
      </w:r>
      <w:r>
        <w:rPr>
          <w:sz w:val="29"/>
          <w:szCs w:val="29"/>
        </w:rPr>
        <w:t>s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tha</w:t>
      </w:r>
      <w:r>
        <w:rPr>
          <w:sz w:val="29"/>
          <w:szCs w:val="29"/>
        </w:rPr>
        <w:t>n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100</w:t>
      </w:r>
      <w:r>
        <w:rPr>
          <w:w w:val="102"/>
          <w:sz w:val="29"/>
          <w:szCs w:val="29"/>
        </w:rPr>
        <w:t>.</w:t>
      </w:r>
    </w:p>
    <w:p w14:paraId="0D74E2DA" w14:textId="77777777" w:rsidR="00E52EE8" w:rsidRDefault="00E52EE8">
      <w:pPr>
        <w:spacing w:before="7" w:line="140" w:lineRule="exact"/>
        <w:rPr>
          <w:sz w:val="15"/>
          <w:szCs w:val="15"/>
        </w:rPr>
      </w:pPr>
    </w:p>
    <w:p w14:paraId="582F88A1" w14:textId="77777777" w:rsidR="00E52EE8" w:rsidRDefault="00E52EE8">
      <w:pPr>
        <w:spacing w:line="200" w:lineRule="exact"/>
      </w:pPr>
    </w:p>
    <w:p w14:paraId="3299749C" w14:textId="77777777" w:rsidR="00E52EE8" w:rsidRDefault="00E52EE8">
      <w:pPr>
        <w:spacing w:line="200" w:lineRule="exact"/>
      </w:pPr>
    </w:p>
    <w:p w14:paraId="441B62A2" w14:textId="77777777" w:rsidR="00E52EE8" w:rsidRDefault="00E52EE8">
      <w:pPr>
        <w:spacing w:line="200" w:lineRule="exact"/>
      </w:pPr>
    </w:p>
    <w:p w14:paraId="69A3B226" w14:textId="77777777" w:rsidR="00E52EE8" w:rsidRDefault="00746B8B">
      <w:pPr>
        <w:ind w:left="110"/>
        <w:rPr>
          <w:sz w:val="29"/>
          <w:szCs w:val="29"/>
        </w:rPr>
      </w:pPr>
      <w:r>
        <w:rPr>
          <w:b/>
          <w:spacing w:val="2"/>
          <w:sz w:val="29"/>
          <w:szCs w:val="29"/>
        </w:rPr>
        <w:t>U</w:t>
      </w:r>
      <w:r>
        <w:rPr>
          <w:b/>
          <w:spacing w:val="1"/>
          <w:sz w:val="29"/>
          <w:szCs w:val="29"/>
        </w:rPr>
        <w:t>se</w:t>
      </w:r>
      <w:r>
        <w:rPr>
          <w:b/>
          <w:sz w:val="29"/>
          <w:szCs w:val="29"/>
        </w:rPr>
        <w:t>r</w:t>
      </w:r>
      <w:r>
        <w:rPr>
          <w:b/>
          <w:spacing w:val="15"/>
          <w:sz w:val="29"/>
          <w:szCs w:val="29"/>
        </w:rPr>
        <w:t xml:space="preserve"> </w:t>
      </w:r>
      <w:r>
        <w:rPr>
          <w:b/>
          <w:spacing w:val="2"/>
          <w:sz w:val="29"/>
          <w:szCs w:val="29"/>
        </w:rPr>
        <w:t>R</w:t>
      </w:r>
      <w:r>
        <w:rPr>
          <w:b/>
          <w:spacing w:val="1"/>
          <w:sz w:val="29"/>
          <w:szCs w:val="29"/>
        </w:rPr>
        <w:t>equ</w:t>
      </w:r>
      <w:r>
        <w:rPr>
          <w:b/>
          <w:sz w:val="29"/>
          <w:szCs w:val="29"/>
        </w:rPr>
        <w:t>i</w:t>
      </w:r>
      <w:r>
        <w:rPr>
          <w:b/>
          <w:spacing w:val="1"/>
          <w:sz w:val="29"/>
          <w:szCs w:val="29"/>
        </w:rPr>
        <w:t>re</w:t>
      </w:r>
      <w:r>
        <w:rPr>
          <w:b/>
          <w:spacing w:val="2"/>
          <w:sz w:val="29"/>
          <w:szCs w:val="29"/>
        </w:rPr>
        <w:t>m</w:t>
      </w:r>
      <w:r>
        <w:rPr>
          <w:b/>
          <w:spacing w:val="1"/>
          <w:sz w:val="29"/>
          <w:szCs w:val="29"/>
        </w:rPr>
        <w:t>ent</w:t>
      </w:r>
      <w:r>
        <w:rPr>
          <w:b/>
          <w:sz w:val="29"/>
          <w:szCs w:val="29"/>
        </w:rPr>
        <w:t>s</w:t>
      </w:r>
      <w:r>
        <w:rPr>
          <w:b/>
          <w:spacing w:val="38"/>
          <w:sz w:val="29"/>
          <w:szCs w:val="29"/>
        </w:rPr>
        <w:t xml:space="preserve"> </w:t>
      </w:r>
      <w:r>
        <w:rPr>
          <w:b/>
          <w:spacing w:val="2"/>
          <w:sz w:val="29"/>
          <w:szCs w:val="29"/>
        </w:rPr>
        <w:t>M</w:t>
      </w:r>
      <w:r>
        <w:rPr>
          <w:b/>
          <w:spacing w:val="1"/>
          <w:sz w:val="29"/>
          <w:szCs w:val="29"/>
        </w:rPr>
        <w:t>ode</w:t>
      </w:r>
      <w:r>
        <w:rPr>
          <w:b/>
          <w:sz w:val="29"/>
          <w:szCs w:val="29"/>
        </w:rPr>
        <w:t>l</w:t>
      </w:r>
      <w:r>
        <w:rPr>
          <w:b/>
          <w:spacing w:val="19"/>
          <w:sz w:val="29"/>
          <w:szCs w:val="29"/>
        </w:rPr>
        <w:t xml:space="preserve"> </w:t>
      </w:r>
      <w:r>
        <w:rPr>
          <w:b/>
          <w:sz w:val="29"/>
          <w:szCs w:val="29"/>
        </w:rPr>
        <w:t>–</w:t>
      </w:r>
      <w:r>
        <w:rPr>
          <w:b/>
          <w:spacing w:val="7"/>
          <w:sz w:val="29"/>
          <w:szCs w:val="29"/>
        </w:rPr>
        <w:t xml:space="preserve"> </w:t>
      </w:r>
      <w:r>
        <w:rPr>
          <w:b/>
          <w:spacing w:val="2"/>
          <w:sz w:val="29"/>
          <w:szCs w:val="29"/>
        </w:rPr>
        <w:t>U</w:t>
      </w:r>
      <w:r>
        <w:rPr>
          <w:b/>
          <w:spacing w:val="1"/>
          <w:sz w:val="29"/>
          <w:szCs w:val="29"/>
        </w:rPr>
        <w:t>s</w:t>
      </w:r>
      <w:r>
        <w:rPr>
          <w:b/>
          <w:sz w:val="29"/>
          <w:szCs w:val="29"/>
        </w:rPr>
        <w:t>e</w:t>
      </w:r>
      <w:r>
        <w:rPr>
          <w:b/>
          <w:spacing w:val="12"/>
          <w:sz w:val="29"/>
          <w:szCs w:val="29"/>
        </w:rPr>
        <w:t xml:space="preserve"> </w:t>
      </w:r>
      <w:r>
        <w:rPr>
          <w:b/>
          <w:spacing w:val="2"/>
          <w:sz w:val="29"/>
          <w:szCs w:val="29"/>
        </w:rPr>
        <w:t>C</w:t>
      </w:r>
      <w:r>
        <w:rPr>
          <w:b/>
          <w:spacing w:val="1"/>
          <w:sz w:val="29"/>
          <w:szCs w:val="29"/>
        </w:rPr>
        <w:t>as</w:t>
      </w:r>
      <w:r>
        <w:rPr>
          <w:b/>
          <w:sz w:val="29"/>
          <w:szCs w:val="29"/>
        </w:rPr>
        <w:t>e</w:t>
      </w:r>
      <w:r>
        <w:rPr>
          <w:b/>
          <w:spacing w:val="15"/>
          <w:sz w:val="29"/>
          <w:szCs w:val="29"/>
        </w:rPr>
        <w:t xml:space="preserve"> </w:t>
      </w:r>
      <w:r>
        <w:rPr>
          <w:b/>
          <w:spacing w:val="2"/>
          <w:w w:val="102"/>
          <w:sz w:val="29"/>
          <w:szCs w:val="29"/>
        </w:rPr>
        <w:t>O</w:t>
      </w:r>
      <w:r>
        <w:rPr>
          <w:b/>
          <w:spacing w:val="1"/>
          <w:w w:val="102"/>
          <w:sz w:val="29"/>
          <w:szCs w:val="29"/>
        </w:rPr>
        <w:t>vervie</w:t>
      </w:r>
      <w:r>
        <w:rPr>
          <w:b/>
          <w:w w:val="102"/>
          <w:sz w:val="29"/>
          <w:szCs w:val="29"/>
        </w:rPr>
        <w:t>w</w:t>
      </w:r>
    </w:p>
    <w:p w14:paraId="47F638B7" w14:textId="77777777" w:rsidR="00E52EE8" w:rsidRDefault="00E52EE8">
      <w:pPr>
        <w:spacing w:before="12" w:line="240" w:lineRule="exact"/>
        <w:rPr>
          <w:sz w:val="24"/>
          <w:szCs w:val="24"/>
        </w:rPr>
      </w:pPr>
    </w:p>
    <w:p w14:paraId="4BEAA74F" w14:textId="77777777" w:rsidR="00E52EE8" w:rsidRDefault="00746B8B">
      <w:pPr>
        <w:spacing w:line="248" w:lineRule="auto"/>
        <w:ind w:left="110" w:right="600"/>
        <w:rPr>
          <w:sz w:val="29"/>
          <w:szCs w:val="29"/>
        </w:rPr>
        <w:sectPr w:rsidR="00E52EE8">
          <w:pgSz w:w="12240" w:h="15840"/>
          <w:pgMar w:top="1400" w:right="1340" w:bottom="280" w:left="1340" w:header="720" w:footer="720" w:gutter="0"/>
          <w:cols w:space="720"/>
        </w:sect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tabl</w:t>
      </w:r>
      <w:r>
        <w:rPr>
          <w:sz w:val="29"/>
          <w:szCs w:val="29"/>
        </w:rPr>
        <w:t>e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belo</w:t>
      </w:r>
      <w:r>
        <w:rPr>
          <w:sz w:val="29"/>
          <w:szCs w:val="29"/>
        </w:rPr>
        <w:t>w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offer</w:t>
      </w:r>
      <w:r>
        <w:rPr>
          <w:sz w:val="29"/>
          <w:szCs w:val="29"/>
        </w:rPr>
        <w:t>s</w:t>
      </w:r>
      <w:r>
        <w:rPr>
          <w:spacing w:val="18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lis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cases</w:t>
      </w:r>
      <w:r>
        <w:rPr>
          <w:sz w:val="29"/>
          <w:szCs w:val="29"/>
        </w:rPr>
        <w:t>.</w:t>
      </w:r>
      <w:r>
        <w:rPr>
          <w:spacing w:val="17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D</w:t>
      </w:r>
      <w:r>
        <w:rPr>
          <w:spacing w:val="1"/>
          <w:sz w:val="29"/>
          <w:szCs w:val="29"/>
        </w:rPr>
        <w:t>etaile</w:t>
      </w:r>
      <w:r>
        <w:rPr>
          <w:sz w:val="29"/>
          <w:szCs w:val="29"/>
        </w:rPr>
        <w:t>d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description</w:t>
      </w:r>
      <w:r>
        <w:rPr>
          <w:sz w:val="29"/>
          <w:szCs w:val="29"/>
        </w:rPr>
        <w:t>s</w:t>
      </w:r>
      <w:r>
        <w:rPr>
          <w:spacing w:val="3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us</w:t>
      </w:r>
      <w:r>
        <w:rPr>
          <w:w w:val="102"/>
          <w:sz w:val="29"/>
          <w:szCs w:val="29"/>
        </w:rPr>
        <w:t xml:space="preserve">e </w:t>
      </w:r>
      <w:r>
        <w:rPr>
          <w:spacing w:val="1"/>
          <w:sz w:val="29"/>
          <w:szCs w:val="29"/>
        </w:rPr>
        <w:t>case</w:t>
      </w:r>
      <w:r>
        <w:rPr>
          <w:sz w:val="29"/>
          <w:szCs w:val="29"/>
        </w:rPr>
        <w:t>s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ar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give</w:t>
      </w:r>
      <w:r>
        <w:rPr>
          <w:sz w:val="29"/>
          <w:szCs w:val="29"/>
        </w:rPr>
        <w:t>n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n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Specification</w:t>
      </w:r>
      <w:r>
        <w:rPr>
          <w:sz w:val="29"/>
          <w:szCs w:val="29"/>
        </w:rPr>
        <w:t>s</w:t>
      </w:r>
      <w:r>
        <w:rPr>
          <w:spacing w:val="3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sectio</w:t>
      </w:r>
      <w:r>
        <w:rPr>
          <w:sz w:val="29"/>
          <w:szCs w:val="29"/>
        </w:rPr>
        <w:t>n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follo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in</w:t>
      </w:r>
      <w:r>
        <w:rPr>
          <w:sz w:val="29"/>
          <w:szCs w:val="29"/>
        </w:rPr>
        <w:t>g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thi</w:t>
      </w:r>
      <w:r>
        <w:rPr>
          <w:sz w:val="29"/>
          <w:szCs w:val="29"/>
        </w:rPr>
        <w:t>s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table.</w:t>
      </w:r>
    </w:p>
    <w:p w14:paraId="042171F2" w14:textId="77777777" w:rsidR="00E52EE8" w:rsidRDefault="00E52EE8">
      <w:pPr>
        <w:spacing w:before="6" w:line="80" w:lineRule="exact"/>
        <w:rPr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7"/>
        <w:gridCol w:w="4382"/>
        <w:gridCol w:w="2002"/>
      </w:tblGrid>
      <w:tr w:rsidR="00E52EE8" w14:paraId="4F801BC4" w14:textId="77777777">
        <w:trPr>
          <w:trHeight w:hRule="exact" w:val="595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D0824" w14:textId="77777777" w:rsidR="00E52EE8" w:rsidRDefault="00746B8B">
            <w:pPr>
              <w:spacing w:line="320" w:lineRule="exact"/>
              <w:ind w:left="105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Cas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I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DFB88" w14:textId="77777777" w:rsidR="00E52EE8" w:rsidRDefault="00746B8B">
            <w:pPr>
              <w:spacing w:line="320" w:lineRule="exact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Cas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N</w:t>
            </w:r>
            <w:r>
              <w:rPr>
                <w:spacing w:val="1"/>
                <w:w w:val="102"/>
                <w:sz w:val="29"/>
                <w:szCs w:val="29"/>
              </w:rPr>
              <w:t>a</w:t>
            </w:r>
            <w:r>
              <w:rPr>
                <w:spacing w:val="2"/>
                <w:w w:val="102"/>
                <w:sz w:val="29"/>
                <w:szCs w:val="29"/>
              </w:rPr>
              <w:t>me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781EC" w14:textId="77777777" w:rsidR="00E52EE8" w:rsidRDefault="00746B8B">
            <w:pPr>
              <w:spacing w:line="320" w:lineRule="exact"/>
              <w:ind w:left="105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Priorit</w:t>
            </w:r>
            <w:r>
              <w:rPr>
                <w:w w:val="102"/>
                <w:sz w:val="29"/>
                <w:szCs w:val="29"/>
              </w:rPr>
              <w:t>y</w:t>
            </w:r>
          </w:p>
        </w:tc>
      </w:tr>
      <w:tr w:rsidR="00E52EE8" w14:paraId="305D0E99" w14:textId="77777777">
        <w:trPr>
          <w:trHeight w:hRule="exact" w:val="595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610AA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AU</w:t>
            </w: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H</w:t>
            </w:r>
            <w:r>
              <w:rPr>
                <w:spacing w:val="1"/>
                <w:w w:val="102"/>
                <w:sz w:val="29"/>
                <w:szCs w:val="29"/>
              </w:rPr>
              <w:t>-</w:t>
            </w:r>
            <w:r>
              <w:rPr>
                <w:spacing w:val="2"/>
                <w:w w:val="102"/>
                <w:sz w:val="29"/>
                <w:szCs w:val="29"/>
              </w:rPr>
              <w:t>U</w:t>
            </w:r>
            <w:r>
              <w:rPr>
                <w:spacing w:val="1"/>
                <w:w w:val="102"/>
                <w:sz w:val="29"/>
                <w:szCs w:val="29"/>
              </w:rPr>
              <w:t>S</w:t>
            </w:r>
            <w:r>
              <w:rPr>
                <w:w w:val="102"/>
                <w:sz w:val="29"/>
                <w:szCs w:val="29"/>
              </w:rPr>
              <w:t>R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9F0CB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uthenticat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33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U</w:t>
            </w:r>
            <w:r>
              <w:rPr>
                <w:spacing w:val="1"/>
                <w:w w:val="102"/>
                <w:sz w:val="29"/>
                <w:szCs w:val="29"/>
              </w:rPr>
              <w:t>se</w:t>
            </w:r>
            <w:r>
              <w:rPr>
                <w:w w:val="102"/>
                <w:sz w:val="29"/>
                <w:szCs w:val="29"/>
              </w:rPr>
              <w:t>r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78DF1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H</w:t>
            </w:r>
            <w:r>
              <w:rPr>
                <w:spacing w:val="1"/>
                <w:w w:val="102"/>
                <w:sz w:val="29"/>
                <w:szCs w:val="29"/>
              </w:rPr>
              <w:t>ig</w:t>
            </w:r>
            <w:r>
              <w:rPr>
                <w:w w:val="102"/>
                <w:sz w:val="29"/>
                <w:szCs w:val="29"/>
              </w:rPr>
              <w:t>h</w:t>
            </w:r>
          </w:p>
        </w:tc>
      </w:tr>
      <w:tr w:rsidR="00E52EE8" w14:paraId="0C0B60AB" w14:textId="77777777">
        <w:trPr>
          <w:trHeight w:hRule="exact" w:val="595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5D853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U</w:t>
            </w:r>
            <w:r>
              <w:rPr>
                <w:spacing w:val="1"/>
                <w:w w:val="102"/>
                <w:sz w:val="29"/>
                <w:szCs w:val="29"/>
              </w:rPr>
              <w:t>SR-</w:t>
            </w:r>
            <w:r>
              <w:rPr>
                <w:spacing w:val="2"/>
                <w:w w:val="102"/>
                <w:sz w:val="29"/>
                <w:szCs w:val="29"/>
              </w:rPr>
              <w:t>R</w:t>
            </w:r>
            <w:r>
              <w:rPr>
                <w:spacing w:val="1"/>
                <w:w w:val="102"/>
                <w:sz w:val="29"/>
                <w:szCs w:val="29"/>
              </w:rPr>
              <w:t>E</w:t>
            </w:r>
            <w:r>
              <w:rPr>
                <w:w w:val="102"/>
                <w:sz w:val="29"/>
                <w:szCs w:val="29"/>
              </w:rPr>
              <w:t>G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8D2B3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egiste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U</w:t>
            </w:r>
            <w:r>
              <w:rPr>
                <w:spacing w:val="1"/>
                <w:w w:val="102"/>
                <w:sz w:val="29"/>
                <w:szCs w:val="29"/>
              </w:rPr>
              <w:t>se</w:t>
            </w:r>
            <w:r>
              <w:rPr>
                <w:w w:val="102"/>
                <w:sz w:val="29"/>
                <w:szCs w:val="29"/>
              </w:rPr>
              <w:t>r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80241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Lo</w:t>
            </w:r>
            <w:r>
              <w:rPr>
                <w:w w:val="102"/>
                <w:sz w:val="29"/>
                <w:szCs w:val="29"/>
              </w:rPr>
              <w:t>w</w:t>
            </w:r>
          </w:p>
        </w:tc>
      </w:tr>
      <w:tr w:rsidR="00E52EE8" w14:paraId="0D62424F" w14:textId="77777777">
        <w:trPr>
          <w:trHeight w:hRule="exact" w:val="595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82690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FI</w:t>
            </w:r>
            <w:r>
              <w:rPr>
                <w:spacing w:val="2"/>
                <w:w w:val="102"/>
                <w:sz w:val="29"/>
                <w:szCs w:val="29"/>
              </w:rPr>
              <w:t>ND</w:t>
            </w:r>
            <w:r>
              <w:rPr>
                <w:spacing w:val="1"/>
                <w:w w:val="102"/>
                <w:sz w:val="29"/>
                <w:szCs w:val="29"/>
              </w:rPr>
              <w:t>-</w:t>
            </w:r>
            <w:r>
              <w:rPr>
                <w:spacing w:val="2"/>
                <w:w w:val="102"/>
                <w:sz w:val="29"/>
                <w:szCs w:val="29"/>
              </w:rPr>
              <w:t>R</w:t>
            </w:r>
            <w:r>
              <w:rPr>
                <w:spacing w:val="1"/>
                <w:w w:val="102"/>
                <w:sz w:val="29"/>
                <w:szCs w:val="29"/>
              </w:rPr>
              <w:t>S</w:t>
            </w:r>
            <w:r>
              <w:rPr>
                <w:w w:val="102"/>
                <w:sz w:val="29"/>
                <w:szCs w:val="29"/>
              </w:rPr>
              <w:t>T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C1CC2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restaurant</w:t>
            </w:r>
            <w:r>
              <w:rPr>
                <w:w w:val="102"/>
                <w:sz w:val="29"/>
                <w:szCs w:val="29"/>
              </w:rPr>
              <w:t>s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80C08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H</w:t>
            </w:r>
            <w:r>
              <w:rPr>
                <w:spacing w:val="1"/>
                <w:w w:val="102"/>
                <w:sz w:val="29"/>
                <w:szCs w:val="29"/>
              </w:rPr>
              <w:t>ig</w:t>
            </w:r>
            <w:r>
              <w:rPr>
                <w:w w:val="102"/>
                <w:sz w:val="29"/>
                <w:szCs w:val="29"/>
              </w:rPr>
              <w:t>h</w:t>
            </w:r>
          </w:p>
        </w:tc>
      </w:tr>
      <w:tr w:rsidR="00E52EE8" w14:paraId="3CE11756" w14:textId="77777777">
        <w:trPr>
          <w:trHeight w:hRule="exact" w:val="595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69B68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FI</w:t>
            </w:r>
            <w:r>
              <w:rPr>
                <w:spacing w:val="2"/>
                <w:w w:val="102"/>
                <w:sz w:val="29"/>
                <w:szCs w:val="29"/>
              </w:rPr>
              <w:t>ND</w:t>
            </w:r>
            <w:r>
              <w:rPr>
                <w:spacing w:val="1"/>
                <w:w w:val="102"/>
                <w:sz w:val="29"/>
                <w:szCs w:val="29"/>
              </w:rPr>
              <w:t>-L</w:t>
            </w:r>
            <w:r>
              <w:rPr>
                <w:spacing w:val="2"/>
                <w:w w:val="102"/>
                <w:sz w:val="29"/>
                <w:szCs w:val="29"/>
              </w:rPr>
              <w:t>O</w:t>
            </w:r>
            <w:r>
              <w:rPr>
                <w:w w:val="102"/>
                <w:sz w:val="29"/>
                <w:szCs w:val="29"/>
              </w:rPr>
              <w:t>C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49BED" w14:textId="77777777" w:rsidR="00E52EE8" w:rsidRDefault="00D501C7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Find</w:t>
            </w:r>
            <w:r w:rsidR="00746B8B">
              <w:rPr>
                <w:spacing w:val="15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w w:val="102"/>
                <w:sz w:val="29"/>
                <w:szCs w:val="29"/>
              </w:rPr>
              <w:t>locatio</w:t>
            </w:r>
            <w:r w:rsidR="00746B8B">
              <w:rPr>
                <w:w w:val="102"/>
                <w:sz w:val="29"/>
                <w:szCs w:val="29"/>
              </w:rPr>
              <w:t>n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EC750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H</w:t>
            </w:r>
            <w:r>
              <w:rPr>
                <w:spacing w:val="1"/>
                <w:w w:val="102"/>
                <w:sz w:val="29"/>
                <w:szCs w:val="29"/>
              </w:rPr>
              <w:t>ig</w:t>
            </w:r>
            <w:r>
              <w:rPr>
                <w:w w:val="102"/>
                <w:sz w:val="29"/>
                <w:szCs w:val="29"/>
              </w:rPr>
              <w:t>h</w:t>
            </w:r>
          </w:p>
        </w:tc>
      </w:tr>
      <w:tr w:rsidR="00E52EE8" w14:paraId="1A8E4E43" w14:textId="77777777">
        <w:trPr>
          <w:trHeight w:hRule="exact" w:val="595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91ED4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R</w:t>
            </w:r>
            <w:r>
              <w:rPr>
                <w:spacing w:val="1"/>
                <w:w w:val="102"/>
                <w:sz w:val="29"/>
                <w:szCs w:val="29"/>
              </w:rPr>
              <w:t>E</w:t>
            </w:r>
            <w:r>
              <w:rPr>
                <w:spacing w:val="2"/>
                <w:w w:val="102"/>
                <w:sz w:val="29"/>
                <w:szCs w:val="29"/>
              </w:rPr>
              <w:t>V</w:t>
            </w:r>
            <w:r>
              <w:rPr>
                <w:spacing w:val="1"/>
                <w:w w:val="102"/>
                <w:sz w:val="29"/>
                <w:szCs w:val="29"/>
              </w:rPr>
              <w:t>-F</w:t>
            </w:r>
            <w:r>
              <w:rPr>
                <w:spacing w:val="2"/>
                <w:w w:val="102"/>
                <w:sz w:val="29"/>
                <w:szCs w:val="29"/>
              </w:rPr>
              <w:t>AV</w:t>
            </w:r>
            <w:r>
              <w:rPr>
                <w:w w:val="102"/>
                <w:sz w:val="29"/>
                <w:szCs w:val="29"/>
              </w:rPr>
              <w:t>R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063A9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evie</w:t>
            </w:r>
            <w:r>
              <w:rPr>
                <w:sz w:val="29"/>
                <w:szCs w:val="29"/>
              </w:rPr>
              <w:t>w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favorit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restaurant</w:t>
            </w:r>
            <w:r>
              <w:rPr>
                <w:w w:val="102"/>
                <w:sz w:val="29"/>
                <w:szCs w:val="29"/>
              </w:rPr>
              <w:t>s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C3085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M</w:t>
            </w:r>
            <w:r>
              <w:rPr>
                <w:spacing w:val="1"/>
                <w:w w:val="102"/>
                <w:sz w:val="29"/>
                <w:szCs w:val="29"/>
              </w:rPr>
              <w:t>ediu</w:t>
            </w:r>
            <w:r>
              <w:rPr>
                <w:w w:val="102"/>
                <w:sz w:val="29"/>
                <w:szCs w:val="29"/>
              </w:rPr>
              <w:t>m</w:t>
            </w:r>
          </w:p>
        </w:tc>
      </w:tr>
      <w:tr w:rsidR="00E52EE8" w14:paraId="03606D49" w14:textId="77777777">
        <w:trPr>
          <w:trHeight w:hRule="exact" w:val="595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D220D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ADD</w:t>
            </w:r>
            <w:r>
              <w:rPr>
                <w:spacing w:val="1"/>
                <w:w w:val="102"/>
                <w:sz w:val="29"/>
                <w:szCs w:val="29"/>
              </w:rPr>
              <w:t>-</w:t>
            </w:r>
            <w:r>
              <w:rPr>
                <w:spacing w:val="2"/>
                <w:w w:val="102"/>
                <w:sz w:val="29"/>
                <w:szCs w:val="29"/>
              </w:rPr>
              <w:t>COM</w:t>
            </w:r>
            <w:r>
              <w:rPr>
                <w:w w:val="102"/>
                <w:sz w:val="29"/>
                <w:szCs w:val="29"/>
              </w:rPr>
              <w:t>T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03206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d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co</w:t>
            </w:r>
            <w:r>
              <w:rPr>
                <w:spacing w:val="2"/>
                <w:sz w:val="29"/>
                <w:szCs w:val="29"/>
              </w:rPr>
              <w:t>mm</w:t>
            </w:r>
            <w:r>
              <w:rPr>
                <w:spacing w:val="1"/>
                <w:sz w:val="29"/>
                <w:szCs w:val="29"/>
              </w:rPr>
              <w:t>en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restauran</w:t>
            </w:r>
            <w:r>
              <w:rPr>
                <w:w w:val="102"/>
                <w:sz w:val="29"/>
                <w:szCs w:val="29"/>
              </w:rPr>
              <w:t>t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C0032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H</w:t>
            </w:r>
            <w:r>
              <w:rPr>
                <w:spacing w:val="1"/>
                <w:w w:val="102"/>
                <w:sz w:val="29"/>
                <w:szCs w:val="29"/>
              </w:rPr>
              <w:t>ig</w:t>
            </w:r>
            <w:r>
              <w:rPr>
                <w:w w:val="102"/>
                <w:sz w:val="29"/>
                <w:szCs w:val="29"/>
              </w:rPr>
              <w:t>h</w:t>
            </w:r>
          </w:p>
        </w:tc>
      </w:tr>
      <w:tr w:rsidR="00E52EE8" w14:paraId="1BBFCB84" w14:textId="77777777">
        <w:trPr>
          <w:trHeight w:hRule="exact" w:val="595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D4B62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ADD</w:t>
            </w:r>
            <w:r>
              <w:rPr>
                <w:spacing w:val="1"/>
                <w:w w:val="102"/>
                <w:sz w:val="29"/>
                <w:szCs w:val="29"/>
              </w:rPr>
              <w:t>-F</w:t>
            </w:r>
            <w:r>
              <w:rPr>
                <w:spacing w:val="2"/>
                <w:w w:val="102"/>
                <w:sz w:val="29"/>
                <w:szCs w:val="29"/>
              </w:rPr>
              <w:t>AV</w:t>
            </w:r>
            <w:r>
              <w:rPr>
                <w:w w:val="102"/>
                <w:sz w:val="29"/>
                <w:szCs w:val="29"/>
              </w:rPr>
              <w:t>R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1BB7B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d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favorit</w:t>
            </w:r>
            <w:r>
              <w:rPr>
                <w:w w:val="102"/>
                <w:sz w:val="29"/>
                <w:szCs w:val="29"/>
              </w:rPr>
              <w:t>e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21F18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Lo</w:t>
            </w:r>
            <w:r>
              <w:rPr>
                <w:w w:val="102"/>
                <w:sz w:val="29"/>
                <w:szCs w:val="29"/>
              </w:rPr>
              <w:t>w</w:t>
            </w:r>
          </w:p>
        </w:tc>
      </w:tr>
      <w:tr w:rsidR="00D77CC5" w14:paraId="615A908F" w14:textId="77777777">
        <w:trPr>
          <w:trHeight w:hRule="exact" w:val="595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F3ABB" w14:textId="77777777" w:rsidR="00D77CC5" w:rsidRDefault="00D77CC5">
            <w:pPr>
              <w:spacing w:before="2"/>
              <w:ind w:left="105"/>
              <w:rPr>
                <w:spacing w:val="2"/>
                <w:w w:val="102"/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REV - PHO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CDF1E" w14:textId="77777777" w:rsidR="00D77CC5" w:rsidRDefault="00D77CC5">
            <w:pPr>
              <w:spacing w:before="2"/>
              <w:ind w:left="100"/>
              <w:rPr>
                <w:spacing w:val="2"/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Review photos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84ACE" w14:textId="77777777" w:rsidR="00D77CC5" w:rsidRDefault="00D77CC5">
            <w:pPr>
              <w:spacing w:before="2"/>
              <w:ind w:left="105"/>
              <w:rPr>
                <w:spacing w:val="1"/>
                <w:w w:val="102"/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Low</w:t>
            </w:r>
          </w:p>
        </w:tc>
      </w:tr>
      <w:tr w:rsidR="00E52EE8" w14:paraId="74D69E1E" w14:textId="77777777">
        <w:trPr>
          <w:trHeight w:hRule="exact" w:val="595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8A1FA" w14:textId="77777777" w:rsidR="00E52EE8" w:rsidRDefault="00D77CC5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TAK-PHO</w:t>
            </w:r>
          </w:p>
        </w:tc>
        <w:tc>
          <w:tcPr>
            <w:tcW w:w="43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AE077" w14:textId="77777777" w:rsidR="00E52EE8" w:rsidRDefault="00D77CC5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Take a photo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1D9B" w14:textId="77777777" w:rsidR="00E52EE8" w:rsidRDefault="00746B8B">
            <w:pPr>
              <w:spacing w:before="2"/>
              <w:ind w:left="105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Lo</w:t>
            </w:r>
            <w:r>
              <w:rPr>
                <w:w w:val="102"/>
                <w:sz w:val="29"/>
                <w:szCs w:val="29"/>
              </w:rPr>
              <w:t>w</w:t>
            </w:r>
          </w:p>
        </w:tc>
      </w:tr>
    </w:tbl>
    <w:p w14:paraId="687CEACB" w14:textId="77777777" w:rsidR="00E52EE8" w:rsidRDefault="00E52EE8">
      <w:pPr>
        <w:sectPr w:rsidR="00E52EE8">
          <w:pgSz w:w="12240" w:h="15840"/>
          <w:pgMar w:top="1360" w:right="1200" w:bottom="280" w:left="1240" w:header="720" w:footer="720" w:gutter="0"/>
          <w:cols w:space="720"/>
        </w:sectPr>
      </w:pPr>
    </w:p>
    <w:p w14:paraId="1B485E5E" w14:textId="77777777" w:rsidR="00E52EE8" w:rsidRDefault="00E52EE8">
      <w:pPr>
        <w:spacing w:line="200" w:lineRule="exact"/>
      </w:pPr>
    </w:p>
    <w:p w14:paraId="4258EFD9" w14:textId="77777777" w:rsidR="00E52EE8" w:rsidRDefault="00E52EE8">
      <w:pPr>
        <w:spacing w:line="200" w:lineRule="exact"/>
      </w:pPr>
    </w:p>
    <w:p w14:paraId="68F63E68" w14:textId="77777777" w:rsidR="00E52EE8" w:rsidRDefault="00E52EE8">
      <w:pPr>
        <w:spacing w:line="200" w:lineRule="exact"/>
      </w:pPr>
    </w:p>
    <w:p w14:paraId="49C50F2C" w14:textId="77777777" w:rsidR="00E52EE8" w:rsidRDefault="00E52EE8">
      <w:pPr>
        <w:spacing w:line="200" w:lineRule="exact"/>
      </w:pPr>
    </w:p>
    <w:p w14:paraId="27E3DA56" w14:textId="77777777" w:rsidR="00E52EE8" w:rsidRDefault="00E52EE8">
      <w:pPr>
        <w:spacing w:before="13" w:line="200" w:lineRule="exact"/>
      </w:pPr>
    </w:p>
    <w:p w14:paraId="6B3BD66D" w14:textId="77777777" w:rsidR="00E52EE8" w:rsidRDefault="00746B8B">
      <w:pPr>
        <w:spacing w:before="28"/>
        <w:ind w:left="1230"/>
        <w:rPr>
          <w:sz w:val="29"/>
          <w:szCs w:val="29"/>
        </w:rPr>
      </w:pPr>
      <w:r>
        <w:rPr>
          <w:spacing w:val="2"/>
          <w:sz w:val="29"/>
          <w:szCs w:val="29"/>
        </w:rPr>
        <w:t>U</w:t>
      </w:r>
      <w:r>
        <w:rPr>
          <w:spacing w:val="1"/>
          <w:sz w:val="29"/>
          <w:szCs w:val="29"/>
        </w:rPr>
        <w:t>s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Cas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D</w:t>
      </w:r>
      <w:r>
        <w:rPr>
          <w:spacing w:val="1"/>
          <w:sz w:val="29"/>
          <w:szCs w:val="29"/>
        </w:rPr>
        <w:t>etail</w:t>
      </w:r>
      <w:r>
        <w:rPr>
          <w:sz w:val="29"/>
          <w:szCs w:val="29"/>
        </w:rPr>
        <w:t>s</w:t>
      </w:r>
      <w:r>
        <w:rPr>
          <w:spacing w:val="20"/>
          <w:sz w:val="29"/>
          <w:szCs w:val="29"/>
        </w:rPr>
        <w:t xml:space="preserve"> </w:t>
      </w:r>
      <w:r>
        <w:rPr>
          <w:sz w:val="29"/>
          <w:szCs w:val="29"/>
        </w:rPr>
        <w:t>–</w:t>
      </w:r>
      <w:r>
        <w:rPr>
          <w:spacing w:val="7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AU</w:t>
      </w:r>
      <w:r>
        <w:rPr>
          <w:spacing w:val="1"/>
          <w:sz w:val="29"/>
          <w:szCs w:val="29"/>
        </w:rPr>
        <w:t>T</w:t>
      </w:r>
      <w:r>
        <w:rPr>
          <w:spacing w:val="2"/>
          <w:sz w:val="29"/>
          <w:szCs w:val="29"/>
        </w:rPr>
        <w:t>H</w:t>
      </w:r>
      <w:r>
        <w:rPr>
          <w:spacing w:val="1"/>
          <w:sz w:val="29"/>
          <w:szCs w:val="29"/>
        </w:rPr>
        <w:t>-</w:t>
      </w:r>
      <w:r>
        <w:rPr>
          <w:spacing w:val="2"/>
          <w:sz w:val="29"/>
          <w:szCs w:val="29"/>
        </w:rPr>
        <w:t>U</w:t>
      </w:r>
      <w:r>
        <w:rPr>
          <w:spacing w:val="1"/>
          <w:sz w:val="29"/>
          <w:szCs w:val="29"/>
        </w:rPr>
        <w:t>SR</w:t>
      </w:r>
      <w:r>
        <w:rPr>
          <w:sz w:val="29"/>
          <w:szCs w:val="29"/>
        </w:rPr>
        <w:t>:</w:t>
      </w:r>
      <w:r>
        <w:rPr>
          <w:spacing w:val="3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A</w:t>
      </w:r>
      <w:r>
        <w:rPr>
          <w:spacing w:val="1"/>
          <w:sz w:val="29"/>
          <w:szCs w:val="29"/>
        </w:rPr>
        <w:t>uthenticat</w:t>
      </w:r>
      <w:r>
        <w:rPr>
          <w:sz w:val="29"/>
          <w:szCs w:val="29"/>
        </w:rPr>
        <w:t>e</w:t>
      </w:r>
      <w:r>
        <w:rPr>
          <w:spacing w:val="34"/>
          <w:sz w:val="29"/>
          <w:szCs w:val="29"/>
        </w:rPr>
        <w:t xml:space="preserve"> </w:t>
      </w:r>
      <w:r>
        <w:rPr>
          <w:spacing w:val="2"/>
          <w:w w:val="102"/>
          <w:sz w:val="29"/>
          <w:szCs w:val="29"/>
        </w:rPr>
        <w:t>U</w:t>
      </w:r>
      <w:r>
        <w:rPr>
          <w:spacing w:val="1"/>
          <w:w w:val="102"/>
          <w:sz w:val="29"/>
          <w:szCs w:val="29"/>
        </w:rPr>
        <w:t>se</w:t>
      </w:r>
      <w:r>
        <w:rPr>
          <w:w w:val="102"/>
          <w:sz w:val="29"/>
          <w:szCs w:val="29"/>
        </w:rPr>
        <w:t>r</w:t>
      </w:r>
    </w:p>
    <w:p w14:paraId="719E14D9" w14:textId="77777777" w:rsidR="00E52EE8" w:rsidRDefault="00E52EE8">
      <w:pPr>
        <w:spacing w:before="3" w:line="260" w:lineRule="exact"/>
        <w:rPr>
          <w:sz w:val="26"/>
          <w:szCs w:val="26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8"/>
        <w:gridCol w:w="8048"/>
      </w:tblGrid>
      <w:tr w:rsidR="00E52EE8" w14:paraId="18287335" w14:textId="77777777">
        <w:trPr>
          <w:trHeight w:hRule="exact" w:val="624"/>
        </w:trPr>
        <w:tc>
          <w:tcPr>
            <w:tcW w:w="3528" w:type="dxa"/>
            <w:tcBorders>
              <w:top w:val="single" w:sz="16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892AF68" w14:textId="77777777" w:rsidR="00E52EE8" w:rsidRDefault="00746B8B">
            <w:pPr>
              <w:spacing w:before="1"/>
              <w:ind w:left="77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I</w:t>
            </w:r>
            <w:r>
              <w:rPr>
                <w:b/>
                <w:spacing w:val="2"/>
                <w:sz w:val="29"/>
                <w:szCs w:val="29"/>
              </w:rPr>
              <w:t>D</w:t>
            </w:r>
            <w:r>
              <w:rPr>
                <w:b/>
                <w:sz w:val="29"/>
                <w:szCs w:val="29"/>
              </w:rPr>
              <w:t>: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AU</w:t>
            </w: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H</w:t>
            </w:r>
            <w:r>
              <w:rPr>
                <w:spacing w:val="1"/>
                <w:w w:val="102"/>
                <w:sz w:val="29"/>
                <w:szCs w:val="29"/>
              </w:rPr>
              <w:t>-</w:t>
            </w:r>
            <w:r>
              <w:rPr>
                <w:spacing w:val="2"/>
                <w:w w:val="102"/>
                <w:sz w:val="29"/>
                <w:szCs w:val="29"/>
              </w:rPr>
              <w:t>U</w:t>
            </w:r>
            <w:r>
              <w:rPr>
                <w:spacing w:val="1"/>
                <w:w w:val="102"/>
                <w:sz w:val="29"/>
                <w:szCs w:val="29"/>
              </w:rPr>
              <w:t>S</w:t>
            </w:r>
            <w:r>
              <w:rPr>
                <w:w w:val="102"/>
                <w:sz w:val="29"/>
                <w:szCs w:val="29"/>
              </w:rPr>
              <w:t>R</w:t>
            </w:r>
          </w:p>
        </w:tc>
        <w:tc>
          <w:tcPr>
            <w:tcW w:w="804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E601C40" w14:textId="77777777" w:rsidR="00E52EE8" w:rsidRDefault="00746B8B">
            <w:pPr>
              <w:spacing w:before="1"/>
              <w:ind w:left="95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e</w:t>
            </w:r>
            <w:r>
              <w:rPr>
                <w:b/>
                <w:sz w:val="29"/>
                <w:szCs w:val="29"/>
              </w:rPr>
              <w:t>:</w:t>
            </w:r>
            <w:r>
              <w:rPr>
                <w:b/>
                <w:spacing w:val="20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uthenticat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33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U</w:t>
            </w:r>
            <w:r>
              <w:rPr>
                <w:spacing w:val="1"/>
                <w:w w:val="102"/>
                <w:sz w:val="29"/>
                <w:szCs w:val="29"/>
              </w:rPr>
              <w:t>se</w:t>
            </w:r>
            <w:r>
              <w:rPr>
                <w:w w:val="102"/>
                <w:sz w:val="29"/>
                <w:szCs w:val="29"/>
              </w:rPr>
              <w:t>r</w:t>
            </w:r>
          </w:p>
        </w:tc>
      </w:tr>
      <w:tr w:rsidR="00E52EE8" w14:paraId="640423B3" w14:textId="77777777">
        <w:trPr>
          <w:trHeight w:hRule="exact" w:val="605"/>
        </w:trPr>
        <w:tc>
          <w:tcPr>
            <w:tcW w:w="3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2D87552" w14:textId="77777777" w:rsidR="00E52EE8" w:rsidRDefault="00746B8B">
            <w:pPr>
              <w:spacing w:line="320" w:lineRule="exact"/>
              <w:ind w:left="77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Pri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ar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2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ctor(s)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19A60E" w14:textId="77777777" w:rsidR="00E52EE8" w:rsidRDefault="00746B8B">
            <w:pPr>
              <w:spacing w:before="2"/>
              <w:ind w:left="95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l</w:t>
            </w:r>
            <w:r>
              <w:rPr>
                <w:sz w:val="29"/>
                <w:szCs w:val="29"/>
              </w:rPr>
              <w:t>l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authorize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user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f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Restauran</w:t>
            </w:r>
            <w:r>
              <w:rPr>
                <w:spacing w:val="2"/>
                <w:w w:val="102"/>
                <w:sz w:val="29"/>
                <w:szCs w:val="29"/>
              </w:rPr>
              <w:t>t</w:t>
            </w:r>
            <w:r>
              <w:rPr>
                <w:spacing w:val="1"/>
                <w:w w:val="102"/>
                <w:sz w:val="29"/>
                <w:szCs w:val="29"/>
              </w:rPr>
              <w:t>-F</w:t>
            </w:r>
            <w:r>
              <w:rPr>
                <w:w w:val="102"/>
                <w:sz w:val="29"/>
                <w:szCs w:val="29"/>
              </w:rPr>
              <w:t>i</w:t>
            </w:r>
            <w:r>
              <w:rPr>
                <w:spacing w:val="1"/>
                <w:w w:val="102"/>
                <w:sz w:val="29"/>
                <w:szCs w:val="29"/>
              </w:rPr>
              <w:t>nde</w:t>
            </w:r>
            <w:r>
              <w:rPr>
                <w:w w:val="102"/>
                <w:sz w:val="29"/>
                <w:szCs w:val="29"/>
              </w:rPr>
              <w:t>r</w:t>
            </w:r>
          </w:p>
        </w:tc>
      </w:tr>
      <w:tr w:rsidR="00E52EE8" w14:paraId="17462EE8" w14:textId="77777777">
        <w:trPr>
          <w:trHeight w:hRule="exact" w:val="950"/>
        </w:trPr>
        <w:tc>
          <w:tcPr>
            <w:tcW w:w="3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DA8836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13A82E9A" w14:textId="77777777" w:rsidR="00E52EE8" w:rsidRDefault="00746B8B">
            <w:pPr>
              <w:ind w:left="77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D</w:t>
            </w:r>
            <w:r>
              <w:rPr>
                <w:b/>
                <w:spacing w:val="1"/>
                <w:w w:val="102"/>
                <w:sz w:val="29"/>
                <w:szCs w:val="29"/>
              </w:rPr>
              <w:t>escription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6107927" w14:textId="77777777" w:rsidR="00E52EE8" w:rsidRDefault="00746B8B">
            <w:pPr>
              <w:spacing w:before="2"/>
              <w:ind w:left="95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equest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na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pass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or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authenticate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3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logi</w:t>
            </w:r>
            <w:r>
              <w:rPr>
                <w:w w:val="102"/>
                <w:sz w:val="29"/>
                <w:szCs w:val="29"/>
              </w:rPr>
              <w:t>n</w:t>
            </w:r>
          </w:p>
          <w:p w14:paraId="31049147" w14:textId="77777777" w:rsidR="00E52EE8" w:rsidRDefault="00746B8B">
            <w:pPr>
              <w:spacing w:before="12"/>
              <w:ind w:left="95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"/>
                <w:sz w:val="29"/>
                <w:szCs w:val="29"/>
              </w:rPr>
              <w:t>-F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45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Syste</w:t>
            </w:r>
            <w:r>
              <w:rPr>
                <w:spacing w:val="2"/>
                <w:w w:val="102"/>
                <w:sz w:val="29"/>
                <w:szCs w:val="29"/>
              </w:rPr>
              <w:t>m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2AD9FECE" w14:textId="77777777">
        <w:trPr>
          <w:trHeight w:hRule="exact" w:val="950"/>
        </w:trPr>
        <w:tc>
          <w:tcPr>
            <w:tcW w:w="3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A823326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6FF133D6" w14:textId="77777777" w:rsidR="00E52EE8" w:rsidRDefault="00746B8B">
            <w:pPr>
              <w:ind w:left="77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Precond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35E7C7A" w14:textId="77777777" w:rsidR="00E52EE8" w:rsidRDefault="00746B8B">
            <w:pPr>
              <w:spacing w:before="2" w:line="248" w:lineRule="auto"/>
              <w:ind w:left="95" w:right="24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logi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displa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dialo</w:t>
            </w:r>
            <w:r>
              <w:rPr>
                <w:sz w:val="29"/>
                <w:szCs w:val="29"/>
              </w:rPr>
              <w:t>g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ho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availabl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2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w</w:t>
            </w:r>
            <w:r>
              <w:rPr>
                <w:spacing w:val="1"/>
                <w:w w:val="102"/>
                <w:sz w:val="29"/>
                <w:szCs w:val="29"/>
              </w:rPr>
              <w:t>aitin</w:t>
            </w:r>
            <w:r>
              <w:rPr>
                <w:w w:val="102"/>
                <w:sz w:val="29"/>
                <w:szCs w:val="29"/>
              </w:rPr>
              <w:t xml:space="preserve">g </w:t>
            </w:r>
            <w:r>
              <w:rPr>
                <w:spacing w:val="1"/>
                <w:sz w:val="29"/>
                <w:szCs w:val="29"/>
              </w:rPr>
              <w:t>fo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input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3992CBF7" w14:textId="77777777">
        <w:trPr>
          <w:trHeight w:hRule="exact" w:val="960"/>
        </w:trPr>
        <w:tc>
          <w:tcPr>
            <w:tcW w:w="3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10FE4E" w14:textId="77777777" w:rsidR="00E52EE8" w:rsidRDefault="00E52EE8">
            <w:pPr>
              <w:spacing w:before="5" w:line="160" w:lineRule="exact"/>
              <w:rPr>
                <w:sz w:val="17"/>
                <w:szCs w:val="17"/>
              </w:rPr>
            </w:pPr>
          </w:p>
          <w:p w14:paraId="0EF8A52B" w14:textId="77777777" w:rsidR="00E52EE8" w:rsidRDefault="00746B8B">
            <w:pPr>
              <w:ind w:left="77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or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z w:val="29"/>
                <w:szCs w:val="29"/>
              </w:rPr>
              <w:t>l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F</w:t>
            </w:r>
            <w:r>
              <w:rPr>
                <w:b/>
                <w:spacing w:val="1"/>
                <w:sz w:val="29"/>
                <w:szCs w:val="29"/>
              </w:rPr>
              <w:t>lo</w:t>
            </w:r>
            <w:r>
              <w:rPr>
                <w:b/>
                <w:sz w:val="29"/>
                <w:szCs w:val="29"/>
              </w:rPr>
              <w:t>w</w:t>
            </w:r>
            <w:r>
              <w:rPr>
                <w:b/>
                <w:spacing w:val="16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w w:val="102"/>
                <w:sz w:val="29"/>
                <w:szCs w:val="29"/>
              </w:rPr>
              <w:t>Events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3E52A40" w14:textId="77777777" w:rsidR="00E52EE8" w:rsidRDefault="00746B8B" w:rsidP="00D77CC5">
            <w:pPr>
              <w:spacing w:before="2" w:line="248" w:lineRule="auto"/>
              <w:ind w:left="95" w:right="189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1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enter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fiel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textbo</w:t>
            </w:r>
            <w:r>
              <w:rPr>
                <w:sz w:val="29"/>
                <w:szCs w:val="29"/>
              </w:rPr>
              <w:t>x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tab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 xml:space="preserve">clicks </w:t>
            </w:r>
            <w:r>
              <w:rPr>
                <w:spacing w:val="1"/>
                <w:sz w:val="29"/>
                <w:szCs w:val="29"/>
              </w:rPr>
              <w:t>int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pass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or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fiel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enter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pass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or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2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click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 w:rsidR="00D77CC5">
              <w:rPr>
                <w:i/>
                <w:spacing w:val="1"/>
                <w:w w:val="102"/>
                <w:sz w:val="29"/>
                <w:szCs w:val="29"/>
              </w:rPr>
              <w:t>login</w:t>
            </w:r>
          </w:p>
        </w:tc>
      </w:tr>
      <w:tr w:rsidR="00E52EE8" w14:paraId="77282041" w14:textId="77777777">
        <w:trPr>
          <w:trHeight w:hRule="exact" w:val="605"/>
        </w:trPr>
        <w:tc>
          <w:tcPr>
            <w:tcW w:w="3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FA7A02A" w14:textId="77777777" w:rsidR="00E52EE8" w:rsidRDefault="00746B8B">
            <w:pPr>
              <w:spacing w:line="320" w:lineRule="exact"/>
              <w:ind w:left="77"/>
              <w:rPr>
                <w:sz w:val="29"/>
                <w:szCs w:val="29"/>
              </w:rPr>
            </w:pPr>
            <w:proofErr w:type="spellStart"/>
            <w:r>
              <w:rPr>
                <w:b/>
                <w:spacing w:val="1"/>
                <w:w w:val="102"/>
                <w:sz w:val="29"/>
                <w:szCs w:val="29"/>
              </w:rPr>
              <w:t>Postcond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proofErr w:type="spellEnd"/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CB85880" w14:textId="77777777" w:rsidR="00E52EE8" w:rsidRDefault="00746B8B">
            <w:pPr>
              <w:spacing w:before="2"/>
              <w:ind w:left="95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fte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ste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2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appears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3134F571" w14:textId="77777777">
        <w:trPr>
          <w:trHeight w:hRule="exact" w:val="610"/>
        </w:trPr>
        <w:tc>
          <w:tcPr>
            <w:tcW w:w="3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96A6442" w14:textId="77777777" w:rsidR="00E52EE8" w:rsidRDefault="00746B8B">
            <w:pPr>
              <w:spacing w:line="320" w:lineRule="exact"/>
              <w:ind w:left="77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Frequenc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U</w:t>
            </w:r>
            <w:r>
              <w:rPr>
                <w:b/>
                <w:spacing w:val="1"/>
                <w:w w:val="102"/>
                <w:sz w:val="29"/>
                <w:szCs w:val="29"/>
              </w:rPr>
              <w:t>se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195218C" w14:textId="77777777" w:rsidR="00E52EE8" w:rsidRDefault="00746B8B">
            <w:pPr>
              <w:spacing w:before="6"/>
              <w:ind w:left="95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H</w:t>
            </w:r>
            <w:r>
              <w:rPr>
                <w:spacing w:val="1"/>
                <w:w w:val="102"/>
                <w:sz w:val="29"/>
                <w:szCs w:val="29"/>
              </w:rPr>
              <w:t>ig</w:t>
            </w:r>
            <w:r>
              <w:rPr>
                <w:w w:val="102"/>
                <w:sz w:val="29"/>
                <w:szCs w:val="29"/>
              </w:rPr>
              <w:t>h</w:t>
            </w:r>
          </w:p>
        </w:tc>
      </w:tr>
      <w:tr w:rsidR="00E52EE8" w14:paraId="3E63D1D9" w14:textId="77777777">
        <w:trPr>
          <w:trHeight w:hRule="exact" w:val="960"/>
        </w:trPr>
        <w:tc>
          <w:tcPr>
            <w:tcW w:w="3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B8B402" w14:textId="77777777" w:rsidR="00E52EE8" w:rsidRDefault="00E52EE8">
            <w:pPr>
              <w:spacing w:before="5" w:line="160" w:lineRule="exact"/>
              <w:rPr>
                <w:sz w:val="17"/>
                <w:szCs w:val="17"/>
              </w:rPr>
            </w:pPr>
          </w:p>
          <w:p w14:paraId="63DEA743" w14:textId="77777777" w:rsidR="00E52EE8" w:rsidRDefault="00746B8B">
            <w:pPr>
              <w:ind w:left="77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lternativ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31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F</w:t>
            </w:r>
            <w:r>
              <w:rPr>
                <w:b/>
                <w:spacing w:val="1"/>
                <w:w w:val="102"/>
                <w:sz w:val="29"/>
                <w:szCs w:val="29"/>
              </w:rPr>
              <w:t>lo</w:t>
            </w:r>
            <w:r>
              <w:rPr>
                <w:b/>
                <w:spacing w:val="2"/>
                <w:w w:val="102"/>
                <w:sz w:val="29"/>
                <w:szCs w:val="29"/>
              </w:rPr>
              <w:t>w</w:t>
            </w:r>
            <w:r>
              <w:rPr>
                <w:b/>
                <w:spacing w:val="1"/>
                <w:w w:val="102"/>
                <w:sz w:val="29"/>
                <w:szCs w:val="29"/>
              </w:rPr>
              <w:t>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FC39CD0" w14:textId="77777777" w:rsidR="00E52EE8" w:rsidRDefault="00746B8B" w:rsidP="00D77CC5">
            <w:pPr>
              <w:spacing w:before="2" w:line="255" w:lineRule="auto"/>
              <w:ind w:left="95" w:right="82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</w:t>
            </w:r>
            <w:r>
              <w:rPr>
                <w:sz w:val="29"/>
                <w:szCs w:val="29"/>
              </w:rPr>
              <w:t>k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 w:rsidR="00D77CC5">
              <w:rPr>
                <w:i/>
                <w:spacing w:val="1"/>
                <w:sz w:val="29"/>
                <w:szCs w:val="29"/>
              </w:rPr>
              <w:t>New User</w:t>
            </w:r>
            <w:r>
              <w:rPr>
                <w:i/>
                <w:spacing w:val="18"/>
                <w:sz w:val="29"/>
                <w:szCs w:val="29"/>
              </w:rPr>
              <w:t xml:space="preserve"> </w:t>
            </w:r>
            <w:r w:rsidR="00D77CC5">
              <w:rPr>
                <w:spacing w:val="2"/>
                <w:sz w:val="29"/>
                <w:szCs w:val="29"/>
              </w:rPr>
              <w:t>to choose to register a new account</w:t>
            </w:r>
          </w:p>
        </w:tc>
      </w:tr>
      <w:tr w:rsidR="00E52EE8" w14:paraId="05E7FFDA" w14:textId="77777777">
        <w:trPr>
          <w:trHeight w:hRule="exact" w:val="1291"/>
        </w:trPr>
        <w:tc>
          <w:tcPr>
            <w:tcW w:w="3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6763618" w14:textId="77777777" w:rsidR="00E52EE8" w:rsidRDefault="00E52EE8">
            <w:pPr>
              <w:spacing w:before="3" w:line="140" w:lineRule="exact"/>
              <w:rPr>
                <w:sz w:val="14"/>
                <w:szCs w:val="14"/>
              </w:rPr>
            </w:pPr>
          </w:p>
          <w:p w14:paraId="5005FC67" w14:textId="77777777" w:rsidR="00E52EE8" w:rsidRDefault="00E52EE8">
            <w:pPr>
              <w:spacing w:line="200" w:lineRule="exact"/>
            </w:pPr>
          </w:p>
          <w:p w14:paraId="10B0D26A" w14:textId="77777777" w:rsidR="00E52EE8" w:rsidRDefault="00746B8B">
            <w:pPr>
              <w:ind w:left="77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E</w:t>
            </w:r>
            <w:r>
              <w:rPr>
                <w:b/>
                <w:spacing w:val="1"/>
                <w:w w:val="102"/>
                <w:sz w:val="29"/>
                <w:szCs w:val="29"/>
              </w:rPr>
              <w:t>xceptions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A84DB8F" w14:textId="77777777" w:rsidR="00E52EE8" w:rsidRDefault="00746B8B">
            <w:pPr>
              <w:spacing w:before="2" w:line="248" w:lineRule="auto"/>
              <w:ind w:left="95" w:right="281"/>
              <w:jc w:val="both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doe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no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ente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dat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 w:rsidR="00D77CC5">
              <w:rPr>
                <w:spacing w:val="1"/>
                <w:sz w:val="29"/>
                <w:szCs w:val="29"/>
              </w:rPr>
              <w:t>username</w:t>
            </w:r>
            <w:r w:rsidR="00D77CC5"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pass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or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dialo</w:t>
            </w:r>
            <w:r>
              <w:rPr>
                <w:sz w:val="29"/>
                <w:szCs w:val="29"/>
              </w:rPr>
              <w:t>g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bo</w:t>
            </w:r>
            <w:r>
              <w:rPr>
                <w:sz w:val="29"/>
                <w:szCs w:val="29"/>
              </w:rPr>
              <w:t>x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an</w:t>
            </w:r>
            <w:r>
              <w:rPr>
                <w:w w:val="102"/>
                <w:sz w:val="29"/>
                <w:szCs w:val="29"/>
              </w:rPr>
              <w:t xml:space="preserve">d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"/>
                <w:sz w:val="29"/>
                <w:szCs w:val="29"/>
              </w:rPr>
              <w:t xml:space="preserve"> give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 xml:space="preserve">a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pacing w:val="1"/>
                <w:sz w:val="29"/>
                <w:szCs w:val="29"/>
              </w:rPr>
              <w:t>essag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tha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al</w:t>
            </w:r>
            <w:r>
              <w:rPr>
                <w:sz w:val="29"/>
                <w:szCs w:val="29"/>
              </w:rPr>
              <w:t>l</w:t>
            </w:r>
            <w:r>
              <w:rPr>
                <w:spacing w:val="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field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nee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contai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infor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pacing w:val="1"/>
                <w:sz w:val="29"/>
                <w:szCs w:val="29"/>
              </w:rPr>
              <w:t>atio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o</w:t>
            </w:r>
            <w:r>
              <w:rPr>
                <w:w w:val="102"/>
                <w:sz w:val="29"/>
                <w:szCs w:val="29"/>
              </w:rPr>
              <w:t xml:space="preserve">r </w:t>
            </w:r>
            <w:r>
              <w:rPr>
                <w:spacing w:val="1"/>
                <w:sz w:val="29"/>
                <w:szCs w:val="29"/>
              </w:rPr>
              <w:t>ha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entere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invali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 w:rsidR="00D77CC5">
              <w:rPr>
                <w:spacing w:val="1"/>
                <w:sz w:val="29"/>
                <w:szCs w:val="29"/>
              </w:rPr>
              <w:t>username</w:t>
            </w:r>
            <w:r w:rsidR="00D77CC5"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pass</w:t>
            </w:r>
            <w:r>
              <w:rPr>
                <w:spacing w:val="2"/>
                <w:w w:val="102"/>
                <w:sz w:val="29"/>
                <w:szCs w:val="29"/>
              </w:rPr>
              <w:t>w</w:t>
            </w:r>
            <w:r>
              <w:rPr>
                <w:spacing w:val="1"/>
                <w:w w:val="102"/>
                <w:sz w:val="29"/>
                <w:szCs w:val="29"/>
              </w:rPr>
              <w:t>or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E52EE8" w14:paraId="1892F5D3" w14:textId="77777777">
        <w:trPr>
          <w:trHeight w:hRule="exact" w:val="950"/>
        </w:trPr>
        <w:tc>
          <w:tcPr>
            <w:tcW w:w="3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4F0E2F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63DFFF8F" w14:textId="77777777" w:rsidR="00E52EE8" w:rsidRDefault="00746B8B">
            <w:pPr>
              <w:ind w:left="77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ssu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35BECAA" w14:textId="77777777" w:rsidR="00E52EE8" w:rsidRDefault="00746B8B">
            <w:pPr>
              <w:spacing w:before="6" w:line="245" w:lineRule="auto"/>
              <w:ind w:left="95" w:right="144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"/>
                <w:sz w:val="29"/>
                <w:szCs w:val="29"/>
              </w:rPr>
              <w:t>-F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4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running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ha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obtaine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3"/>
                <w:sz w:val="29"/>
                <w:szCs w:val="29"/>
              </w:rPr>
              <w:t xml:space="preserve"> </w:t>
            </w:r>
            <w:r>
              <w:rPr>
                <w:w w:val="102"/>
                <w:sz w:val="29"/>
                <w:szCs w:val="29"/>
              </w:rPr>
              <w:t xml:space="preserve">a </w:t>
            </w:r>
            <w:r>
              <w:rPr>
                <w:spacing w:val="1"/>
                <w:sz w:val="29"/>
                <w:szCs w:val="29"/>
              </w:rPr>
              <w:t>vali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 w:rsidR="00D77CC5">
              <w:rPr>
                <w:spacing w:val="1"/>
                <w:sz w:val="29"/>
                <w:szCs w:val="29"/>
              </w:rPr>
              <w:t>username</w:t>
            </w:r>
            <w:r w:rsidR="00D77CC5"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pass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or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fro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ad</w:t>
            </w:r>
            <w:r>
              <w:rPr>
                <w:spacing w:val="2"/>
                <w:w w:val="102"/>
                <w:sz w:val="29"/>
                <w:szCs w:val="29"/>
              </w:rPr>
              <w:t>m</w:t>
            </w:r>
            <w:r>
              <w:rPr>
                <w:spacing w:val="1"/>
                <w:w w:val="102"/>
                <w:sz w:val="29"/>
                <w:szCs w:val="29"/>
              </w:rPr>
              <w:t>inistrator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4DCB4BD6" w14:textId="77777777">
        <w:trPr>
          <w:trHeight w:hRule="exact" w:val="610"/>
        </w:trPr>
        <w:tc>
          <w:tcPr>
            <w:tcW w:w="3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8ED5EBE" w14:textId="77777777" w:rsidR="00E52EE8" w:rsidRDefault="00746B8B">
            <w:pPr>
              <w:spacing w:before="2"/>
              <w:ind w:left="77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Issues: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58769E" w14:textId="77777777" w:rsidR="00E52EE8" w:rsidRDefault="00746B8B">
            <w:pPr>
              <w:spacing w:before="6"/>
              <w:ind w:left="95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neve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ha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 w:rsidR="00D77CC5">
              <w:rPr>
                <w:spacing w:val="1"/>
                <w:sz w:val="29"/>
                <w:szCs w:val="29"/>
              </w:rPr>
              <w:t>username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pass</w:t>
            </w:r>
            <w:r>
              <w:rPr>
                <w:spacing w:val="2"/>
                <w:w w:val="102"/>
                <w:sz w:val="29"/>
                <w:szCs w:val="29"/>
              </w:rPr>
              <w:t>w</w:t>
            </w:r>
            <w:r>
              <w:rPr>
                <w:spacing w:val="1"/>
                <w:w w:val="102"/>
                <w:sz w:val="29"/>
                <w:szCs w:val="29"/>
              </w:rPr>
              <w:t>ord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3176A90E" w14:textId="77777777">
        <w:trPr>
          <w:trHeight w:hRule="exact" w:val="605"/>
        </w:trPr>
        <w:tc>
          <w:tcPr>
            <w:tcW w:w="3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B2932AD" w14:textId="77777777" w:rsidR="00E52EE8" w:rsidRDefault="00746B8B">
            <w:pPr>
              <w:spacing w:line="320" w:lineRule="exact"/>
              <w:ind w:left="77"/>
              <w:rPr>
                <w:sz w:val="29"/>
                <w:szCs w:val="29"/>
              </w:rPr>
            </w:pPr>
            <w:r>
              <w:rPr>
                <w:b/>
                <w:spacing w:val="-1"/>
                <w:w w:val="102"/>
                <w:sz w:val="29"/>
                <w:szCs w:val="29"/>
              </w:rPr>
              <w:t>S</w:t>
            </w:r>
            <w:r>
              <w:rPr>
                <w:b/>
                <w:spacing w:val="1"/>
                <w:w w:val="102"/>
                <w:sz w:val="29"/>
                <w:szCs w:val="29"/>
              </w:rPr>
              <w:t>ource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689D9D5" w14:textId="77777777" w:rsidR="00E52EE8" w:rsidRDefault="00E52EE8"/>
        </w:tc>
      </w:tr>
      <w:tr w:rsidR="00E52EE8" w14:paraId="3F2806D8" w14:textId="77777777">
        <w:trPr>
          <w:trHeight w:hRule="exact" w:val="605"/>
        </w:trPr>
        <w:tc>
          <w:tcPr>
            <w:tcW w:w="3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0404E69" w14:textId="77777777" w:rsidR="00E52EE8" w:rsidRDefault="00746B8B">
            <w:pPr>
              <w:spacing w:line="320" w:lineRule="exact"/>
              <w:ind w:left="77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Includes: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E0CE132" w14:textId="77777777" w:rsidR="00E52EE8" w:rsidRDefault="00746B8B">
            <w:pPr>
              <w:spacing w:before="2"/>
              <w:ind w:left="95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E52EE8" w14:paraId="4EDA364C" w14:textId="77777777">
        <w:trPr>
          <w:trHeight w:hRule="exact" w:val="619"/>
        </w:trPr>
        <w:tc>
          <w:tcPr>
            <w:tcW w:w="3528" w:type="dxa"/>
            <w:tcBorders>
              <w:top w:val="single" w:sz="8" w:space="0" w:color="000000"/>
              <w:left w:val="nil"/>
              <w:bottom w:val="single" w:sz="16" w:space="0" w:color="000000"/>
              <w:right w:val="single" w:sz="8" w:space="0" w:color="000000"/>
            </w:tcBorders>
          </w:tcPr>
          <w:p w14:paraId="7D9B5179" w14:textId="77777777" w:rsidR="00E52EE8" w:rsidRDefault="00746B8B">
            <w:pPr>
              <w:spacing w:before="2"/>
              <w:ind w:left="77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ssociate</w:t>
            </w:r>
            <w:r>
              <w:rPr>
                <w:b/>
                <w:sz w:val="29"/>
                <w:szCs w:val="29"/>
              </w:rPr>
              <w:t>d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R</w:t>
            </w:r>
            <w:r>
              <w:rPr>
                <w:b/>
                <w:spacing w:val="1"/>
                <w:w w:val="102"/>
                <w:sz w:val="29"/>
                <w:szCs w:val="29"/>
              </w:rPr>
              <w:t>equire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804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nil"/>
            </w:tcBorders>
          </w:tcPr>
          <w:p w14:paraId="4A919A53" w14:textId="77777777" w:rsidR="00E52EE8" w:rsidRDefault="00746B8B">
            <w:pPr>
              <w:spacing w:before="6"/>
              <w:ind w:left="95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</w:tbl>
    <w:p w14:paraId="2461DAC7" w14:textId="77777777" w:rsidR="00E52EE8" w:rsidRDefault="00E52EE8">
      <w:pPr>
        <w:sectPr w:rsidR="00E52EE8">
          <w:headerReference w:type="default" r:id="rId9"/>
          <w:pgSz w:w="12240" w:h="15840"/>
          <w:pgMar w:top="1780" w:right="220" w:bottom="280" w:left="220" w:header="1486" w:footer="0" w:gutter="0"/>
          <w:cols w:space="720"/>
        </w:sectPr>
      </w:pPr>
    </w:p>
    <w:p w14:paraId="5912BD9D" w14:textId="77777777" w:rsidR="00E52EE8" w:rsidRDefault="00E52EE8">
      <w:pPr>
        <w:spacing w:before="9" w:line="160" w:lineRule="exact"/>
        <w:rPr>
          <w:sz w:val="17"/>
          <w:szCs w:val="17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2"/>
        <w:gridCol w:w="7981"/>
      </w:tblGrid>
      <w:tr w:rsidR="00E52EE8" w14:paraId="67BC2A43" w14:textId="77777777">
        <w:trPr>
          <w:trHeight w:hRule="exact" w:val="623"/>
        </w:trPr>
        <w:tc>
          <w:tcPr>
            <w:tcW w:w="356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F010827" w14:textId="77777777" w:rsidR="00E52EE8" w:rsidRDefault="00746B8B">
            <w:pPr>
              <w:spacing w:before="1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I</w:t>
            </w:r>
            <w:r>
              <w:rPr>
                <w:b/>
                <w:spacing w:val="2"/>
                <w:sz w:val="29"/>
                <w:szCs w:val="29"/>
              </w:rPr>
              <w:t>D</w:t>
            </w:r>
            <w:r>
              <w:rPr>
                <w:b/>
                <w:sz w:val="29"/>
                <w:szCs w:val="29"/>
              </w:rPr>
              <w:t xml:space="preserve">: </w:t>
            </w:r>
            <w:r>
              <w:rPr>
                <w:b/>
                <w:spacing w:val="14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U</w:t>
            </w:r>
            <w:r>
              <w:rPr>
                <w:spacing w:val="1"/>
                <w:w w:val="102"/>
                <w:sz w:val="29"/>
                <w:szCs w:val="29"/>
              </w:rPr>
              <w:t>SR-</w:t>
            </w:r>
            <w:r>
              <w:rPr>
                <w:spacing w:val="2"/>
                <w:w w:val="102"/>
                <w:sz w:val="29"/>
                <w:szCs w:val="29"/>
              </w:rPr>
              <w:t>R</w:t>
            </w:r>
            <w:r>
              <w:rPr>
                <w:spacing w:val="1"/>
                <w:w w:val="102"/>
                <w:sz w:val="29"/>
                <w:szCs w:val="29"/>
              </w:rPr>
              <w:t>E</w:t>
            </w:r>
            <w:r>
              <w:rPr>
                <w:w w:val="102"/>
                <w:sz w:val="29"/>
                <w:szCs w:val="29"/>
              </w:rPr>
              <w:t>G</w:t>
            </w:r>
          </w:p>
        </w:tc>
        <w:tc>
          <w:tcPr>
            <w:tcW w:w="798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A28B06" w14:textId="77777777" w:rsidR="00E52EE8" w:rsidRDefault="00746B8B">
            <w:pPr>
              <w:spacing w:before="1"/>
              <w:ind w:left="10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e</w:t>
            </w:r>
            <w:r>
              <w:rPr>
                <w:b/>
                <w:sz w:val="29"/>
                <w:szCs w:val="29"/>
              </w:rPr>
              <w:t xml:space="preserve">: 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egiste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U</w:t>
            </w:r>
            <w:r>
              <w:rPr>
                <w:spacing w:val="1"/>
                <w:w w:val="102"/>
                <w:sz w:val="29"/>
                <w:szCs w:val="29"/>
              </w:rPr>
              <w:t>se</w:t>
            </w:r>
            <w:r>
              <w:rPr>
                <w:w w:val="102"/>
                <w:sz w:val="29"/>
                <w:szCs w:val="29"/>
              </w:rPr>
              <w:t>r</w:t>
            </w:r>
          </w:p>
        </w:tc>
      </w:tr>
      <w:tr w:rsidR="00E52EE8" w14:paraId="09A29689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8AE3850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Pri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ar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2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ctor(s)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EB32517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l</w:t>
            </w:r>
            <w:r>
              <w:rPr>
                <w:sz w:val="29"/>
                <w:szCs w:val="29"/>
              </w:rPr>
              <w:t>l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ne</w:t>
            </w:r>
            <w:r>
              <w:rPr>
                <w:sz w:val="29"/>
                <w:szCs w:val="29"/>
              </w:rPr>
              <w:t>w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user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f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Restaurant-F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45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ithou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registratio</w:t>
            </w:r>
            <w:r>
              <w:rPr>
                <w:w w:val="102"/>
                <w:sz w:val="29"/>
                <w:szCs w:val="29"/>
              </w:rPr>
              <w:t>n</w:t>
            </w:r>
          </w:p>
        </w:tc>
      </w:tr>
      <w:tr w:rsidR="00E52EE8" w14:paraId="4C8E54F3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D75BB92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D</w:t>
            </w:r>
            <w:r>
              <w:rPr>
                <w:b/>
                <w:spacing w:val="1"/>
                <w:w w:val="102"/>
                <w:sz w:val="29"/>
                <w:szCs w:val="29"/>
              </w:rPr>
              <w:t>escription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8A9938C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egiste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ne</w:t>
            </w:r>
            <w:r>
              <w:rPr>
                <w:sz w:val="29"/>
                <w:szCs w:val="29"/>
              </w:rPr>
              <w:t>w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accoun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fo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Syste</w:t>
            </w:r>
            <w:r>
              <w:rPr>
                <w:w w:val="102"/>
                <w:sz w:val="29"/>
                <w:szCs w:val="29"/>
              </w:rPr>
              <w:t>m</w:t>
            </w:r>
          </w:p>
        </w:tc>
      </w:tr>
      <w:tr w:rsidR="00E52EE8" w14:paraId="2C139430" w14:textId="77777777">
        <w:trPr>
          <w:trHeight w:hRule="exact" w:val="95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B5DC81F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27D2F892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Precond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396D26D" w14:textId="77777777" w:rsidR="00E52EE8" w:rsidRDefault="00746B8B">
            <w:pPr>
              <w:spacing w:before="6" w:line="248" w:lineRule="auto"/>
              <w:ind w:left="100" w:right="-8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registratio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3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butto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ho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availabl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2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aitin</w:t>
            </w:r>
            <w:r>
              <w:rPr>
                <w:sz w:val="29"/>
                <w:szCs w:val="29"/>
              </w:rPr>
              <w:t>g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fo</w:t>
            </w:r>
            <w:r>
              <w:rPr>
                <w:w w:val="102"/>
                <w:sz w:val="29"/>
                <w:szCs w:val="29"/>
              </w:rPr>
              <w:t xml:space="preserve">r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choice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694CEF4A" w14:textId="77777777">
        <w:trPr>
          <w:trHeight w:hRule="exact" w:val="1306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628C132" w14:textId="77777777" w:rsidR="00E52EE8" w:rsidRDefault="00E52EE8">
            <w:pPr>
              <w:spacing w:before="7" w:line="140" w:lineRule="exact"/>
              <w:rPr>
                <w:sz w:val="14"/>
                <w:szCs w:val="14"/>
              </w:rPr>
            </w:pPr>
          </w:p>
          <w:p w14:paraId="648840C7" w14:textId="77777777" w:rsidR="00E52EE8" w:rsidRDefault="00E52EE8">
            <w:pPr>
              <w:spacing w:line="200" w:lineRule="exact"/>
            </w:pPr>
          </w:p>
          <w:p w14:paraId="5A29F32D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or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z w:val="29"/>
                <w:szCs w:val="29"/>
              </w:rPr>
              <w:t>l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F</w:t>
            </w:r>
            <w:r>
              <w:rPr>
                <w:b/>
                <w:spacing w:val="1"/>
                <w:sz w:val="29"/>
                <w:szCs w:val="29"/>
              </w:rPr>
              <w:t>lo</w:t>
            </w:r>
            <w:r>
              <w:rPr>
                <w:b/>
                <w:sz w:val="29"/>
                <w:szCs w:val="29"/>
              </w:rPr>
              <w:t>w</w:t>
            </w:r>
            <w:r>
              <w:rPr>
                <w:b/>
                <w:spacing w:val="16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w w:val="102"/>
                <w:sz w:val="29"/>
                <w:szCs w:val="29"/>
              </w:rPr>
              <w:t>Events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662D9DF" w14:textId="77777777" w:rsidR="00E52EE8" w:rsidRDefault="00746B8B" w:rsidP="00D77CC5">
            <w:pPr>
              <w:spacing w:before="6" w:line="246" w:lineRule="auto"/>
              <w:ind w:left="100" w:right="232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1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click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 w:rsidR="00D77CC5">
              <w:rPr>
                <w:i/>
                <w:spacing w:val="1"/>
                <w:sz w:val="29"/>
                <w:szCs w:val="29"/>
              </w:rPr>
              <w:t>New User</w:t>
            </w:r>
            <w:r>
              <w:rPr>
                <w:i/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button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1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2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enter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 w:rsidR="00D77CC5">
              <w:rPr>
                <w:spacing w:val="1"/>
                <w:sz w:val="29"/>
                <w:szCs w:val="29"/>
              </w:rPr>
              <w:t>username</w:t>
            </w:r>
            <w:r w:rsidR="00D77CC5"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 w:rsidR="00D77CC5">
              <w:rPr>
                <w:spacing w:val="1"/>
                <w:sz w:val="29"/>
                <w:szCs w:val="29"/>
              </w:rPr>
              <w:t>username</w:t>
            </w:r>
            <w:r w:rsidR="00D77CC5"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fiel</w:t>
            </w:r>
            <w:r>
              <w:rPr>
                <w:w w:val="102"/>
                <w:sz w:val="29"/>
                <w:szCs w:val="29"/>
              </w:rPr>
              <w:t xml:space="preserve">d </w:t>
            </w:r>
            <w:r>
              <w:rPr>
                <w:spacing w:val="1"/>
                <w:sz w:val="29"/>
                <w:szCs w:val="29"/>
              </w:rPr>
              <w:t>textbo</w:t>
            </w:r>
            <w:r>
              <w:rPr>
                <w:sz w:val="29"/>
                <w:szCs w:val="29"/>
              </w:rPr>
              <w:t>x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tab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click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int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pass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or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fiel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enter</w:t>
            </w:r>
            <w:r>
              <w:rPr>
                <w:w w:val="102"/>
                <w:sz w:val="29"/>
                <w:szCs w:val="29"/>
              </w:rPr>
              <w:t xml:space="preserve">s </w:t>
            </w:r>
            <w:r>
              <w:rPr>
                <w:spacing w:val="1"/>
                <w:sz w:val="29"/>
                <w:szCs w:val="29"/>
              </w:rPr>
              <w:t>pass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or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3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 w:rsidR="00D77CC5">
              <w:rPr>
                <w:spacing w:val="1"/>
                <w:sz w:val="29"/>
                <w:szCs w:val="29"/>
              </w:rPr>
              <w:t xml:space="preserve">click </w:t>
            </w:r>
            <w:r w:rsidR="00D77CC5" w:rsidRPr="00D77CC5">
              <w:rPr>
                <w:i/>
                <w:spacing w:val="1"/>
                <w:sz w:val="29"/>
                <w:szCs w:val="29"/>
              </w:rPr>
              <w:t>register</w:t>
            </w:r>
            <w:r w:rsidR="00D77CC5">
              <w:rPr>
                <w:spacing w:val="1"/>
                <w:sz w:val="29"/>
                <w:szCs w:val="29"/>
              </w:rPr>
              <w:t xml:space="preserve"> button</w:t>
            </w:r>
          </w:p>
        </w:tc>
      </w:tr>
      <w:tr w:rsidR="00E52EE8" w14:paraId="563D19B0" w14:textId="77777777">
        <w:trPr>
          <w:trHeight w:hRule="exact" w:val="61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784DB53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proofErr w:type="spellStart"/>
            <w:r>
              <w:rPr>
                <w:b/>
                <w:spacing w:val="1"/>
                <w:w w:val="102"/>
                <w:sz w:val="29"/>
                <w:szCs w:val="29"/>
              </w:rPr>
              <w:t>Postcond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proofErr w:type="spellEnd"/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EDED924" w14:textId="77777777" w:rsidR="00E52EE8" w:rsidRDefault="00746B8B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fte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ste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3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appears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299356CE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10F4617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Frequenc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U</w:t>
            </w:r>
            <w:r>
              <w:rPr>
                <w:b/>
                <w:spacing w:val="1"/>
                <w:w w:val="102"/>
                <w:sz w:val="29"/>
                <w:szCs w:val="29"/>
              </w:rPr>
              <w:t>se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20088F8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Lo</w:t>
            </w:r>
            <w:r>
              <w:rPr>
                <w:w w:val="102"/>
                <w:sz w:val="29"/>
                <w:szCs w:val="29"/>
              </w:rPr>
              <w:t>w</w:t>
            </w:r>
          </w:p>
        </w:tc>
      </w:tr>
      <w:tr w:rsidR="00E52EE8" w14:paraId="6AEB46C8" w14:textId="77777777">
        <w:trPr>
          <w:trHeight w:hRule="exact" w:val="96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475F16F" w14:textId="77777777" w:rsidR="00E52EE8" w:rsidRDefault="00E52EE8">
            <w:pPr>
              <w:spacing w:before="5" w:line="160" w:lineRule="exact"/>
              <w:rPr>
                <w:sz w:val="17"/>
                <w:szCs w:val="17"/>
              </w:rPr>
            </w:pPr>
          </w:p>
          <w:p w14:paraId="0BBBE593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lternativ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31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F</w:t>
            </w:r>
            <w:r>
              <w:rPr>
                <w:b/>
                <w:spacing w:val="1"/>
                <w:w w:val="102"/>
                <w:sz w:val="29"/>
                <w:szCs w:val="29"/>
              </w:rPr>
              <w:t>lo</w:t>
            </w:r>
            <w:r>
              <w:rPr>
                <w:b/>
                <w:spacing w:val="2"/>
                <w:w w:val="102"/>
                <w:sz w:val="29"/>
                <w:szCs w:val="29"/>
              </w:rPr>
              <w:t>w</w:t>
            </w:r>
            <w:r>
              <w:rPr>
                <w:b/>
                <w:spacing w:val="1"/>
                <w:w w:val="102"/>
                <w:sz w:val="29"/>
                <w:szCs w:val="29"/>
              </w:rPr>
              <w:t>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262FF5C" w14:textId="77777777" w:rsidR="00E52EE8" w:rsidRDefault="00746B8B" w:rsidP="00D77CC5">
            <w:pPr>
              <w:spacing w:before="2" w:line="255" w:lineRule="auto"/>
              <w:ind w:left="100" w:right="1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</w:t>
            </w:r>
            <w:r>
              <w:rPr>
                <w:sz w:val="29"/>
                <w:szCs w:val="29"/>
              </w:rPr>
              <w:t>k</w:t>
            </w:r>
            <w:r w:rsidR="00D77CC5">
              <w:rPr>
                <w:spacing w:val="15"/>
                <w:sz w:val="29"/>
                <w:szCs w:val="29"/>
              </w:rPr>
              <w:t xml:space="preserve"> physical return button back to login page </w:t>
            </w:r>
            <w:r>
              <w:rPr>
                <w:spacing w:val="1"/>
                <w:w w:val="102"/>
                <w:sz w:val="29"/>
                <w:szCs w:val="29"/>
              </w:rPr>
              <w:t>o</w:t>
            </w:r>
            <w:r>
              <w:rPr>
                <w:w w:val="102"/>
                <w:sz w:val="29"/>
                <w:szCs w:val="29"/>
              </w:rPr>
              <w:t xml:space="preserve">r </w:t>
            </w:r>
            <w:r>
              <w:rPr>
                <w:spacing w:val="1"/>
                <w:sz w:val="29"/>
                <w:szCs w:val="29"/>
              </w:rPr>
              <w:t>clea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pacing w:val="1"/>
                <w:sz w:val="29"/>
                <w:szCs w:val="29"/>
              </w:rPr>
              <w:t>isspelle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9"/>
                <w:sz w:val="29"/>
                <w:szCs w:val="29"/>
              </w:rPr>
              <w:t xml:space="preserve"> </w:t>
            </w:r>
            <w:r w:rsidR="00D77CC5">
              <w:rPr>
                <w:spacing w:val="1"/>
                <w:sz w:val="29"/>
                <w:szCs w:val="29"/>
              </w:rPr>
              <w:t>username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pass</w:t>
            </w:r>
            <w:r>
              <w:rPr>
                <w:spacing w:val="2"/>
                <w:w w:val="102"/>
                <w:sz w:val="29"/>
                <w:szCs w:val="29"/>
              </w:rPr>
              <w:t>w</w:t>
            </w:r>
            <w:r>
              <w:rPr>
                <w:spacing w:val="1"/>
                <w:w w:val="102"/>
                <w:sz w:val="29"/>
                <w:szCs w:val="29"/>
              </w:rPr>
              <w:t>or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E52EE8" w14:paraId="5FFC0432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F07691B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E</w:t>
            </w:r>
            <w:r>
              <w:rPr>
                <w:b/>
                <w:spacing w:val="1"/>
                <w:w w:val="102"/>
                <w:sz w:val="29"/>
                <w:szCs w:val="29"/>
              </w:rPr>
              <w:t>xceptions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A5813CA" w14:textId="77777777" w:rsidR="00E52EE8" w:rsidRDefault="00746B8B" w:rsidP="00D77CC5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enter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dat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 w:rsidR="00D77CC5">
              <w:rPr>
                <w:spacing w:val="1"/>
                <w:sz w:val="29"/>
                <w:szCs w:val="29"/>
              </w:rPr>
              <w:t>username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fiel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tha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alread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b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othe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user</w:t>
            </w:r>
          </w:p>
        </w:tc>
      </w:tr>
      <w:tr w:rsidR="00E52EE8" w14:paraId="0EE46D3E" w14:textId="77777777">
        <w:trPr>
          <w:trHeight w:hRule="exact" w:val="61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239EDDE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ssu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3675994" w14:textId="77777777" w:rsidR="00E52EE8" w:rsidRDefault="00746B8B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"/>
                <w:sz w:val="29"/>
                <w:szCs w:val="29"/>
              </w:rPr>
              <w:t>-F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4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running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7CEAAFB7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C3F9B45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Issues: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F34854C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E52EE8" w14:paraId="0B35B59F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263EA07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-1"/>
                <w:w w:val="102"/>
                <w:sz w:val="29"/>
                <w:szCs w:val="29"/>
              </w:rPr>
              <w:t>S</w:t>
            </w:r>
            <w:r>
              <w:rPr>
                <w:b/>
                <w:spacing w:val="1"/>
                <w:w w:val="102"/>
                <w:sz w:val="29"/>
                <w:szCs w:val="29"/>
              </w:rPr>
              <w:t>ource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E15F3C5" w14:textId="77777777" w:rsidR="00E52EE8" w:rsidRDefault="00E52EE8"/>
        </w:tc>
      </w:tr>
      <w:tr w:rsidR="00E52EE8" w14:paraId="1D7654CC" w14:textId="77777777">
        <w:trPr>
          <w:trHeight w:hRule="exact" w:val="61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6853B34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Includes: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03CF455" w14:textId="77777777" w:rsidR="00E52EE8" w:rsidRDefault="00746B8B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E52EE8" w14:paraId="48C127C2" w14:textId="77777777">
        <w:trPr>
          <w:trHeight w:hRule="exact" w:val="614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5F9FC982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ssociate</w:t>
            </w:r>
            <w:r>
              <w:rPr>
                <w:b/>
                <w:sz w:val="29"/>
                <w:szCs w:val="29"/>
              </w:rPr>
              <w:t>d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R</w:t>
            </w:r>
            <w:r>
              <w:rPr>
                <w:b/>
                <w:spacing w:val="1"/>
                <w:w w:val="102"/>
                <w:sz w:val="29"/>
                <w:szCs w:val="29"/>
              </w:rPr>
              <w:t>equire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nil"/>
            </w:tcBorders>
          </w:tcPr>
          <w:p w14:paraId="1002714C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</w:tbl>
    <w:p w14:paraId="351F0B54" w14:textId="77777777" w:rsidR="00E52EE8" w:rsidRDefault="00746B8B">
      <w:pPr>
        <w:spacing w:line="240" w:lineRule="exact"/>
        <w:ind w:left="11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030264CB" w14:textId="77777777" w:rsidR="00E52EE8" w:rsidRDefault="00746B8B">
      <w:pPr>
        <w:spacing w:before="2"/>
        <w:ind w:left="11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0DE179F8" w14:textId="77777777" w:rsidR="00E52EE8" w:rsidRDefault="00746B8B">
      <w:pPr>
        <w:spacing w:before="2"/>
        <w:ind w:left="11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1E10D7BF" w14:textId="77777777" w:rsidR="00E52EE8" w:rsidRDefault="00746B8B">
      <w:pPr>
        <w:spacing w:line="260" w:lineRule="exact"/>
        <w:ind w:left="11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07316ACB" w14:textId="77777777" w:rsidR="00E52EE8" w:rsidRDefault="00746B8B">
      <w:pPr>
        <w:spacing w:before="2"/>
        <w:ind w:left="11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0DDAAE43" w14:textId="77777777" w:rsidR="00E52EE8" w:rsidRDefault="00746B8B">
      <w:pPr>
        <w:spacing w:line="260" w:lineRule="exact"/>
        <w:ind w:left="11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195C02E1" w14:textId="77777777" w:rsidR="00E52EE8" w:rsidRDefault="00746B8B">
      <w:pPr>
        <w:spacing w:before="2"/>
        <w:ind w:left="11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79E7309A" w14:textId="77777777" w:rsidR="00E52EE8" w:rsidRDefault="00746B8B">
      <w:pPr>
        <w:spacing w:before="2"/>
        <w:ind w:left="1190"/>
        <w:rPr>
          <w:rFonts w:ascii="Cambria" w:eastAsia="Cambria" w:hAnsi="Cambria" w:cs="Cambria"/>
          <w:sz w:val="24"/>
          <w:szCs w:val="24"/>
        </w:rPr>
        <w:sectPr w:rsidR="00E52EE8">
          <w:headerReference w:type="default" r:id="rId10"/>
          <w:pgSz w:w="12240" w:h="15840"/>
          <w:pgMar w:top="1780" w:right="220" w:bottom="280" w:left="260" w:header="1486" w:footer="0" w:gutter="0"/>
          <w:cols w:space="720"/>
        </w:sect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 </w:t>
      </w:r>
    </w:p>
    <w:p w14:paraId="35406CFF" w14:textId="77777777" w:rsidR="00E52EE8" w:rsidRDefault="00746B8B">
      <w:pPr>
        <w:spacing w:before="75"/>
        <w:ind w:left="1210"/>
        <w:rPr>
          <w:sz w:val="29"/>
          <w:szCs w:val="29"/>
        </w:rPr>
      </w:pPr>
      <w:r>
        <w:rPr>
          <w:spacing w:val="2"/>
          <w:sz w:val="29"/>
          <w:szCs w:val="29"/>
        </w:rPr>
        <w:lastRenderedPageBreak/>
        <w:t>U</w:t>
      </w:r>
      <w:r>
        <w:rPr>
          <w:spacing w:val="1"/>
          <w:sz w:val="29"/>
          <w:szCs w:val="29"/>
        </w:rPr>
        <w:t>s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Cas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D</w:t>
      </w:r>
      <w:r>
        <w:rPr>
          <w:spacing w:val="1"/>
          <w:sz w:val="29"/>
          <w:szCs w:val="29"/>
        </w:rPr>
        <w:t>etail</w:t>
      </w:r>
      <w:r>
        <w:rPr>
          <w:sz w:val="29"/>
          <w:szCs w:val="29"/>
        </w:rPr>
        <w:t>s</w:t>
      </w:r>
      <w:r>
        <w:rPr>
          <w:spacing w:val="20"/>
          <w:sz w:val="29"/>
          <w:szCs w:val="29"/>
        </w:rPr>
        <w:t xml:space="preserve"> </w:t>
      </w:r>
      <w:r>
        <w:rPr>
          <w:sz w:val="29"/>
          <w:szCs w:val="29"/>
        </w:rPr>
        <w:t>–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</w:t>
      </w:r>
      <w:r>
        <w:rPr>
          <w:spacing w:val="2"/>
          <w:sz w:val="29"/>
          <w:szCs w:val="29"/>
        </w:rPr>
        <w:t>ND</w:t>
      </w:r>
      <w:r>
        <w:rPr>
          <w:spacing w:val="1"/>
          <w:sz w:val="29"/>
          <w:szCs w:val="29"/>
        </w:rPr>
        <w:t>-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S</w:t>
      </w:r>
      <w:r>
        <w:rPr>
          <w:spacing w:val="2"/>
          <w:sz w:val="29"/>
          <w:szCs w:val="29"/>
        </w:rPr>
        <w:t>T</w:t>
      </w:r>
      <w:r>
        <w:rPr>
          <w:sz w:val="29"/>
          <w:szCs w:val="29"/>
        </w:rPr>
        <w:t>:</w:t>
      </w:r>
      <w:r>
        <w:rPr>
          <w:spacing w:val="3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</w:t>
      </w:r>
      <w:r>
        <w:rPr>
          <w:sz w:val="29"/>
          <w:szCs w:val="29"/>
        </w:rPr>
        <w:t>d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restaurant</w:t>
      </w:r>
      <w:r>
        <w:rPr>
          <w:w w:val="102"/>
          <w:sz w:val="29"/>
          <w:szCs w:val="29"/>
        </w:rPr>
        <w:t>s</w:t>
      </w:r>
    </w:p>
    <w:p w14:paraId="03A23F98" w14:textId="77777777" w:rsidR="00E52EE8" w:rsidRDefault="00E52EE8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2"/>
        <w:gridCol w:w="7981"/>
      </w:tblGrid>
      <w:tr w:rsidR="00E52EE8" w14:paraId="3D60271C" w14:textId="77777777">
        <w:trPr>
          <w:trHeight w:hRule="exact" w:val="624"/>
        </w:trPr>
        <w:tc>
          <w:tcPr>
            <w:tcW w:w="356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26E4C3E" w14:textId="77777777" w:rsidR="00E52EE8" w:rsidRDefault="00746B8B">
            <w:pPr>
              <w:spacing w:before="1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I</w:t>
            </w:r>
            <w:r>
              <w:rPr>
                <w:b/>
                <w:spacing w:val="2"/>
                <w:sz w:val="29"/>
                <w:szCs w:val="29"/>
              </w:rPr>
              <w:t>D</w:t>
            </w:r>
            <w:r>
              <w:rPr>
                <w:b/>
                <w:sz w:val="29"/>
                <w:szCs w:val="29"/>
              </w:rPr>
              <w:t>: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FI</w:t>
            </w:r>
            <w:r>
              <w:rPr>
                <w:spacing w:val="2"/>
                <w:w w:val="102"/>
                <w:sz w:val="29"/>
                <w:szCs w:val="29"/>
              </w:rPr>
              <w:t>ND</w:t>
            </w:r>
            <w:r>
              <w:rPr>
                <w:spacing w:val="1"/>
                <w:w w:val="102"/>
                <w:sz w:val="29"/>
                <w:szCs w:val="29"/>
              </w:rPr>
              <w:t>-</w:t>
            </w:r>
            <w:r>
              <w:rPr>
                <w:spacing w:val="2"/>
                <w:w w:val="102"/>
                <w:sz w:val="29"/>
                <w:szCs w:val="29"/>
              </w:rPr>
              <w:t>R</w:t>
            </w:r>
            <w:r>
              <w:rPr>
                <w:spacing w:val="1"/>
                <w:w w:val="102"/>
                <w:sz w:val="29"/>
                <w:szCs w:val="29"/>
              </w:rPr>
              <w:t>S</w:t>
            </w:r>
            <w:r>
              <w:rPr>
                <w:w w:val="102"/>
                <w:sz w:val="29"/>
                <w:szCs w:val="29"/>
              </w:rPr>
              <w:t>T</w:t>
            </w:r>
          </w:p>
        </w:tc>
        <w:tc>
          <w:tcPr>
            <w:tcW w:w="798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C6F8578" w14:textId="77777777" w:rsidR="00E52EE8" w:rsidRDefault="00746B8B">
            <w:pPr>
              <w:spacing w:before="1"/>
              <w:ind w:left="10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e</w:t>
            </w:r>
            <w:r>
              <w:rPr>
                <w:b/>
                <w:sz w:val="29"/>
                <w:szCs w:val="29"/>
              </w:rPr>
              <w:t>:</w:t>
            </w:r>
            <w:r>
              <w:rPr>
                <w:b/>
                <w:spacing w:val="2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restaurant</w:t>
            </w:r>
            <w:r>
              <w:rPr>
                <w:w w:val="102"/>
                <w:sz w:val="29"/>
                <w:szCs w:val="29"/>
              </w:rPr>
              <w:t>s</w:t>
            </w:r>
          </w:p>
        </w:tc>
      </w:tr>
      <w:tr w:rsidR="00E52EE8" w14:paraId="64B18206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CC937D6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Pri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ar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2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ctor(s)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E6FDE57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l</w:t>
            </w:r>
            <w:r>
              <w:rPr>
                <w:sz w:val="29"/>
                <w:szCs w:val="29"/>
              </w:rPr>
              <w:t>l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user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f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Syste</w:t>
            </w:r>
            <w:r>
              <w:rPr>
                <w:w w:val="102"/>
                <w:sz w:val="29"/>
                <w:szCs w:val="29"/>
              </w:rPr>
              <w:t>m</w:t>
            </w:r>
          </w:p>
        </w:tc>
      </w:tr>
      <w:tr w:rsidR="00E52EE8" w14:paraId="6809C516" w14:textId="77777777">
        <w:trPr>
          <w:trHeight w:hRule="exact" w:val="1987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8D618E5" w14:textId="77777777" w:rsidR="00E52EE8" w:rsidRDefault="00E52EE8">
            <w:pPr>
              <w:spacing w:line="200" w:lineRule="exact"/>
            </w:pPr>
          </w:p>
          <w:p w14:paraId="1885AE35" w14:textId="77777777" w:rsidR="00E52EE8" w:rsidRDefault="00E52EE8">
            <w:pPr>
              <w:spacing w:line="200" w:lineRule="exact"/>
            </w:pPr>
          </w:p>
          <w:p w14:paraId="5B78F6C0" w14:textId="77777777" w:rsidR="00E52EE8" w:rsidRDefault="00E52EE8">
            <w:pPr>
              <w:spacing w:before="8" w:line="280" w:lineRule="exact"/>
              <w:rPr>
                <w:sz w:val="28"/>
                <w:szCs w:val="28"/>
              </w:rPr>
            </w:pPr>
          </w:p>
          <w:p w14:paraId="4A9F193D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D</w:t>
            </w:r>
            <w:r>
              <w:rPr>
                <w:b/>
                <w:spacing w:val="1"/>
                <w:w w:val="102"/>
                <w:sz w:val="29"/>
                <w:szCs w:val="29"/>
              </w:rPr>
              <w:t>escription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4980BCE" w14:textId="77777777" w:rsidR="00E52EE8" w:rsidRDefault="00746B8B" w:rsidP="00D77CC5">
            <w:pPr>
              <w:spacing w:before="2" w:line="248" w:lineRule="auto"/>
              <w:ind w:left="100" w:right="128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usin</w:t>
            </w:r>
            <w:r>
              <w:rPr>
                <w:sz w:val="29"/>
                <w:szCs w:val="29"/>
              </w:rPr>
              <w:t>g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T</w:t>
            </w:r>
            <w:r>
              <w:rPr>
                <w:spacing w:val="1"/>
                <w:w w:val="102"/>
                <w:sz w:val="29"/>
                <w:szCs w:val="29"/>
              </w:rPr>
              <w:t>her</w:t>
            </w:r>
            <w:r>
              <w:rPr>
                <w:w w:val="102"/>
                <w:sz w:val="29"/>
                <w:szCs w:val="29"/>
              </w:rPr>
              <w:t xml:space="preserve">e </w:t>
            </w:r>
            <w:r>
              <w:rPr>
                <w:spacing w:val="1"/>
                <w:sz w:val="29"/>
                <w:szCs w:val="29"/>
              </w:rPr>
              <w:t>ar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fou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type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f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findin</w:t>
            </w:r>
            <w:r>
              <w:rPr>
                <w:sz w:val="29"/>
                <w:szCs w:val="29"/>
              </w:rPr>
              <w:t>g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9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pacing w:val="1"/>
                <w:sz w:val="29"/>
                <w:szCs w:val="29"/>
              </w:rPr>
              <w:t>ethods</w:t>
            </w:r>
            <w:r>
              <w:rPr>
                <w:sz w:val="29"/>
                <w:szCs w:val="29"/>
              </w:rPr>
              <w:t>:</w:t>
            </w:r>
            <w:r>
              <w:rPr>
                <w:spacing w:val="2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nearb</w:t>
            </w:r>
            <w:r>
              <w:rPr>
                <w:w w:val="102"/>
                <w:sz w:val="29"/>
                <w:szCs w:val="29"/>
              </w:rPr>
              <w:t xml:space="preserve">y </w:t>
            </w:r>
            <w:r>
              <w:rPr>
                <w:spacing w:val="1"/>
                <w:sz w:val="29"/>
                <w:szCs w:val="29"/>
              </w:rPr>
              <w:t>restaurant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it</w:t>
            </w:r>
            <w:r>
              <w:rPr>
                <w:sz w:val="29"/>
                <w:szCs w:val="29"/>
              </w:rPr>
              <w:t>h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location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2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it</w:t>
            </w:r>
            <w:r>
              <w:rPr>
                <w:sz w:val="29"/>
                <w:szCs w:val="29"/>
              </w:rPr>
              <w:t>h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 w:rsidR="00D77CC5">
              <w:rPr>
                <w:spacing w:val="1"/>
                <w:sz w:val="29"/>
                <w:szCs w:val="29"/>
              </w:rPr>
              <w:t>cuisine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3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9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it</w:t>
            </w:r>
            <w:r>
              <w:rPr>
                <w:sz w:val="29"/>
                <w:szCs w:val="29"/>
              </w:rPr>
              <w:t>h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address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restaurant</w:t>
            </w:r>
            <w:r>
              <w:rPr>
                <w:w w:val="102"/>
                <w:sz w:val="29"/>
                <w:szCs w:val="29"/>
              </w:rPr>
              <w:t xml:space="preserve">s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it</w:t>
            </w:r>
            <w:r>
              <w:rPr>
                <w:sz w:val="29"/>
                <w:szCs w:val="29"/>
              </w:rPr>
              <w:t>h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na</w:t>
            </w:r>
            <w:r>
              <w:rPr>
                <w:spacing w:val="2"/>
                <w:w w:val="102"/>
                <w:sz w:val="29"/>
                <w:szCs w:val="29"/>
              </w:rPr>
              <w:t>m</w:t>
            </w:r>
            <w:r>
              <w:rPr>
                <w:spacing w:val="1"/>
                <w:w w:val="102"/>
                <w:sz w:val="29"/>
                <w:szCs w:val="29"/>
              </w:rPr>
              <w:t>e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3554D46B" w14:textId="77777777">
        <w:trPr>
          <w:trHeight w:hRule="exact" w:val="95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9DAC25E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385F8723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Precond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3D00E46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alread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logge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int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th</w:t>
            </w:r>
            <w:r>
              <w:rPr>
                <w:w w:val="102"/>
                <w:sz w:val="29"/>
                <w:szCs w:val="29"/>
              </w:rPr>
              <w:t>e</w:t>
            </w:r>
          </w:p>
          <w:p w14:paraId="1FC074FD" w14:textId="77777777" w:rsidR="00E52EE8" w:rsidRDefault="00746B8B">
            <w:pPr>
              <w:spacing w:before="1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displayed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70A4B6A2" w14:textId="77777777" w:rsidTr="00D421E0">
        <w:trPr>
          <w:trHeight w:hRule="exact" w:val="539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65E3CB" w14:textId="77777777" w:rsidR="00E52EE8" w:rsidRDefault="00E52EE8">
            <w:pPr>
              <w:spacing w:before="9" w:line="180" w:lineRule="exact"/>
              <w:rPr>
                <w:sz w:val="18"/>
                <w:szCs w:val="18"/>
              </w:rPr>
            </w:pPr>
          </w:p>
          <w:p w14:paraId="69E08AD5" w14:textId="77777777" w:rsidR="00E52EE8" w:rsidRDefault="00E52EE8">
            <w:pPr>
              <w:spacing w:line="200" w:lineRule="exact"/>
            </w:pPr>
          </w:p>
          <w:p w14:paraId="663AEE09" w14:textId="77777777" w:rsidR="00E52EE8" w:rsidRDefault="00E52EE8">
            <w:pPr>
              <w:spacing w:line="200" w:lineRule="exact"/>
            </w:pPr>
          </w:p>
          <w:p w14:paraId="7DCAB53E" w14:textId="77777777" w:rsidR="00E52EE8" w:rsidRDefault="00E52EE8">
            <w:pPr>
              <w:spacing w:line="200" w:lineRule="exact"/>
            </w:pPr>
          </w:p>
          <w:p w14:paraId="649813E4" w14:textId="77777777" w:rsidR="00E52EE8" w:rsidRDefault="00E52EE8">
            <w:pPr>
              <w:spacing w:line="200" w:lineRule="exact"/>
            </w:pPr>
          </w:p>
          <w:p w14:paraId="39400225" w14:textId="77777777" w:rsidR="00E52EE8" w:rsidRDefault="00E52EE8">
            <w:pPr>
              <w:spacing w:line="200" w:lineRule="exact"/>
            </w:pPr>
          </w:p>
          <w:p w14:paraId="679F29FE" w14:textId="77777777" w:rsidR="00E52EE8" w:rsidRDefault="00E52EE8">
            <w:pPr>
              <w:spacing w:line="200" w:lineRule="exact"/>
            </w:pPr>
          </w:p>
          <w:p w14:paraId="601AEC55" w14:textId="77777777" w:rsidR="00E52EE8" w:rsidRDefault="00E52EE8">
            <w:pPr>
              <w:spacing w:line="200" w:lineRule="exact"/>
            </w:pPr>
          </w:p>
          <w:p w14:paraId="03E96AC6" w14:textId="77777777" w:rsidR="00E52EE8" w:rsidRDefault="00E52EE8">
            <w:pPr>
              <w:spacing w:line="200" w:lineRule="exact"/>
            </w:pPr>
          </w:p>
          <w:p w14:paraId="2CB1E501" w14:textId="77777777" w:rsidR="00E52EE8" w:rsidRDefault="00E52EE8">
            <w:pPr>
              <w:spacing w:line="200" w:lineRule="exact"/>
            </w:pPr>
          </w:p>
          <w:p w14:paraId="3FAB1E3F" w14:textId="77777777" w:rsidR="00E52EE8" w:rsidRDefault="00E52EE8">
            <w:pPr>
              <w:spacing w:line="200" w:lineRule="exact"/>
            </w:pPr>
          </w:p>
          <w:p w14:paraId="22B42A49" w14:textId="77777777" w:rsidR="00E52EE8" w:rsidRDefault="00E52EE8">
            <w:pPr>
              <w:spacing w:line="200" w:lineRule="exact"/>
            </w:pPr>
          </w:p>
          <w:p w14:paraId="74C6EC5C" w14:textId="77777777" w:rsidR="00E52EE8" w:rsidRDefault="00E52EE8">
            <w:pPr>
              <w:spacing w:line="200" w:lineRule="exact"/>
            </w:pPr>
          </w:p>
          <w:p w14:paraId="0E668E52" w14:textId="77777777" w:rsidR="00E52EE8" w:rsidRDefault="00E52EE8">
            <w:pPr>
              <w:spacing w:line="200" w:lineRule="exact"/>
            </w:pPr>
          </w:p>
          <w:p w14:paraId="0F6E8DE0" w14:textId="77777777" w:rsidR="00E52EE8" w:rsidRDefault="00E52EE8">
            <w:pPr>
              <w:spacing w:line="200" w:lineRule="exact"/>
            </w:pPr>
          </w:p>
          <w:p w14:paraId="1F4572B0" w14:textId="77777777" w:rsidR="00E52EE8" w:rsidRDefault="00E52EE8">
            <w:pPr>
              <w:spacing w:line="200" w:lineRule="exact"/>
            </w:pPr>
          </w:p>
          <w:p w14:paraId="464D9923" w14:textId="77777777" w:rsidR="00E52EE8" w:rsidRDefault="00E52EE8">
            <w:pPr>
              <w:spacing w:line="200" w:lineRule="exact"/>
            </w:pPr>
          </w:p>
          <w:p w14:paraId="29F8AD55" w14:textId="77777777" w:rsidR="00E52EE8" w:rsidRDefault="00E52EE8">
            <w:pPr>
              <w:spacing w:line="200" w:lineRule="exact"/>
            </w:pPr>
          </w:p>
          <w:p w14:paraId="441E52A5" w14:textId="77777777" w:rsidR="00E52EE8" w:rsidRDefault="00E52EE8">
            <w:pPr>
              <w:spacing w:line="200" w:lineRule="exact"/>
            </w:pPr>
          </w:p>
          <w:p w14:paraId="5A5569B1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or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z w:val="29"/>
                <w:szCs w:val="29"/>
              </w:rPr>
              <w:t>l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F</w:t>
            </w:r>
            <w:r>
              <w:rPr>
                <w:b/>
                <w:spacing w:val="1"/>
                <w:sz w:val="29"/>
                <w:szCs w:val="29"/>
              </w:rPr>
              <w:t>lo</w:t>
            </w:r>
            <w:r>
              <w:rPr>
                <w:b/>
                <w:sz w:val="29"/>
                <w:szCs w:val="29"/>
              </w:rPr>
              <w:t>w</w:t>
            </w:r>
            <w:r>
              <w:rPr>
                <w:b/>
                <w:spacing w:val="16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E</w:t>
            </w:r>
            <w:r>
              <w:rPr>
                <w:b/>
                <w:spacing w:val="1"/>
                <w:w w:val="102"/>
                <w:sz w:val="29"/>
                <w:szCs w:val="29"/>
              </w:rPr>
              <w:t>vents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9C49EC5" w14:textId="77777777" w:rsidR="00E52EE8" w:rsidRDefault="00746B8B">
            <w:pPr>
              <w:spacing w:before="2"/>
              <w:ind w:left="46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1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6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select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9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Fin</w:t>
            </w:r>
            <w:r>
              <w:rPr>
                <w:i/>
                <w:sz w:val="29"/>
                <w:szCs w:val="29"/>
              </w:rPr>
              <w:t>d</w:t>
            </w:r>
            <w:r>
              <w:rPr>
                <w:i/>
                <w:spacing w:val="15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w w:val="102"/>
                <w:sz w:val="29"/>
                <w:szCs w:val="29"/>
              </w:rPr>
              <w:t>Restaurant</w:t>
            </w:r>
            <w:r>
              <w:rPr>
                <w:i/>
                <w:spacing w:val="2"/>
                <w:w w:val="102"/>
                <w:sz w:val="29"/>
                <w:szCs w:val="29"/>
              </w:rPr>
              <w:t>s</w:t>
            </w:r>
            <w:r>
              <w:rPr>
                <w:w w:val="102"/>
                <w:sz w:val="29"/>
                <w:szCs w:val="29"/>
              </w:rPr>
              <w:t>.</w:t>
            </w:r>
          </w:p>
          <w:p w14:paraId="270B9B86" w14:textId="77777777" w:rsidR="00E52EE8" w:rsidRDefault="00746B8B">
            <w:pPr>
              <w:spacing w:before="12" w:line="245" w:lineRule="auto"/>
              <w:ind w:left="820" w:right="1005" w:hanging="36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2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6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display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 w:rsidR="00D501C7">
              <w:rPr>
                <w:sz w:val="29"/>
                <w:szCs w:val="29"/>
              </w:rPr>
              <w:t>three buttons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it</w:t>
            </w:r>
            <w:r>
              <w:rPr>
                <w:sz w:val="29"/>
                <w:szCs w:val="29"/>
              </w:rPr>
              <w:t>h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th</w:t>
            </w:r>
            <w:r>
              <w:rPr>
                <w:w w:val="102"/>
                <w:sz w:val="29"/>
                <w:szCs w:val="29"/>
              </w:rPr>
              <w:t xml:space="preserve">e </w:t>
            </w:r>
            <w:r>
              <w:rPr>
                <w:spacing w:val="1"/>
                <w:sz w:val="29"/>
                <w:szCs w:val="29"/>
              </w:rPr>
              <w:t>follo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in</w:t>
            </w:r>
            <w:r>
              <w:rPr>
                <w:sz w:val="29"/>
                <w:szCs w:val="29"/>
              </w:rPr>
              <w:t>g</w:t>
            </w:r>
            <w:r>
              <w:rPr>
                <w:spacing w:val="27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selections:</w:t>
            </w:r>
          </w:p>
          <w:p w14:paraId="035A20C0" w14:textId="77777777" w:rsidR="00E52EE8" w:rsidRDefault="00746B8B">
            <w:pPr>
              <w:spacing w:before="5"/>
              <w:ind w:left="82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a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Fin</w:t>
            </w:r>
            <w:r>
              <w:rPr>
                <w:i/>
                <w:sz w:val="29"/>
                <w:szCs w:val="29"/>
              </w:rPr>
              <w:t>d</w:t>
            </w:r>
            <w:r>
              <w:rPr>
                <w:i/>
                <w:spacing w:val="15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restaurant</w:t>
            </w:r>
            <w:r>
              <w:rPr>
                <w:i/>
                <w:sz w:val="29"/>
                <w:szCs w:val="29"/>
              </w:rPr>
              <w:t>s</w:t>
            </w:r>
            <w:r>
              <w:rPr>
                <w:i/>
                <w:spacing w:val="29"/>
                <w:sz w:val="29"/>
                <w:szCs w:val="29"/>
              </w:rPr>
              <w:t xml:space="preserve"> </w:t>
            </w:r>
            <w:r w:rsidR="00D501C7">
              <w:rPr>
                <w:i/>
                <w:spacing w:val="2"/>
                <w:sz w:val="29"/>
                <w:szCs w:val="29"/>
              </w:rPr>
              <w:t>by</w:t>
            </w:r>
            <w:r>
              <w:rPr>
                <w:i/>
                <w:spacing w:val="14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w w:val="102"/>
                <w:sz w:val="29"/>
                <w:szCs w:val="29"/>
              </w:rPr>
              <w:t>na</w:t>
            </w:r>
            <w:r>
              <w:rPr>
                <w:i/>
                <w:spacing w:val="2"/>
                <w:w w:val="102"/>
                <w:sz w:val="29"/>
                <w:szCs w:val="29"/>
              </w:rPr>
              <w:t>m</w:t>
            </w:r>
            <w:r>
              <w:rPr>
                <w:i/>
                <w:w w:val="102"/>
                <w:sz w:val="29"/>
                <w:szCs w:val="29"/>
              </w:rPr>
              <w:t>e</w:t>
            </w:r>
          </w:p>
          <w:p w14:paraId="33A71AA7" w14:textId="77777777" w:rsidR="00E52EE8" w:rsidRDefault="00746B8B">
            <w:pPr>
              <w:spacing w:before="12"/>
              <w:ind w:left="82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b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Fin</w:t>
            </w:r>
            <w:r>
              <w:rPr>
                <w:i/>
                <w:sz w:val="29"/>
                <w:szCs w:val="29"/>
              </w:rPr>
              <w:t>d</w:t>
            </w:r>
            <w:r>
              <w:rPr>
                <w:i/>
                <w:spacing w:val="15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restaurant</w:t>
            </w:r>
            <w:r>
              <w:rPr>
                <w:i/>
                <w:sz w:val="29"/>
                <w:szCs w:val="29"/>
              </w:rPr>
              <w:t>s</w:t>
            </w:r>
            <w:r>
              <w:rPr>
                <w:i/>
                <w:spacing w:val="29"/>
                <w:sz w:val="29"/>
                <w:szCs w:val="29"/>
              </w:rPr>
              <w:t xml:space="preserve"> </w:t>
            </w:r>
            <w:r w:rsidR="00D501C7">
              <w:rPr>
                <w:i/>
                <w:spacing w:val="2"/>
                <w:sz w:val="29"/>
                <w:szCs w:val="29"/>
              </w:rPr>
              <w:t>by</w:t>
            </w:r>
            <w:r>
              <w:rPr>
                <w:i/>
                <w:spacing w:val="14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w w:val="102"/>
                <w:sz w:val="29"/>
                <w:szCs w:val="29"/>
              </w:rPr>
              <w:t>addres</w:t>
            </w:r>
            <w:r>
              <w:rPr>
                <w:i/>
                <w:w w:val="102"/>
                <w:sz w:val="29"/>
                <w:szCs w:val="29"/>
              </w:rPr>
              <w:t>s</w:t>
            </w:r>
          </w:p>
          <w:p w14:paraId="2CB63549" w14:textId="77777777" w:rsidR="00E52EE8" w:rsidRDefault="00746B8B">
            <w:pPr>
              <w:spacing w:before="12"/>
              <w:ind w:left="82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c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Fin</w:t>
            </w:r>
            <w:r>
              <w:rPr>
                <w:i/>
                <w:sz w:val="29"/>
                <w:szCs w:val="29"/>
              </w:rPr>
              <w:t>d</w:t>
            </w:r>
            <w:r>
              <w:rPr>
                <w:i/>
                <w:spacing w:val="15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restaurant</w:t>
            </w:r>
            <w:r>
              <w:rPr>
                <w:i/>
                <w:sz w:val="29"/>
                <w:szCs w:val="29"/>
              </w:rPr>
              <w:t>s</w:t>
            </w:r>
            <w:r>
              <w:rPr>
                <w:i/>
                <w:spacing w:val="29"/>
                <w:sz w:val="29"/>
                <w:szCs w:val="29"/>
              </w:rPr>
              <w:t xml:space="preserve"> </w:t>
            </w:r>
            <w:r w:rsidR="00D501C7">
              <w:rPr>
                <w:i/>
                <w:spacing w:val="2"/>
                <w:sz w:val="29"/>
                <w:szCs w:val="29"/>
              </w:rPr>
              <w:t>by</w:t>
            </w:r>
            <w:r>
              <w:rPr>
                <w:i/>
                <w:spacing w:val="14"/>
                <w:sz w:val="29"/>
                <w:szCs w:val="29"/>
              </w:rPr>
              <w:t xml:space="preserve"> </w:t>
            </w:r>
            <w:r w:rsidR="00D501C7">
              <w:rPr>
                <w:i/>
                <w:spacing w:val="1"/>
                <w:sz w:val="29"/>
                <w:szCs w:val="29"/>
              </w:rPr>
              <w:t>cuisine</w:t>
            </w:r>
          </w:p>
          <w:p w14:paraId="65270955" w14:textId="77777777" w:rsidR="00E52EE8" w:rsidRDefault="00746B8B">
            <w:pPr>
              <w:spacing w:before="12"/>
              <w:ind w:left="460"/>
              <w:rPr>
                <w:w w:val="102"/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3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6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 w:rsidR="00D501C7">
              <w:rPr>
                <w:spacing w:val="2"/>
                <w:sz w:val="29"/>
                <w:szCs w:val="29"/>
              </w:rPr>
              <w:t>inputs a text</w:t>
            </w:r>
            <w:r>
              <w:rPr>
                <w:spacing w:val="2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</w:t>
            </w:r>
            <w:r>
              <w:rPr>
                <w:sz w:val="29"/>
                <w:szCs w:val="29"/>
              </w:rPr>
              <w:t>k</w:t>
            </w:r>
            <w:r w:rsidR="00D501C7">
              <w:rPr>
                <w:sz w:val="29"/>
                <w:szCs w:val="29"/>
              </w:rPr>
              <w:t>s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 w:rsidR="00D501C7">
              <w:rPr>
                <w:spacing w:val="1"/>
                <w:w w:val="102"/>
                <w:sz w:val="29"/>
                <w:szCs w:val="29"/>
              </w:rPr>
              <w:t>one of the three buttons</w:t>
            </w:r>
            <w:r>
              <w:rPr>
                <w:w w:val="102"/>
                <w:sz w:val="29"/>
                <w:szCs w:val="29"/>
              </w:rPr>
              <w:t>.</w:t>
            </w:r>
          </w:p>
          <w:p w14:paraId="259DFD96" w14:textId="77777777" w:rsidR="00D501C7" w:rsidRDefault="00D501C7">
            <w:pPr>
              <w:spacing w:before="12"/>
              <w:ind w:left="460"/>
              <w:rPr>
                <w:sz w:val="29"/>
                <w:szCs w:val="29"/>
              </w:rPr>
            </w:pPr>
            <w:r>
              <w:rPr>
                <w:w w:val="102"/>
                <w:sz w:val="29"/>
                <w:szCs w:val="29"/>
              </w:rPr>
              <w:t>4. The user page displays a list of restaurants.</w:t>
            </w:r>
          </w:p>
          <w:p w14:paraId="39163910" w14:textId="77777777" w:rsidR="00E52EE8" w:rsidRDefault="00D501C7">
            <w:pPr>
              <w:ind w:left="46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5</w:t>
            </w:r>
            <w:r w:rsidR="00746B8B">
              <w:rPr>
                <w:sz w:val="29"/>
                <w:szCs w:val="29"/>
              </w:rPr>
              <w:t>.</w:t>
            </w:r>
            <w:r w:rsidR="00746B8B">
              <w:rPr>
                <w:spacing w:val="68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I</w:t>
            </w:r>
            <w:r w:rsidR="00746B8B">
              <w:rPr>
                <w:sz w:val="29"/>
                <w:szCs w:val="29"/>
              </w:rPr>
              <w:t>f</w:t>
            </w:r>
            <w:r w:rsidR="00746B8B">
              <w:rPr>
                <w:spacing w:val="8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use</w:t>
            </w:r>
            <w:r w:rsidR="00746B8B">
              <w:rPr>
                <w:sz w:val="29"/>
                <w:szCs w:val="29"/>
              </w:rPr>
              <w:t>r</w:t>
            </w:r>
            <w:r w:rsidR="00746B8B"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shakes the device</w:t>
            </w:r>
            <w:r w:rsidR="00746B8B">
              <w:rPr>
                <w:sz w:val="29"/>
                <w:szCs w:val="29"/>
              </w:rPr>
              <w:t>,</w:t>
            </w:r>
            <w:r w:rsidR="00746B8B">
              <w:rPr>
                <w:spacing w:val="22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g</w:t>
            </w:r>
            <w:r w:rsidR="00746B8B">
              <w:rPr>
                <w:sz w:val="29"/>
                <w:szCs w:val="29"/>
              </w:rPr>
              <w:t>o</w:t>
            </w:r>
            <w:r w:rsidR="00746B8B">
              <w:rPr>
                <w:spacing w:val="10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t</w:t>
            </w:r>
            <w:r w:rsidR="00746B8B">
              <w:rPr>
                <w:sz w:val="29"/>
                <w:szCs w:val="29"/>
              </w:rPr>
              <w:t>o</w:t>
            </w:r>
            <w:r w:rsidR="00746B8B">
              <w:rPr>
                <w:spacing w:val="8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ste</w:t>
            </w:r>
            <w:r w:rsidR="00746B8B">
              <w:rPr>
                <w:sz w:val="29"/>
                <w:szCs w:val="29"/>
              </w:rPr>
              <w:t>p</w:t>
            </w:r>
            <w:r w:rsidR="00746B8B"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6</w:t>
            </w:r>
            <w:r w:rsidR="00746B8B">
              <w:rPr>
                <w:w w:val="102"/>
                <w:sz w:val="29"/>
                <w:szCs w:val="29"/>
              </w:rPr>
              <w:t>.</w:t>
            </w:r>
          </w:p>
          <w:p w14:paraId="2497DEED" w14:textId="77777777" w:rsidR="00E52EE8" w:rsidRDefault="00746B8B">
            <w:pPr>
              <w:spacing w:before="7"/>
              <w:ind w:left="82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f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click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 w:rsidR="00D501C7">
              <w:rPr>
                <w:spacing w:val="1"/>
                <w:sz w:val="29"/>
                <w:szCs w:val="29"/>
              </w:rPr>
              <w:t>item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g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ste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 w:rsidR="00D501C7">
              <w:rPr>
                <w:spacing w:val="1"/>
                <w:w w:val="102"/>
                <w:sz w:val="29"/>
                <w:szCs w:val="29"/>
              </w:rPr>
              <w:t>7</w:t>
            </w:r>
            <w:r>
              <w:rPr>
                <w:w w:val="102"/>
                <w:sz w:val="29"/>
                <w:szCs w:val="29"/>
              </w:rPr>
              <w:t>.</w:t>
            </w:r>
          </w:p>
          <w:p w14:paraId="714FE1D7" w14:textId="77777777" w:rsidR="00E52EE8" w:rsidRDefault="00D501C7">
            <w:pPr>
              <w:spacing w:before="12"/>
              <w:ind w:left="46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6</w:t>
            </w:r>
            <w:r>
              <w:rPr>
                <w:sz w:val="29"/>
                <w:szCs w:val="29"/>
              </w:rPr>
              <w:t xml:space="preserve">.  </w:t>
            </w:r>
            <w:r w:rsidR="00746B8B">
              <w:rPr>
                <w:spacing w:val="1"/>
                <w:sz w:val="29"/>
                <w:szCs w:val="29"/>
              </w:rPr>
              <w:t>Th</w:t>
            </w:r>
            <w:r w:rsidR="00746B8B">
              <w:rPr>
                <w:sz w:val="29"/>
                <w:szCs w:val="29"/>
              </w:rPr>
              <w:t>e</w:t>
            </w:r>
            <w:r w:rsidR="00746B8B">
              <w:rPr>
                <w:spacing w:val="13"/>
                <w:sz w:val="29"/>
                <w:szCs w:val="29"/>
              </w:rPr>
              <w:t xml:space="preserve"> </w:t>
            </w:r>
            <w:r w:rsidR="00746B8B">
              <w:rPr>
                <w:spacing w:val="2"/>
                <w:sz w:val="29"/>
                <w:szCs w:val="29"/>
              </w:rPr>
              <w:t>U</w:t>
            </w:r>
            <w:r w:rsidR="00746B8B">
              <w:rPr>
                <w:spacing w:val="1"/>
                <w:sz w:val="29"/>
                <w:szCs w:val="29"/>
              </w:rPr>
              <w:t>se</w:t>
            </w:r>
            <w:r w:rsidR="00746B8B">
              <w:rPr>
                <w:sz w:val="29"/>
                <w:szCs w:val="29"/>
              </w:rPr>
              <w:t>r</w:t>
            </w:r>
            <w:r w:rsidR="00746B8B">
              <w:rPr>
                <w:spacing w:val="14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pag</w:t>
            </w:r>
            <w:r w:rsidR="00746B8B">
              <w:rPr>
                <w:sz w:val="29"/>
                <w:szCs w:val="29"/>
              </w:rPr>
              <w:t>e</w:t>
            </w:r>
            <w:r w:rsidR="00746B8B"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randomly selects a restaurant in the list</w:t>
            </w:r>
            <w:r w:rsidR="00746B8B">
              <w:rPr>
                <w:w w:val="102"/>
                <w:sz w:val="29"/>
                <w:szCs w:val="29"/>
              </w:rPr>
              <w:t>.</w:t>
            </w:r>
          </w:p>
          <w:p w14:paraId="2097FAB4" w14:textId="77777777" w:rsidR="00E52EE8" w:rsidRDefault="00746B8B">
            <w:pPr>
              <w:spacing w:before="12"/>
              <w:ind w:left="82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G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ste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 w:rsidR="00D501C7">
              <w:rPr>
                <w:spacing w:val="1"/>
                <w:w w:val="102"/>
                <w:sz w:val="29"/>
                <w:szCs w:val="29"/>
              </w:rPr>
              <w:t>7</w:t>
            </w:r>
            <w:r>
              <w:rPr>
                <w:w w:val="102"/>
                <w:sz w:val="29"/>
                <w:szCs w:val="29"/>
              </w:rPr>
              <w:t>.</w:t>
            </w:r>
          </w:p>
          <w:p w14:paraId="0179A023" w14:textId="77777777" w:rsidR="00E52EE8" w:rsidRDefault="00D501C7">
            <w:pPr>
              <w:spacing w:before="12"/>
              <w:ind w:left="46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7</w:t>
            </w:r>
            <w:r w:rsidR="00746B8B">
              <w:rPr>
                <w:sz w:val="29"/>
                <w:szCs w:val="29"/>
              </w:rPr>
              <w:t xml:space="preserve">.        </w:t>
            </w:r>
            <w:r w:rsidR="00746B8B">
              <w:rPr>
                <w:spacing w:val="61"/>
                <w:sz w:val="29"/>
                <w:szCs w:val="29"/>
              </w:rPr>
              <w:t xml:space="preserve"> </w:t>
            </w:r>
            <w:r w:rsidR="00746B8B">
              <w:rPr>
                <w:spacing w:val="2"/>
                <w:sz w:val="29"/>
                <w:szCs w:val="29"/>
              </w:rPr>
              <w:t>G</w:t>
            </w:r>
            <w:r w:rsidR="00746B8B">
              <w:rPr>
                <w:sz w:val="29"/>
                <w:szCs w:val="29"/>
              </w:rPr>
              <w:t>o</w:t>
            </w:r>
            <w:r w:rsidR="00746B8B">
              <w:rPr>
                <w:spacing w:val="11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t</w:t>
            </w:r>
            <w:r w:rsidR="00746B8B">
              <w:rPr>
                <w:sz w:val="29"/>
                <w:szCs w:val="29"/>
              </w:rPr>
              <w:t>o</w:t>
            </w:r>
            <w:r w:rsidR="00746B8B">
              <w:rPr>
                <w:spacing w:val="8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th</w:t>
            </w:r>
            <w:r w:rsidR="00746B8B">
              <w:rPr>
                <w:sz w:val="29"/>
                <w:szCs w:val="29"/>
              </w:rPr>
              <w:t>e</w:t>
            </w:r>
            <w:r w:rsidR="00746B8B">
              <w:rPr>
                <w:spacing w:val="10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Restauran</w:t>
            </w:r>
            <w:r w:rsidR="00746B8B">
              <w:rPr>
                <w:sz w:val="29"/>
                <w:szCs w:val="29"/>
              </w:rPr>
              <w:t>t</w:t>
            </w:r>
            <w:r w:rsidR="00746B8B">
              <w:rPr>
                <w:spacing w:val="28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w w:val="102"/>
                <w:sz w:val="29"/>
                <w:szCs w:val="29"/>
              </w:rPr>
              <w:t>page</w:t>
            </w:r>
            <w:r w:rsidR="00746B8B">
              <w:rPr>
                <w:w w:val="102"/>
                <w:sz w:val="29"/>
                <w:szCs w:val="29"/>
              </w:rPr>
              <w:t>.</w:t>
            </w:r>
          </w:p>
          <w:p w14:paraId="320122E7" w14:textId="77777777" w:rsidR="00E52EE8" w:rsidRDefault="00E52EE8">
            <w:pPr>
              <w:spacing w:before="12"/>
              <w:ind w:left="460"/>
              <w:rPr>
                <w:sz w:val="29"/>
                <w:szCs w:val="29"/>
              </w:rPr>
            </w:pPr>
          </w:p>
        </w:tc>
      </w:tr>
    </w:tbl>
    <w:p w14:paraId="79FF4B76" w14:textId="77777777" w:rsidR="00E52EE8" w:rsidRDefault="00E52EE8">
      <w:pPr>
        <w:sectPr w:rsidR="00E52EE8">
          <w:headerReference w:type="default" r:id="rId11"/>
          <w:pgSz w:w="12240" w:h="15840"/>
          <w:pgMar w:top="1380" w:right="220" w:bottom="280" w:left="240" w:header="0" w:footer="0" w:gutter="0"/>
          <w:cols w:space="720"/>
        </w:sectPr>
      </w:pPr>
    </w:p>
    <w:p w14:paraId="51FEF7F6" w14:textId="77777777" w:rsidR="00E52EE8" w:rsidRDefault="00E52EE8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2"/>
        <w:gridCol w:w="7981"/>
      </w:tblGrid>
      <w:tr w:rsidR="00E52EE8" w14:paraId="4C9BB69B" w14:textId="77777777">
        <w:trPr>
          <w:trHeight w:hRule="exact" w:val="604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D7B6937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proofErr w:type="spellStart"/>
            <w:r>
              <w:rPr>
                <w:b/>
                <w:spacing w:val="1"/>
                <w:w w:val="102"/>
                <w:sz w:val="29"/>
                <w:szCs w:val="29"/>
              </w:rPr>
              <w:t>Postcond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proofErr w:type="spellEnd"/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2803C72" w14:textId="77777777" w:rsidR="00E52EE8" w:rsidRDefault="00746B8B">
            <w:pPr>
              <w:spacing w:before="1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fte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ste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 w:rsidR="00D501C7">
              <w:rPr>
                <w:spacing w:val="1"/>
                <w:sz w:val="29"/>
                <w:szCs w:val="29"/>
              </w:rPr>
              <w:t>7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appears.</w:t>
            </w:r>
          </w:p>
        </w:tc>
      </w:tr>
      <w:tr w:rsidR="00E52EE8" w14:paraId="159A3F4D" w14:textId="77777777">
        <w:trPr>
          <w:trHeight w:hRule="exact" w:val="61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CB9464F" w14:textId="77777777" w:rsidR="00E52EE8" w:rsidRDefault="00746B8B">
            <w:pPr>
              <w:spacing w:before="2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Frequenc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U</w:t>
            </w:r>
            <w:r>
              <w:rPr>
                <w:b/>
                <w:spacing w:val="1"/>
                <w:w w:val="102"/>
                <w:sz w:val="29"/>
                <w:szCs w:val="29"/>
              </w:rPr>
              <w:t>se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ACAEAB0" w14:textId="77777777" w:rsidR="00E52EE8" w:rsidRDefault="00746B8B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H</w:t>
            </w:r>
            <w:r>
              <w:rPr>
                <w:spacing w:val="1"/>
                <w:w w:val="102"/>
                <w:sz w:val="29"/>
                <w:szCs w:val="29"/>
              </w:rPr>
              <w:t>ig</w:t>
            </w:r>
            <w:r>
              <w:rPr>
                <w:w w:val="102"/>
                <w:sz w:val="29"/>
                <w:szCs w:val="29"/>
              </w:rPr>
              <w:t>h</w:t>
            </w:r>
          </w:p>
        </w:tc>
      </w:tr>
      <w:tr w:rsidR="00E52EE8" w14:paraId="1413B8FE" w14:textId="77777777">
        <w:trPr>
          <w:trHeight w:hRule="exact" w:val="1306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97B2CE3" w14:textId="77777777" w:rsidR="00E52EE8" w:rsidRDefault="00E52EE8">
            <w:pPr>
              <w:spacing w:before="7" w:line="140" w:lineRule="exact"/>
              <w:rPr>
                <w:sz w:val="14"/>
                <w:szCs w:val="14"/>
              </w:rPr>
            </w:pPr>
          </w:p>
          <w:p w14:paraId="6575D7FB" w14:textId="77777777" w:rsidR="00E52EE8" w:rsidRDefault="00E52EE8">
            <w:pPr>
              <w:spacing w:line="200" w:lineRule="exact"/>
            </w:pPr>
          </w:p>
          <w:p w14:paraId="74EB9804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lternativ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31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F</w:t>
            </w:r>
            <w:r>
              <w:rPr>
                <w:b/>
                <w:spacing w:val="1"/>
                <w:w w:val="102"/>
                <w:sz w:val="29"/>
                <w:szCs w:val="29"/>
              </w:rPr>
              <w:t>lo</w:t>
            </w:r>
            <w:r>
              <w:rPr>
                <w:b/>
                <w:spacing w:val="2"/>
                <w:w w:val="102"/>
                <w:sz w:val="29"/>
                <w:szCs w:val="29"/>
              </w:rPr>
              <w:t>w</w:t>
            </w:r>
            <w:r>
              <w:rPr>
                <w:b/>
                <w:spacing w:val="1"/>
                <w:w w:val="102"/>
                <w:sz w:val="29"/>
                <w:szCs w:val="29"/>
              </w:rPr>
              <w:t>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D33B782" w14:textId="77777777" w:rsidR="00E52EE8" w:rsidRDefault="00746B8B" w:rsidP="00D501C7">
            <w:pPr>
              <w:spacing w:before="2" w:line="252" w:lineRule="auto"/>
              <w:ind w:left="100" w:right="208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</w:t>
            </w:r>
            <w:r>
              <w:rPr>
                <w:sz w:val="29"/>
                <w:szCs w:val="29"/>
              </w:rPr>
              <w:t>k</w:t>
            </w:r>
            <w:r w:rsidR="00D501C7">
              <w:rPr>
                <w:spacing w:val="15"/>
                <w:sz w:val="29"/>
                <w:szCs w:val="29"/>
              </w:rPr>
              <w:t xml:space="preserve"> other three tabs</w:t>
            </w:r>
            <w:r>
              <w:rPr>
                <w:w w:val="10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clea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pacing w:val="1"/>
                <w:sz w:val="29"/>
                <w:szCs w:val="29"/>
              </w:rPr>
              <w:t>isspelle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na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pacing w:val="1"/>
                <w:sz w:val="29"/>
                <w:szCs w:val="29"/>
              </w:rPr>
              <w:t>e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address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 w:rsidR="00D501C7">
              <w:rPr>
                <w:spacing w:val="1"/>
                <w:w w:val="102"/>
                <w:sz w:val="29"/>
                <w:szCs w:val="29"/>
              </w:rPr>
              <w:t>cuisine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0750157C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3AC95AE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E</w:t>
            </w:r>
            <w:r>
              <w:rPr>
                <w:b/>
                <w:spacing w:val="1"/>
                <w:w w:val="102"/>
                <w:sz w:val="29"/>
                <w:szCs w:val="29"/>
              </w:rPr>
              <w:t>xceptions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EF710E6" w14:textId="77777777" w:rsidR="00E52EE8" w:rsidRDefault="00746B8B" w:rsidP="00D501C7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click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 w:rsidR="00D501C7">
              <w:rPr>
                <w:spacing w:val="1"/>
                <w:sz w:val="29"/>
                <w:szCs w:val="29"/>
              </w:rPr>
              <w:t xml:space="preserve">a </w:t>
            </w:r>
            <w:r>
              <w:rPr>
                <w:spacing w:val="1"/>
                <w:sz w:val="29"/>
                <w:szCs w:val="29"/>
              </w:rPr>
              <w:t>butto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9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ithou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enterin</w:t>
            </w:r>
            <w:r>
              <w:rPr>
                <w:sz w:val="29"/>
                <w:szCs w:val="29"/>
              </w:rPr>
              <w:t>g</w:t>
            </w:r>
            <w:r>
              <w:rPr>
                <w:spacing w:val="2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text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0F69717D" w14:textId="77777777">
        <w:trPr>
          <w:trHeight w:hRule="exact" w:val="95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654E5EE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22059190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ssu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AADFA55" w14:textId="77777777" w:rsidR="00E52EE8" w:rsidRDefault="00746B8B">
            <w:pPr>
              <w:spacing w:before="2" w:line="248" w:lineRule="auto"/>
              <w:ind w:left="100" w:right="429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"/>
                <w:sz w:val="29"/>
                <w:szCs w:val="29"/>
              </w:rPr>
              <w:t>-F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4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running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ha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logge</w:t>
            </w:r>
            <w:r>
              <w:rPr>
                <w:w w:val="102"/>
                <w:sz w:val="29"/>
                <w:szCs w:val="29"/>
              </w:rPr>
              <w:t xml:space="preserve">d </w:t>
            </w:r>
            <w:r>
              <w:rPr>
                <w:spacing w:val="1"/>
                <w:sz w:val="29"/>
                <w:szCs w:val="29"/>
              </w:rPr>
              <w:t>int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page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6E94AEEA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B337D62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Issues: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15E028C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E52EE8" w14:paraId="1A47944A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9074316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-1"/>
                <w:w w:val="102"/>
                <w:sz w:val="29"/>
                <w:szCs w:val="29"/>
              </w:rPr>
              <w:t>S</w:t>
            </w:r>
            <w:r>
              <w:rPr>
                <w:b/>
                <w:spacing w:val="1"/>
                <w:w w:val="102"/>
                <w:sz w:val="29"/>
                <w:szCs w:val="29"/>
              </w:rPr>
              <w:t>ource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6A59B68" w14:textId="77777777" w:rsidR="00E52EE8" w:rsidRDefault="00E52EE8"/>
        </w:tc>
      </w:tr>
      <w:tr w:rsidR="00E52EE8" w14:paraId="30202A25" w14:textId="77777777">
        <w:trPr>
          <w:trHeight w:hRule="exact" w:val="61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7109481" w14:textId="77777777" w:rsidR="00E52EE8" w:rsidRDefault="00746B8B">
            <w:pPr>
              <w:spacing w:before="2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Includes: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21DE67D" w14:textId="77777777" w:rsidR="00E52EE8" w:rsidRDefault="00746B8B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E52EE8" w14:paraId="1F84BE82" w14:textId="77777777">
        <w:trPr>
          <w:trHeight w:hRule="exact" w:val="619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5CFD9406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ssociate</w:t>
            </w:r>
            <w:r>
              <w:rPr>
                <w:b/>
                <w:sz w:val="29"/>
                <w:szCs w:val="29"/>
              </w:rPr>
              <w:t>d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R</w:t>
            </w:r>
            <w:r>
              <w:rPr>
                <w:b/>
                <w:spacing w:val="1"/>
                <w:w w:val="102"/>
                <w:sz w:val="29"/>
                <w:szCs w:val="29"/>
              </w:rPr>
              <w:t>equire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nil"/>
            </w:tcBorders>
          </w:tcPr>
          <w:p w14:paraId="07248812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</w:tbl>
    <w:p w14:paraId="428D3BE5" w14:textId="77777777" w:rsidR="00E52EE8" w:rsidRDefault="00E52EE8">
      <w:pPr>
        <w:spacing w:before="6" w:line="180" w:lineRule="exact"/>
        <w:rPr>
          <w:sz w:val="18"/>
          <w:szCs w:val="18"/>
        </w:rPr>
      </w:pPr>
    </w:p>
    <w:p w14:paraId="3F3FA2A6" w14:textId="77777777" w:rsidR="00E52EE8" w:rsidRDefault="00E52EE8">
      <w:pPr>
        <w:spacing w:line="200" w:lineRule="exact"/>
      </w:pPr>
    </w:p>
    <w:p w14:paraId="074F87B6" w14:textId="77777777" w:rsidR="00D421E0" w:rsidRDefault="00D421E0">
      <w:pPr>
        <w:spacing w:line="200" w:lineRule="exact"/>
      </w:pPr>
    </w:p>
    <w:p w14:paraId="1115F696" w14:textId="77777777" w:rsidR="00D421E0" w:rsidRDefault="00D421E0">
      <w:pPr>
        <w:spacing w:line="200" w:lineRule="exact"/>
      </w:pPr>
    </w:p>
    <w:p w14:paraId="12A18514" w14:textId="77777777" w:rsidR="00D421E0" w:rsidRDefault="00D421E0">
      <w:pPr>
        <w:spacing w:line="200" w:lineRule="exact"/>
      </w:pPr>
    </w:p>
    <w:p w14:paraId="597B06AA" w14:textId="77777777" w:rsidR="00E52EE8" w:rsidRDefault="00E52EE8">
      <w:pPr>
        <w:spacing w:line="200" w:lineRule="exact"/>
      </w:pPr>
    </w:p>
    <w:p w14:paraId="5FBB7CA6" w14:textId="77777777" w:rsidR="00E52EE8" w:rsidRDefault="00E52EE8">
      <w:pPr>
        <w:spacing w:line="200" w:lineRule="exact"/>
      </w:pPr>
    </w:p>
    <w:p w14:paraId="36A9E4CA" w14:textId="77777777" w:rsidR="00E52EE8" w:rsidRDefault="00E52EE8">
      <w:pPr>
        <w:spacing w:line="200" w:lineRule="exact"/>
      </w:pPr>
    </w:p>
    <w:p w14:paraId="2EBAF638" w14:textId="77777777" w:rsidR="00E52EE8" w:rsidRDefault="00746B8B">
      <w:pPr>
        <w:spacing w:before="28"/>
        <w:ind w:left="1210"/>
        <w:rPr>
          <w:sz w:val="29"/>
          <w:szCs w:val="29"/>
        </w:rPr>
      </w:pPr>
      <w:r>
        <w:rPr>
          <w:spacing w:val="2"/>
          <w:sz w:val="29"/>
          <w:szCs w:val="29"/>
        </w:rPr>
        <w:t>U</w:t>
      </w:r>
      <w:r>
        <w:rPr>
          <w:spacing w:val="1"/>
          <w:sz w:val="29"/>
          <w:szCs w:val="29"/>
        </w:rPr>
        <w:t>s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Cas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D</w:t>
      </w:r>
      <w:r>
        <w:rPr>
          <w:spacing w:val="1"/>
          <w:sz w:val="29"/>
          <w:szCs w:val="29"/>
        </w:rPr>
        <w:t>etail</w:t>
      </w:r>
      <w:r>
        <w:rPr>
          <w:sz w:val="29"/>
          <w:szCs w:val="29"/>
        </w:rPr>
        <w:t>s</w:t>
      </w:r>
      <w:r>
        <w:rPr>
          <w:spacing w:val="20"/>
          <w:sz w:val="29"/>
          <w:szCs w:val="29"/>
        </w:rPr>
        <w:t xml:space="preserve"> </w:t>
      </w:r>
      <w:r>
        <w:rPr>
          <w:sz w:val="29"/>
          <w:szCs w:val="29"/>
        </w:rPr>
        <w:t>–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</w:t>
      </w:r>
      <w:r>
        <w:rPr>
          <w:spacing w:val="2"/>
          <w:sz w:val="29"/>
          <w:szCs w:val="29"/>
        </w:rPr>
        <w:t>ND</w:t>
      </w:r>
      <w:r>
        <w:rPr>
          <w:spacing w:val="1"/>
          <w:sz w:val="29"/>
          <w:szCs w:val="29"/>
        </w:rPr>
        <w:t>-L</w:t>
      </w:r>
      <w:r>
        <w:rPr>
          <w:spacing w:val="2"/>
          <w:sz w:val="29"/>
          <w:szCs w:val="29"/>
        </w:rPr>
        <w:t>OC</w:t>
      </w:r>
      <w:r>
        <w:rPr>
          <w:sz w:val="29"/>
          <w:szCs w:val="29"/>
        </w:rPr>
        <w:t>:</w:t>
      </w:r>
      <w:r>
        <w:rPr>
          <w:spacing w:val="3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</w:t>
      </w:r>
      <w:r>
        <w:rPr>
          <w:sz w:val="29"/>
          <w:szCs w:val="29"/>
        </w:rPr>
        <w:t>d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locatio</w:t>
      </w:r>
      <w:r>
        <w:rPr>
          <w:w w:val="102"/>
          <w:sz w:val="29"/>
          <w:szCs w:val="29"/>
        </w:rPr>
        <w:t>n</w:t>
      </w:r>
    </w:p>
    <w:p w14:paraId="55849E34" w14:textId="77777777" w:rsidR="00E52EE8" w:rsidRDefault="00E52EE8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2"/>
        <w:gridCol w:w="7981"/>
      </w:tblGrid>
      <w:tr w:rsidR="00E52EE8" w14:paraId="639275FE" w14:textId="77777777">
        <w:trPr>
          <w:trHeight w:hRule="exact" w:val="624"/>
        </w:trPr>
        <w:tc>
          <w:tcPr>
            <w:tcW w:w="356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BB62541" w14:textId="77777777" w:rsidR="00E52EE8" w:rsidRDefault="00746B8B">
            <w:pPr>
              <w:spacing w:before="1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I</w:t>
            </w:r>
            <w:r>
              <w:rPr>
                <w:b/>
                <w:spacing w:val="2"/>
                <w:sz w:val="29"/>
                <w:szCs w:val="29"/>
              </w:rPr>
              <w:t>D</w:t>
            </w:r>
            <w:r>
              <w:rPr>
                <w:b/>
                <w:sz w:val="29"/>
                <w:szCs w:val="29"/>
              </w:rPr>
              <w:t xml:space="preserve">: </w:t>
            </w:r>
            <w:r>
              <w:rPr>
                <w:b/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FI</w:t>
            </w:r>
            <w:r>
              <w:rPr>
                <w:spacing w:val="2"/>
                <w:w w:val="102"/>
                <w:sz w:val="29"/>
                <w:szCs w:val="29"/>
              </w:rPr>
              <w:t>ND</w:t>
            </w:r>
            <w:r>
              <w:rPr>
                <w:spacing w:val="1"/>
                <w:w w:val="102"/>
                <w:sz w:val="29"/>
                <w:szCs w:val="29"/>
              </w:rPr>
              <w:t>-L</w:t>
            </w:r>
            <w:r>
              <w:rPr>
                <w:spacing w:val="2"/>
                <w:w w:val="102"/>
                <w:sz w:val="29"/>
                <w:szCs w:val="29"/>
              </w:rPr>
              <w:t>O</w:t>
            </w:r>
            <w:r>
              <w:rPr>
                <w:w w:val="102"/>
                <w:sz w:val="29"/>
                <w:szCs w:val="29"/>
              </w:rPr>
              <w:t>C</w:t>
            </w:r>
          </w:p>
        </w:tc>
        <w:tc>
          <w:tcPr>
            <w:tcW w:w="798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5C00BD2" w14:textId="77777777" w:rsidR="00E52EE8" w:rsidRDefault="00746B8B">
            <w:pPr>
              <w:spacing w:before="1"/>
              <w:ind w:left="10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e</w:t>
            </w:r>
            <w:r>
              <w:rPr>
                <w:b/>
                <w:sz w:val="29"/>
                <w:szCs w:val="29"/>
              </w:rPr>
              <w:t>:</w:t>
            </w:r>
            <w:r>
              <w:rPr>
                <w:b/>
                <w:spacing w:val="2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locatio</w:t>
            </w:r>
            <w:r>
              <w:rPr>
                <w:w w:val="102"/>
                <w:sz w:val="29"/>
                <w:szCs w:val="29"/>
              </w:rPr>
              <w:t>n</w:t>
            </w:r>
          </w:p>
        </w:tc>
      </w:tr>
      <w:tr w:rsidR="00E52EE8" w14:paraId="468E26E5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4C5711C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Pri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ar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2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ctor(s)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90FEDD" w14:textId="77777777" w:rsidR="00E52EE8" w:rsidRDefault="00746B8B" w:rsidP="00D501C7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l</w:t>
            </w:r>
            <w:r>
              <w:rPr>
                <w:sz w:val="29"/>
                <w:szCs w:val="29"/>
              </w:rPr>
              <w:t>l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 w:rsidR="00D501C7">
              <w:rPr>
                <w:spacing w:val="1"/>
                <w:sz w:val="29"/>
                <w:szCs w:val="29"/>
              </w:rPr>
              <w:t>users</w:t>
            </w:r>
            <w:r w:rsidR="00D501C7"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f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Syste</w:t>
            </w:r>
            <w:r>
              <w:rPr>
                <w:w w:val="102"/>
                <w:sz w:val="29"/>
                <w:szCs w:val="29"/>
              </w:rPr>
              <w:t>m</w:t>
            </w:r>
          </w:p>
        </w:tc>
      </w:tr>
      <w:tr w:rsidR="00E52EE8" w14:paraId="42AF1A6F" w14:textId="77777777">
        <w:trPr>
          <w:trHeight w:hRule="exact" w:val="95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6770B63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2FFCB9E5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D</w:t>
            </w:r>
            <w:r>
              <w:rPr>
                <w:b/>
                <w:spacing w:val="1"/>
                <w:w w:val="102"/>
                <w:sz w:val="29"/>
                <w:szCs w:val="29"/>
              </w:rPr>
              <w:t>escription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D74535F" w14:textId="77777777" w:rsidR="00E52EE8" w:rsidRDefault="00746B8B">
            <w:pPr>
              <w:spacing w:before="2" w:line="248" w:lineRule="auto"/>
              <w:ind w:left="100" w:right="9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locatio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2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usin</w:t>
            </w:r>
            <w:r>
              <w:rPr>
                <w:sz w:val="29"/>
                <w:szCs w:val="29"/>
              </w:rPr>
              <w:t>g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 xml:space="preserve">then </w:t>
            </w:r>
            <w:r>
              <w:rPr>
                <w:spacing w:val="1"/>
                <w:sz w:val="29"/>
                <w:szCs w:val="29"/>
              </w:rPr>
              <w:t>fin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nearb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it</w:t>
            </w:r>
            <w:r>
              <w:rPr>
                <w:sz w:val="29"/>
                <w:szCs w:val="29"/>
              </w:rPr>
              <w:t>h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curren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9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location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0DAC0EED" w14:textId="77777777">
        <w:trPr>
          <w:trHeight w:hRule="exact" w:val="95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295F3A2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5DB0697D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Precond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3CBBFDE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alread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logge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int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th</w:t>
            </w:r>
            <w:r>
              <w:rPr>
                <w:w w:val="102"/>
                <w:sz w:val="29"/>
                <w:szCs w:val="29"/>
              </w:rPr>
              <w:t>e</w:t>
            </w:r>
          </w:p>
          <w:p w14:paraId="4A8C9139" w14:textId="77777777" w:rsidR="00E52EE8" w:rsidRDefault="00746B8B">
            <w:pPr>
              <w:spacing w:before="1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displayed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29C83983" w14:textId="77777777">
        <w:trPr>
          <w:trHeight w:hRule="exact" w:val="1401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CC55E0F" w14:textId="77777777" w:rsidR="00E52EE8" w:rsidRDefault="00E52EE8">
            <w:pPr>
              <w:spacing w:before="5" w:line="180" w:lineRule="exact"/>
              <w:rPr>
                <w:sz w:val="19"/>
                <w:szCs w:val="19"/>
              </w:rPr>
            </w:pPr>
          </w:p>
          <w:p w14:paraId="5AB6359F" w14:textId="77777777" w:rsidR="00E52EE8" w:rsidRDefault="00E52EE8">
            <w:pPr>
              <w:spacing w:line="200" w:lineRule="exact"/>
            </w:pPr>
          </w:p>
          <w:p w14:paraId="1B33FC3E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or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z w:val="29"/>
                <w:szCs w:val="29"/>
              </w:rPr>
              <w:t>l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F</w:t>
            </w:r>
            <w:r>
              <w:rPr>
                <w:b/>
                <w:spacing w:val="1"/>
                <w:sz w:val="29"/>
                <w:szCs w:val="29"/>
              </w:rPr>
              <w:t>lo</w:t>
            </w:r>
            <w:r>
              <w:rPr>
                <w:b/>
                <w:sz w:val="29"/>
                <w:szCs w:val="29"/>
              </w:rPr>
              <w:t>w</w:t>
            </w:r>
            <w:r>
              <w:rPr>
                <w:b/>
                <w:spacing w:val="16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w w:val="102"/>
                <w:sz w:val="29"/>
                <w:szCs w:val="29"/>
              </w:rPr>
              <w:t>Events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4608415" w14:textId="77777777" w:rsidR="00E52EE8" w:rsidRDefault="00746B8B">
            <w:pPr>
              <w:spacing w:before="2"/>
              <w:ind w:left="46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1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6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select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9"/>
                <w:sz w:val="29"/>
                <w:szCs w:val="29"/>
              </w:rPr>
              <w:t xml:space="preserve"> </w:t>
            </w:r>
            <w:r w:rsidR="00D501C7">
              <w:rPr>
                <w:i/>
                <w:spacing w:val="2"/>
                <w:sz w:val="29"/>
                <w:szCs w:val="29"/>
              </w:rPr>
              <w:t>M</w:t>
            </w:r>
            <w:r>
              <w:rPr>
                <w:i/>
                <w:sz w:val="29"/>
                <w:szCs w:val="29"/>
              </w:rPr>
              <w:t>y</w:t>
            </w:r>
            <w:r>
              <w:rPr>
                <w:i/>
                <w:spacing w:val="10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w w:val="102"/>
                <w:sz w:val="29"/>
                <w:szCs w:val="29"/>
              </w:rPr>
              <w:t>locatio</w:t>
            </w:r>
            <w:r>
              <w:rPr>
                <w:i/>
                <w:spacing w:val="2"/>
                <w:w w:val="102"/>
                <w:sz w:val="29"/>
                <w:szCs w:val="29"/>
              </w:rPr>
              <w:t>n</w:t>
            </w:r>
            <w:r>
              <w:rPr>
                <w:w w:val="102"/>
                <w:sz w:val="29"/>
                <w:szCs w:val="29"/>
              </w:rPr>
              <w:t>.</w:t>
            </w:r>
          </w:p>
          <w:p w14:paraId="75B7DDE3" w14:textId="77777777" w:rsidR="00E52EE8" w:rsidRDefault="00746B8B" w:rsidP="00D501C7">
            <w:pPr>
              <w:spacing w:before="12" w:line="248" w:lineRule="auto"/>
              <w:ind w:left="820" w:right="182" w:hanging="360"/>
              <w:rPr>
                <w:sz w:val="29"/>
                <w:szCs w:val="29"/>
              </w:rPr>
            </w:pPr>
            <w:r>
              <w:rPr>
                <w:i/>
                <w:spacing w:val="1"/>
                <w:sz w:val="29"/>
                <w:szCs w:val="29"/>
              </w:rPr>
              <w:t>2</w:t>
            </w:r>
            <w:r>
              <w:rPr>
                <w:i/>
                <w:sz w:val="29"/>
                <w:szCs w:val="29"/>
              </w:rPr>
              <w:t>.</w:t>
            </w:r>
            <w:r>
              <w:rPr>
                <w:i/>
                <w:spacing w:val="6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display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pacing w:val="1"/>
                <w:sz w:val="29"/>
                <w:szCs w:val="29"/>
              </w:rPr>
              <w:t>a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 w:rsidR="00D501C7">
              <w:rPr>
                <w:sz w:val="29"/>
                <w:szCs w:val="29"/>
              </w:rPr>
              <w:t>shows user’s current location on the map using a marker.</w:t>
            </w:r>
          </w:p>
        </w:tc>
      </w:tr>
    </w:tbl>
    <w:p w14:paraId="01532DBC" w14:textId="77777777" w:rsidR="00E52EE8" w:rsidRDefault="00E52EE8">
      <w:pPr>
        <w:sectPr w:rsidR="00E52EE8">
          <w:headerReference w:type="default" r:id="rId12"/>
          <w:pgSz w:w="12240" w:h="15840"/>
          <w:pgMar w:top="1360" w:right="220" w:bottom="280" w:left="240" w:header="0" w:footer="0" w:gutter="0"/>
          <w:cols w:space="720"/>
        </w:sectPr>
      </w:pPr>
    </w:p>
    <w:p w14:paraId="6F0E4249" w14:textId="77777777" w:rsidR="00E52EE8" w:rsidRDefault="00E52EE8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2"/>
        <w:gridCol w:w="7981"/>
      </w:tblGrid>
      <w:tr w:rsidR="00E52EE8" w14:paraId="0BE9DBCA" w14:textId="77777777">
        <w:trPr>
          <w:trHeight w:hRule="exact" w:val="3364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111E52E" w14:textId="77777777" w:rsidR="00E52EE8" w:rsidRDefault="00E52EE8"/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691E20F" w14:textId="77777777" w:rsidR="00D501C7" w:rsidRPr="00D501C7" w:rsidRDefault="00746B8B" w:rsidP="00D501C7">
            <w:pPr>
              <w:pStyle w:val="ListParagraph"/>
              <w:numPr>
                <w:ilvl w:val="0"/>
                <w:numId w:val="3"/>
              </w:numPr>
              <w:rPr>
                <w:spacing w:val="1"/>
                <w:w w:val="102"/>
                <w:sz w:val="29"/>
                <w:szCs w:val="29"/>
              </w:rPr>
            </w:pPr>
            <w:r w:rsidRPr="00D501C7">
              <w:rPr>
                <w:spacing w:val="1"/>
                <w:sz w:val="29"/>
                <w:szCs w:val="29"/>
              </w:rPr>
              <w:t>Th</w:t>
            </w:r>
            <w:r w:rsidRPr="00D501C7">
              <w:rPr>
                <w:sz w:val="29"/>
                <w:szCs w:val="29"/>
              </w:rPr>
              <w:t>e</w:t>
            </w:r>
            <w:r w:rsidRPr="00D501C7">
              <w:rPr>
                <w:spacing w:val="13"/>
                <w:sz w:val="29"/>
                <w:szCs w:val="29"/>
              </w:rPr>
              <w:t xml:space="preserve"> </w:t>
            </w:r>
            <w:r w:rsidRPr="00D501C7">
              <w:rPr>
                <w:spacing w:val="2"/>
                <w:sz w:val="29"/>
                <w:szCs w:val="29"/>
              </w:rPr>
              <w:t>U</w:t>
            </w:r>
            <w:r w:rsidRPr="00D501C7">
              <w:rPr>
                <w:spacing w:val="1"/>
                <w:sz w:val="29"/>
                <w:szCs w:val="29"/>
              </w:rPr>
              <w:t>se</w:t>
            </w:r>
            <w:r w:rsidRPr="00D501C7">
              <w:rPr>
                <w:sz w:val="29"/>
                <w:szCs w:val="29"/>
              </w:rPr>
              <w:t>r</w:t>
            </w:r>
            <w:r w:rsidRPr="00D501C7">
              <w:rPr>
                <w:spacing w:val="14"/>
                <w:sz w:val="29"/>
                <w:szCs w:val="29"/>
              </w:rPr>
              <w:t xml:space="preserve"> </w:t>
            </w:r>
            <w:r w:rsidRPr="00D501C7">
              <w:rPr>
                <w:spacing w:val="1"/>
                <w:sz w:val="29"/>
                <w:szCs w:val="29"/>
              </w:rPr>
              <w:t>pag</w:t>
            </w:r>
            <w:r w:rsidRPr="00D501C7">
              <w:rPr>
                <w:sz w:val="29"/>
                <w:szCs w:val="29"/>
              </w:rPr>
              <w:t>e</w:t>
            </w:r>
            <w:r w:rsidRPr="00D501C7">
              <w:rPr>
                <w:spacing w:val="15"/>
                <w:sz w:val="29"/>
                <w:szCs w:val="29"/>
              </w:rPr>
              <w:t xml:space="preserve"> </w:t>
            </w:r>
            <w:r w:rsidRPr="00D501C7">
              <w:rPr>
                <w:spacing w:val="1"/>
                <w:sz w:val="29"/>
                <w:szCs w:val="29"/>
              </w:rPr>
              <w:t>sho</w:t>
            </w:r>
            <w:r w:rsidRPr="00D501C7">
              <w:rPr>
                <w:spacing w:val="2"/>
                <w:sz w:val="29"/>
                <w:szCs w:val="29"/>
              </w:rPr>
              <w:t>w</w:t>
            </w:r>
            <w:r w:rsidRPr="00D501C7">
              <w:rPr>
                <w:sz w:val="29"/>
                <w:szCs w:val="29"/>
              </w:rPr>
              <w:t>s</w:t>
            </w:r>
            <w:r w:rsidRPr="00D501C7">
              <w:rPr>
                <w:spacing w:val="17"/>
                <w:sz w:val="29"/>
                <w:szCs w:val="29"/>
              </w:rPr>
              <w:t xml:space="preserve"> </w:t>
            </w:r>
            <w:r w:rsidRPr="00D501C7">
              <w:rPr>
                <w:spacing w:val="1"/>
                <w:sz w:val="29"/>
                <w:szCs w:val="29"/>
              </w:rPr>
              <w:t>al</w:t>
            </w:r>
            <w:r w:rsidRPr="00D501C7">
              <w:rPr>
                <w:sz w:val="29"/>
                <w:szCs w:val="29"/>
              </w:rPr>
              <w:t>l</w:t>
            </w:r>
            <w:r w:rsidRPr="00D501C7">
              <w:rPr>
                <w:spacing w:val="9"/>
                <w:sz w:val="29"/>
                <w:szCs w:val="29"/>
              </w:rPr>
              <w:t xml:space="preserve"> </w:t>
            </w:r>
            <w:r w:rsidRPr="00D501C7">
              <w:rPr>
                <w:spacing w:val="1"/>
                <w:sz w:val="29"/>
                <w:szCs w:val="29"/>
              </w:rPr>
              <w:t>nearb</w:t>
            </w:r>
            <w:r w:rsidRPr="00D501C7">
              <w:rPr>
                <w:sz w:val="29"/>
                <w:szCs w:val="29"/>
              </w:rPr>
              <w:t>y</w:t>
            </w:r>
            <w:r w:rsidRPr="00D501C7">
              <w:rPr>
                <w:spacing w:val="20"/>
                <w:sz w:val="29"/>
                <w:szCs w:val="29"/>
              </w:rPr>
              <w:t xml:space="preserve"> </w:t>
            </w:r>
            <w:r w:rsidRPr="00D501C7">
              <w:rPr>
                <w:spacing w:val="1"/>
                <w:sz w:val="29"/>
                <w:szCs w:val="29"/>
              </w:rPr>
              <w:t>restauran</w:t>
            </w:r>
            <w:r w:rsidRPr="00D501C7">
              <w:rPr>
                <w:sz w:val="29"/>
                <w:szCs w:val="29"/>
              </w:rPr>
              <w:t>t</w:t>
            </w:r>
            <w:r w:rsidR="00D501C7" w:rsidRPr="00D501C7">
              <w:rPr>
                <w:sz w:val="29"/>
                <w:szCs w:val="29"/>
              </w:rPr>
              <w:t>s</w:t>
            </w:r>
            <w:r w:rsidRPr="00D501C7">
              <w:rPr>
                <w:spacing w:val="26"/>
                <w:sz w:val="29"/>
                <w:szCs w:val="29"/>
              </w:rPr>
              <w:t xml:space="preserve"> </w:t>
            </w:r>
            <w:r w:rsidRPr="00D501C7">
              <w:rPr>
                <w:spacing w:val="1"/>
                <w:sz w:val="29"/>
                <w:szCs w:val="29"/>
              </w:rPr>
              <w:t>o</w:t>
            </w:r>
            <w:r w:rsidRPr="00D501C7">
              <w:rPr>
                <w:sz w:val="29"/>
                <w:szCs w:val="29"/>
              </w:rPr>
              <w:t>n</w:t>
            </w:r>
            <w:r w:rsidRPr="00D501C7">
              <w:rPr>
                <w:spacing w:val="10"/>
                <w:sz w:val="29"/>
                <w:szCs w:val="29"/>
              </w:rPr>
              <w:t xml:space="preserve"> </w:t>
            </w:r>
            <w:r w:rsidRPr="00D501C7">
              <w:rPr>
                <w:spacing w:val="1"/>
                <w:sz w:val="29"/>
                <w:szCs w:val="29"/>
              </w:rPr>
              <w:t>th</w:t>
            </w:r>
            <w:r w:rsidRPr="00D501C7">
              <w:rPr>
                <w:sz w:val="29"/>
                <w:szCs w:val="29"/>
              </w:rPr>
              <w:t>e</w:t>
            </w:r>
            <w:r w:rsidRPr="00D501C7">
              <w:rPr>
                <w:spacing w:val="10"/>
                <w:sz w:val="29"/>
                <w:szCs w:val="29"/>
              </w:rPr>
              <w:t xml:space="preserve"> </w:t>
            </w:r>
            <w:r w:rsidRPr="00D501C7">
              <w:rPr>
                <w:spacing w:val="2"/>
                <w:sz w:val="29"/>
                <w:szCs w:val="29"/>
              </w:rPr>
              <w:t>m</w:t>
            </w:r>
            <w:r w:rsidRPr="00D501C7">
              <w:rPr>
                <w:spacing w:val="1"/>
                <w:sz w:val="29"/>
                <w:szCs w:val="29"/>
              </w:rPr>
              <w:t>a</w:t>
            </w:r>
            <w:r w:rsidRPr="00D501C7">
              <w:rPr>
                <w:sz w:val="29"/>
                <w:szCs w:val="29"/>
              </w:rPr>
              <w:t>p</w:t>
            </w:r>
            <w:r w:rsidRPr="00D501C7">
              <w:rPr>
                <w:spacing w:val="14"/>
                <w:sz w:val="29"/>
                <w:szCs w:val="29"/>
              </w:rPr>
              <w:t xml:space="preserve"> </w:t>
            </w:r>
            <w:r w:rsidR="00D501C7" w:rsidRPr="00D501C7">
              <w:rPr>
                <w:spacing w:val="1"/>
                <w:w w:val="102"/>
                <w:sz w:val="29"/>
                <w:szCs w:val="29"/>
              </w:rPr>
              <w:t>if there are available restaurants nearby current location.</w:t>
            </w:r>
          </w:p>
          <w:p w14:paraId="559A5D2C" w14:textId="77777777" w:rsidR="00D501C7" w:rsidRPr="00D501C7" w:rsidRDefault="00D501C7" w:rsidP="00D501C7">
            <w:pPr>
              <w:pStyle w:val="ListParagraph"/>
              <w:numPr>
                <w:ilvl w:val="0"/>
                <w:numId w:val="3"/>
              </w:numPr>
              <w:rPr>
                <w:spacing w:val="1"/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If user clicks his current location’s marker, a dialog will</w:t>
            </w:r>
            <w:r w:rsidR="00D421E0">
              <w:rPr>
                <w:spacing w:val="1"/>
                <w:sz w:val="29"/>
                <w:szCs w:val="29"/>
              </w:rPr>
              <w:t xml:space="preserve"> show</w:t>
            </w:r>
            <w:r>
              <w:rPr>
                <w:spacing w:val="1"/>
                <w:sz w:val="29"/>
                <w:szCs w:val="29"/>
              </w:rPr>
              <w:t xml:space="preserve"> text address.</w:t>
            </w:r>
          </w:p>
          <w:p w14:paraId="1DF5476A" w14:textId="77777777" w:rsidR="00E52EE8" w:rsidRDefault="00746B8B" w:rsidP="00D421E0">
            <w:pPr>
              <w:ind w:left="46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5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6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f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click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on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f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pacing w:val="1"/>
                <w:sz w:val="29"/>
                <w:szCs w:val="29"/>
              </w:rPr>
              <w:t>ap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 w:rsidR="00D421E0">
              <w:rPr>
                <w:spacing w:val="1"/>
                <w:sz w:val="29"/>
                <w:szCs w:val="29"/>
              </w:rPr>
              <w:t>a toast will show restaurant name, price, cuisine and address.</w:t>
            </w:r>
          </w:p>
          <w:p w14:paraId="65C16C98" w14:textId="77777777" w:rsidR="00E52EE8" w:rsidRDefault="00D421E0">
            <w:pPr>
              <w:spacing w:before="7"/>
              <w:ind w:left="46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6</w:t>
            </w:r>
            <w:r w:rsidR="00746B8B">
              <w:rPr>
                <w:sz w:val="29"/>
                <w:szCs w:val="29"/>
              </w:rPr>
              <w:t>.</w:t>
            </w:r>
            <w:r w:rsidR="00746B8B">
              <w:rPr>
                <w:spacing w:val="68"/>
                <w:sz w:val="29"/>
                <w:szCs w:val="29"/>
              </w:rPr>
              <w:t xml:space="preserve"> </w:t>
            </w:r>
            <w:r w:rsidR="00746B8B">
              <w:rPr>
                <w:spacing w:val="2"/>
                <w:sz w:val="29"/>
                <w:szCs w:val="29"/>
              </w:rPr>
              <w:t>U</w:t>
            </w:r>
            <w:r w:rsidR="00746B8B">
              <w:rPr>
                <w:spacing w:val="1"/>
                <w:sz w:val="29"/>
                <w:szCs w:val="29"/>
              </w:rPr>
              <w:t>se</w:t>
            </w:r>
            <w:r w:rsidR="00746B8B">
              <w:rPr>
                <w:sz w:val="29"/>
                <w:szCs w:val="29"/>
              </w:rPr>
              <w:t>r</w:t>
            </w:r>
            <w:r w:rsidR="00746B8B">
              <w:rPr>
                <w:spacing w:val="14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clic</w:t>
            </w:r>
            <w:r w:rsidR="00746B8B">
              <w:rPr>
                <w:sz w:val="29"/>
                <w:szCs w:val="29"/>
              </w:rPr>
              <w:t>k</w:t>
            </w:r>
            <w:r>
              <w:rPr>
                <w:spacing w:val="15"/>
                <w:sz w:val="29"/>
                <w:szCs w:val="29"/>
              </w:rPr>
              <w:t>s a toast of a restaurant and goes to the restaurant host page.</w:t>
            </w:r>
          </w:p>
          <w:p w14:paraId="4870012C" w14:textId="77777777" w:rsidR="00E52EE8" w:rsidRDefault="00E52EE8">
            <w:pPr>
              <w:spacing w:before="12"/>
              <w:ind w:left="460"/>
              <w:rPr>
                <w:sz w:val="29"/>
                <w:szCs w:val="29"/>
              </w:rPr>
            </w:pPr>
          </w:p>
        </w:tc>
      </w:tr>
      <w:tr w:rsidR="00E52EE8" w14:paraId="51CE50CD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5A18FF4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proofErr w:type="spellStart"/>
            <w:r>
              <w:rPr>
                <w:b/>
                <w:spacing w:val="1"/>
                <w:w w:val="102"/>
                <w:sz w:val="29"/>
                <w:szCs w:val="29"/>
              </w:rPr>
              <w:t>Postcond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proofErr w:type="spellEnd"/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21C46A0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fte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ste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 w:rsidR="00D421E0">
              <w:rPr>
                <w:spacing w:val="1"/>
                <w:sz w:val="29"/>
                <w:szCs w:val="29"/>
              </w:rPr>
              <w:t>6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appears.</w:t>
            </w:r>
          </w:p>
        </w:tc>
      </w:tr>
      <w:tr w:rsidR="00E52EE8" w14:paraId="125885A6" w14:textId="77777777">
        <w:trPr>
          <w:trHeight w:hRule="exact" w:val="61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2FE98CB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Frequenc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U</w:t>
            </w:r>
            <w:r>
              <w:rPr>
                <w:b/>
                <w:spacing w:val="1"/>
                <w:w w:val="102"/>
                <w:sz w:val="29"/>
                <w:szCs w:val="29"/>
              </w:rPr>
              <w:t>se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389929" w14:textId="77777777" w:rsidR="00E52EE8" w:rsidRDefault="00746B8B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H</w:t>
            </w:r>
            <w:r>
              <w:rPr>
                <w:spacing w:val="1"/>
                <w:w w:val="102"/>
                <w:sz w:val="29"/>
                <w:szCs w:val="29"/>
              </w:rPr>
              <w:t>ig</w:t>
            </w:r>
            <w:r>
              <w:rPr>
                <w:w w:val="102"/>
                <w:sz w:val="29"/>
                <w:szCs w:val="29"/>
              </w:rPr>
              <w:t>h</w:t>
            </w:r>
          </w:p>
        </w:tc>
      </w:tr>
      <w:tr w:rsidR="00E52EE8" w14:paraId="6089A7A4" w14:textId="77777777">
        <w:trPr>
          <w:trHeight w:hRule="exact" w:val="95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90BFD48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0C00940B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lternativ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31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F</w:t>
            </w:r>
            <w:r>
              <w:rPr>
                <w:b/>
                <w:spacing w:val="1"/>
                <w:w w:val="102"/>
                <w:sz w:val="29"/>
                <w:szCs w:val="29"/>
              </w:rPr>
              <w:t>lo</w:t>
            </w:r>
            <w:r>
              <w:rPr>
                <w:b/>
                <w:spacing w:val="2"/>
                <w:w w:val="102"/>
                <w:sz w:val="29"/>
                <w:szCs w:val="29"/>
              </w:rPr>
              <w:t>w</w:t>
            </w:r>
            <w:r>
              <w:rPr>
                <w:b/>
                <w:spacing w:val="1"/>
                <w:w w:val="102"/>
                <w:sz w:val="29"/>
                <w:szCs w:val="29"/>
              </w:rPr>
              <w:t>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D3C1828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fte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kno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in</w:t>
            </w:r>
            <w:r>
              <w:rPr>
                <w:sz w:val="29"/>
                <w:szCs w:val="29"/>
              </w:rPr>
              <w:t>g</w:t>
            </w:r>
            <w:r>
              <w:rPr>
                <w:spacing w:val="2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curren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location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23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select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Fin</w:t>
            </w:r>
            <w:r>
              <w:rPr>
                <w:i/>
                <w:sz w:val="29"/>
                <w:szCs w:val="29"/>
              </w:rPr>
              <w:t>d</w:t>
            </w:r>
            <w:r>
              <w:rPr>
                <w:i/>
                <w:spacing w:val="15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w w:val="102"/>
                <w:sz w:val="29"/>
                <w:szCs w:val="29"/>
              </w:rPr>
              <w:t>Restauran</w:t>
            </w:r>
            <w:r>
              <w:rPr>
                <w:i/>
                <w:w w:val="102"/>
                <w:sz w:val="29"/>
                <w:szCs w:val="29"/>
              </w:rPr>
              <w:t>t</w:t>
            </w:r>
          </w:p>
          <w:p w14:paraId="557765CF" w14:textId="77777777" w:rsidR="00E52EE8" w:rsidRDefault="00D421E0">
            <w:pPr>
              <w:spacing w:before="12"/>
              <w:ind w:left="10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Tab to</w:t>
            </w:r>
            <w:r w:rsidR="00746B8B">
              <w:rPr>
                <w:spacing w:val="8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fin</w:t>
            </w:r>
            <w:r w:rsidR="00746B8B">
              <w:rPr>
                <w:sz w:val="29"/>
                <w:szCs w:val="29"/>
              </w:rPr>
              <w:t>d</w:t>
            </w:r>
            <w:r w:rsidR="00746B8B">
              <w:rPr>
                <w:spacing w:val="13"/>
                <w:sz w:val="29"/>
                <w:szCs w:val="29"/>
              </w:rPr>
              <w:t xml:space="preserve"> </w:t>
            </w:r>
            <w:r w:rsidR="00746B8B">
              <w:rPr>
                <w:sz w:val="29"/>
                <w:szCs w:val="29"/>
              </w:rPr>
              <w:t>a</w:t>
            </w:r>
            <w:r w:rsidR="00746B8B">
              <w:rPr>
                <w:spacing w:val="6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restauran</w:t>
            </w:r>
            <w:r w:rsidR="00746B8B">
              <w:rPr>
                <w:sz w:val="29"/>
                <w:szCs w:val="29"/>
              </w:rPr>
              <w:t>t</w:t>
            </w:r>
            <w:r w:rsidR="00746B8B">
              <w:rPr>
                <w:spacing w:val="26"/>
                <w:sz w:val="29"/>
                <w:szCs w:val="29"/>
              </w:rPr>
              <w:t xml:space="preserve"> </w:t>
            </w:r>
            <w:r w:rsidR="00746B8B">
              <w:rPr>
                <w:spacing w:val="2"/>
                <w:sz w:val="29"/>
                <w:szCs w:val="29"/>
              </w:rPr>
              <w:t>w</w:t>
            </w:r>
            <w:r w:rsidR="00746B8B">
              <w:rPr>
                <w:spacing w:val="1"/>
                <w:sz w:val="29"/>
                <w:szCs w:val="29"/>
              </w:rPr>
              <w:t>it</w:t>
            </w:r>
            <w:r w:rsidR="00746B8B">
              <w:rPr>
                <w:sz w:val="29"/>
                <w:szCs w:val="29"/>
              </w:rPr>
              <w:t>h</w:t>
            </w:r>
            <w:r w:rsidR="00746B8B">
              <w:rPr>
                <w:spacing w:val="14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hi</w:t>
            </w:r>
            <w:r w:rsidR="00746B8B">
              <w:rPr>
                <w:sz w:val="29"/>
                <w:szCs w:val="29"/>
              </w:rPr>
              <w:t>s</w:t>
            </w:r>
            <w:r w:rsidR="00746B8B">
              <w:rPr>
                <w:spacing w:val="10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curren</w:t>
            </w:r>
            <w:r w:rsidR="00746B8B">
              <w:rPr>
                <w:sz w:val="29"/>
                <w:szCs w:val="29"/>
              </w:rPr>
              <w:t>t</w:t>
            </w:r>
            <w:r w:rsidR="00746B8B">
              <w:rPr>
                <w:spacing w:val="19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w w:val="102"/>
                <w:sz w:val="29"/>
                <w:szCs w:val="29"/>
              </w:rPr>
              <w:t>location</w:t>
            </w:r>
            <w:r w:rsidR="00746B8B"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70898BAA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BF11892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E</w:t>
            </w:r>
            <w:r>
              <w:rPr>
                <w:b/>
                <w:spacing w:val="1"/>
                <w:w w:val="102"/>
                <w:sz w:val="29"/>
                <w:szCs w:val="29"/>
              </w:rPr>
              <w:t>xceptions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B48524A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Ther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nearb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base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curren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9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location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1082AECA" w14:textId="77777777">
        <w:trPr>
          <w:trHeight w:hRule="exact" w:val="95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7BFEE18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491DF9F1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ssu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E0A699F" w14:textId="77777777" w:rsidR="00E52EE8" w:rsidRDefault="00746B8B">
            <w:pPr>
              <w:spacing w:before="2" w:line="248" w:lineRule="auto"/>
              <w:ind w:left="100" w:right="429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"/>
                <w:sz w:val="29"/>
                <w:szCs w:val="29"/>
              </w:rPr>
              <w:t>-F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4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running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ha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logge</w:t>
            </w:r>
            <w:r>
              <w:rPr>
                <w:w w:val="102"/>
                <w:sz w:val="29"/>
                <w:szCs w:val="29"/>
              </w:rPr>
              <w:t xml:space="preserve">d </w:t>
            </w:r>
            <w:r>
              <w:rPr>
                <w:spacing w:val="1"/>
                <w:sz w:val="29"/>
                <w:szCs w:val="29"/>
              </w:rPr>
              <w:t>int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page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01B3E7B1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782D70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Issues: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D73E20E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E52EE8" w14:paraId="043284CA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DCC1D8B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-1"/>
                <w:w w:val="102"/>
                <w:sz w:val="29"/>
                <w:szCs w:val="29"/>
              </w:rPr>
              <w:t>S</w:t>
            </w:r>
            <w:r>
              <w:rPr>
                <w:b/>
                <w:spacing w:val="1"/>
                <w:w w:val="102"/>
                <w:sz w:val="29"/>
                <w:szCs w:val="29"/>
              </w:rPr>
              <w:t>ource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A965472" w14:textId="77777777" w:rsidR="00E52EE8" w:rsidRDefault="00E52EE8"/>
        </w:tc>
      </w:tr>
      <w:tr w:rsidR="00E52EE8" w14:paraId="63889351" w14:textId="77777777">
        <w:trPr>
          <w:trHeight w:hRule="exact" w:val="61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11CF806" w14:textId="77777777" w:rsidR="00E52EE8" w:rsidRDefault="00746B8B">
            <w:pPr>
              <w:spacing w:before="2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Includes: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F63D252" w14:textId="77777777" w:rsidR="00E52EE8" w:rsidRDefault="00746B8B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E52EE8" w14:paraId="1CAE9185" w14:textId="77777777">
        <w:trPr>
          <w:trHeight w:hRule="exact" w:val="619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09886A43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ssociate</w:t>
            </w:r>
            <w:r>
              <w:rPr>
                <w:b/>
                <w:sz w:val="29"/>
                <w:szCs w:val="29"/>
              </w:rPr>
              <w:t>d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R</w:t>
            </w:r>
            <w:r>
              <w:rPr>
                <w:b/>
                <w:spacing w:val="1"/>
                <w:w w:val="102"/>
                <w:sz w:val="29"/>
                <w:szCs w:val="29"/>
              </w:rPr>
              <w:t>equire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nil"/>
            </w:tcBorders>
          </w:tcPr>
          <w:p w14:paraId="51614C07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</w:tbl>
    <w:p w14:paraId="70116126" w14:textId="77777777" w:rsidR="00E52EE8" w:rsidRDefault="00E52EE8">
      <w:pPr>
        <w:spacing w:before="6" w:line="180" w:lineRule="exact"/>
        <w:rPr>
          <w:sz w:val="18"/>
          <w:szCs w:val="18"/>
        </w:rPr>
      </w:pPr>
    </w:p>
    <w:p w14:paraId="65C8D3BB" w14:textId="77777777" w:rsidR="00E52EE8" w:rsidRDefault="00E52EE8">
      <w:pPr>
        <w:spacing w:line="200" w:lineRule="exact"/>
      </w:pPr>
    </w:p>
    <w:p w14:paraId="646FA08C" w14:textId="77777777" w:rsidR="00E52EE8" w:rsidRDefault="00E52EE8">
      <w:pPr>
        <w:spacing w:line="200" w:lineRule="exact"/>
      </w:pPr>
    </w:p>
    <w:p w14:paraId="296EFF1D" w14:textId="77777777" w:rsidR="00E52EE8" w:rsidRDefault="00E52EE8">
      <w:pPr>
        <w:spacing w:line="200" w:lineRule="exact"/>
      </w:pPr>
    </w:p>
    <w:p w14:paraId="223DD6BA" w14:textId="77777777" w:rsidR="00D421E0" w:rsidRDefault="00D421E0">
      <w:pPr>
        <w:spacing w:line="200" w:lineRule="exact"/>
      </w:pPr>
    </w:p>
    <w:p w14:paraId="39635338" w14:textId="77777777" w:rsidR="00D421E0" w:rsidRDefault="00D421E0">
      <w:pPr>
        <w:spacing w:line="200" w:lineRule="exact"/>
      </w:pPr>
    </w:p>
    <w:p w14:paraId="327C6748" w14:textId="77777777" w:rsidR="00D421E0" w:rsidRDefault="00D421E0">
      <w:pPr>
        <w:spacing w:line="200" w:lineRule="exact"/>
      </w:pPr>
    </w:p>
    <w:p w14:paraId="69930A1F" w14:textId="77777777" w:rsidR="00E52EE8" w:rsidRDefault="00E52EE8">
      <w:pPr>
        <w:spacing w:line="200" w:lineRule="exact"/>
      </w:pPr>
    </w:p>
    <w:p w14:paraId="48F846B7" w14:textId="77777777" w:rsidR="00E52EE8" w:rsidRDefault="00746B8B">
      <w:pPr>
        <w:spacing w:before="28"/>
        <w:ind w:left="1210"/>
        <w:rPr>
          <w:sz w:val="29"/>
          <w:szCs w:val="29"/>
        </w:rPr>
      </w:pPr>
      <w:r>
        <w:rPr>
          <w:spacing w:val="2"/>
          <w:sz w:val="29"/>
          <w:szCs w:val="29"/>
        </w:rPr>
        <w:t>U</w:t>
      </w:r>
      <w:r>
        <w:rPr>
          <w:spacing w:val="1"/>
          <w:sz w:val="29"/>
          <w:szCs w:val="29"/>
        </w:rPr>
        <w:t>s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Cas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D</w:t>
      </w:r>
      <w:r>
        <w:rPr>
          <w:spacing w:val="1"/>
          <w:sz w:val="29"/>
          <w:szCs w:val="29"/>
        </w:rPr>
        <w:t>etail</w:t>
      </w:r>
      <w:r>
        <w:rPr>
          <w:sz w:val="29"/>
          <w:szCs w:val="29"/>
        </w:rPr>
        <w:t>s</w:t>
      </w:r>
      <w:r>
        <w:rPr>
          <w:spacing w:val="20"/>
          <w:sz w:val="29"/>
          <w:szCs w:val="29"/>
        </w:rPr>
        <w:t xml:space="preserve"> </w:t>
      </w:r>
      <w:r>
        <w:rPr>
          <w:sz w:val="29"/>
          <w:szCs w:val="29"/>
        </w:rPr>
        <w:t>–</w:t>
      </w:r>
      <w:r>
        <w:rPr>
          <w:spacing w:val="7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</w:t>
      </w:r>
      <w:r>
        <w:rPr>
          <w:spacing w:val="2"/>
          <w:sz w:val="29"/>
          <w:szCs w:val="29"/>
        </w:rPr>
        <w:t>V</w:t>
      </w:r>
      <w:r>
        <w:rPr>
          <w:spacing w:val="1"/>
          <w:sz w:val="29"/>
          <w:szCs w:val="29"/>
        </w:rPr>
        <w:t>-F</w:t>
      </w:r>
      <w:r>
        <w:rPr>
          <w:spacing w:val="2"/>
          <w:sz w:val="29"/>
          <w:szCs w:val="29"/>
        </w:rPr>
        <w:t>AVR</w:t>
      </w:r>
      <w:r>
        <w:rPr>
          <w:sz w:val="29"/>
          <w:szCs w:val="29"/>
        </w:rPr>
        <w:t>:</w:t>
      </w:r>
      <w:r>
        <w:rPr>
          <w:spacing w:val="3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revie</w:t>
      </w:r>
      <w:r>
        <w:rPr>
          <w:sz w:val="29"/>
          <w:szCs w:val="29"/>
        </w:rPr>
        <w:t>w</w:t>
      </w:r>
      <w:r>
        <w:rPr>
          <w:spacing w:val="2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z w:val="29"/>
          <w:szCs w:val="29"/>
        </w:rPr>
        <w:t>y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favorit</w:t>
      </w:r>
      <w:r>
        <w:rPr>
          <w:sz w:val="29"/>
          <w:szCs w:val="29"/>
        </w:rPr>
        <w:t>e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restaurant</w:t>
      </w:r>
      <w:r>
        <w:rPr>
          <w:w w:val="102"/>
          <w:sz w:val="29"/>
          <w:szCs w:val="29"/>
        </w:rPr>
        <w:t>s</w:t>
      </w:r>
    </w:p>
    <w:p w14:paraId="77BDB331" w14:textId="77777777" w:rsidR="00E52EE8" w:rsidRDefault="00E52EE8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2"/>
        <w:gridCol w:w="7981"/>
      </w:tblGrid>
      <w:tr w:rsidR="00E52EE8" w14:paraId="27E1FE08" w14:textId="77777777">
        <w:trPr>
          <w:trHeight w:hRule="exact" w:val="624"/>
        </w:trPr>
        <w:tc>
          <w:tcPr>
            <w:tcW w:w="356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3906167" w14:textId="77777777" w:rsidR="00E52EE8" w:rsidRDefault="00746B8B">
            <w:pPr>
              <w:spacing w:before="1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I</w:t>
            </w:r>
            <w:r>
              <w:rPr>
                <w:b/>
                <w:spacing w:val="2"/>
                <w:sz w:val="29"/>
                <w:szCs w:val="29"/>
              </w:rPr>
              <w:t>D</w:t>
            </w:r>
            <w:r>
              <w:rPr>
                <w:b/>
                <w:sz w:val="29"/>
                <w:szCs w:val="29"/>
              </w:rPr>
              <w:t xml:space="preserve">: </w:t>
            </w:r>
            <w:r>
              <w:rPr>
                <w:b/>
                <w:spacing w:val="14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R</w:t>
            </w:r>
            <w:r>
              <w:rPr>
                <w:spacing w:val="1"/>
                <w:w w:val="102"/>
                <w:sz w:val="29"/>
                <w:szCs w:val="29"/>
              </w:rPr>
              <w:t>E</w:t>
            </w:r>
            <w:r>
              <w:rPr>
                <w:spacing w:val="2"/>
                <w:w w:val="102"/>
                <w:sz w:val="29"/>
                <w:szCs w:val="29"/>
              </w:rPr>
              <w:t>V</w:t>
            </w:r>
            <w:r>
              <w:rPr>
                <w:spacing w:val="1"/>
                <w:w w:val="102"/>
                <w:sz w:val="29"/>
                <w:szCs w:val="29"/>
              </w:rPr>
              <w:t>-F</w:t>
            </w:r>
            <w:r>
              <w:rPr>
                <w:spacing w:val="2"/>
                <w:w w:val="102"/>
                <w:sz w:val="29"/>
                <w:szCs w:val="29"/>
              </w:rPr>
              <w:t>AV</w:t>
            </w:r>
            <w:r>
              <w:rPr>
                <w:w w:val="102"/>
                <w:sz w:val="29"/>
                <w:szCs w:val="29"/>
              </w:rPr>
              <w:t>R</w:t>
            </w:r>
          </w:p>
        </w:tc>
        <w:tc>
          <w:tcPr>
            <w:tcW w:w="798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4F576F9" w14:textId="77777777" w:rsidR="00E52EE8" w:rsidRDefault="00746B8B">
            <w:pPr>
              <w:spacing w:before="1"/>
              <w:ind w:left="10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e</w:t>
            </w:r>
            <w:r>
              <w:rPr>
                <w:b/>
                <w:sz w:val="29"/>
                <w:szCs w:val="29"/>
              </w:rPr>
              <w:t xml:space="preserve">: 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revie</w:t>
            </w:r>
            <w:r>
              <w:rPr>
                <w:sz w:val="29"/>
                <w:szCs w:val="29"/>
              </w:rPr>
              <w:t>w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favorit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restaurant</w:t>
            </w:r>
            <w:r>
              <w:rPr>
                <w:w w:val="102"/>
                <w:sz w:val="29"/>
                <w:szCs w:val="29"/>
              </w:rPr>
              <w:t>s</w:t>
            </w:r>
          </w:p>
        </w:tc>
      </w:tr>
      <w:tr w:rsidR="00E52EE8" w14:paraId="56DFD94E" w14:textId="77777777">
        <w:trPr>
          <w:trHeight w:hRule="exact" w:val="609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3DB4F00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Pri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ar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2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ctor(s)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F728187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l</w:t>
            </w:r>
            <w:r>
              <w:rPr>
                <w:sz w:val="29"/>
                <w:szCs w:val="29"/>
              </w:rPr>
              <w:t>l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logge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f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Syste</w:t>
            </w:r>
            <w:r>
              <w:rPr>
                <w:w w:val="102"/>
                <w:sz w:val="29"/>
                <w:szCs w:val="29"/>
              </w:rPr>
              <w:t>m</w:t>
            </w:r>
          </w:p>
        </w:tc>
      </w:tr>
    </w:tbl>
    <w:p w14:paraId="64A06731" w14:textId="77777777" w:rsidR="00E52EE8" w:rsidRDefault="00E52EE8">
      <w:pPr>
        <w:sectPr w:rsidR="00E52EE8">
          <w:headerReference w:type="default" r:id="rId13"/>
          <w:pgSz w:w="12240" w:h="15840"/>
          <w:pgMar w:top="1360" w:right="220" w:bottom="280" w:left="240" w:header="0" w:footer="0" w:gutter="0"/>
          <w:cols w:space="720"/>
        </w:sectPr>
      </w:pPr>
    </w:p>
    <w:p w14:paraId="78A3A52E" w14:textId="77777777" w:rsidR="00E52EE8" w:rsidRDefault="00E52EE8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2"/>
        <w:gridCol w:w="7981"/>
      </w:tblGrid>
      <w:tr w:rsidR="00E52EE8" w14:paraId="0CDE342C" w14:textId="77777777">
        <w:trPr>
          <w:trHeight w:hRule="exact" w:val="1296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904C282" w14:textId="77777777" w:rsidR="00E52EE8" w:rsidRDefault="00E52EE8">
            <w:pPr>
              <w:spacing w:before="2" w:line="140" w:lineRule="exact"/>
              <w:rPr>
                <w:sz w:val="14"/>
                <w:szCs w:val="14"/>
              </w:rPr>
            </w:pPr>
          </w:p>
          <w:p w14:paraId="06A6C52E" w14:textId="77777777" w:rsidR="00E52EE8" w:rsidRDefault="00E52EE8">
            <w:pPr>
              <w:spacing w:line="200" w:lineRule="exact"/>
            </w:pPr>
          </w:p>
          <w:p w14:paraId="46E721EB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D</w:t>
            </w:r>
            <w:r>
              <w:rPr>
                <w:b/>
                <w:spacing w:val="1"/>
                <w:w w:val="102"/>
                <w:sz w:val="29"/>
                <w:szCs w:val="29"/>
              </w:rPr>
              <w:t>escription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C0D14A8" w14:textId="77777777" w:rsidR="00E52EE8" w:rsidRDefault="00746B8B" w:rsidP="00D421E0">
            <w:pPr>
              <w:spacing w:before="1" w:line="248" w:lineRule="auto"/>
              <w:ind w:left="100" w:right="292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revie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lis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f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favorit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favorit</w:t>
            </w:r>
            <w:r>
              <w:rPr>
                <w:w w:val="102"/>
                <w:sz w:val="29"/>
                <w:szCs w:val="29"/>
              </w:rPr>
              <w:t xml:space="preserve">e </w:t>
            </w:r>
            <w:r>
              <w:rPr>
                <w:spacing w:val="1"/>
                <w:sz w:val="29"/>
                <w:szCs w:val="29"/>
              </w:rPr>
              <w:t>restaurant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page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delet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g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restauran</w:t>
            </w:r>
            <w:r>
              <w:rPr>
                <w:w w:val="102"/>
                <w:sz w:val="29"/>
                <w:szCs w:val="29"/>
              </w:rPr>
              <w:t xml:space="preserve">t </w:t>
            </w:r>
            <w:r>
              <w:rPr>
                <w:spacing w:val="1"/>
                <w:sz w:val="29"/>
                <w:szCs w:val="29"/>
              </w:rPr>
              <w:t>throug</w:t>
            </w:r>
            <w:r>
              <w:rPr>
                <w:sz w:val="29"/>
                <w:szCs w:val="29"/>
              </w:rPr>
              <w:t>h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page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57ABD8CD" w14:textId="77777777">
        <w:trPr>
          <w:trHeight w:hRule="exact" w:val="95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38425DF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3FADA418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Precond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37CFC85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alread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logge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int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th</w:t>
            </w:r>
            <w:r>
              <w:rPr>
                <w:w w:val="102"/>
                <w:sz w:val="29"/>
                <w:szCs w:val="29"/>
              </w:rPr>
              <w:t>e</w:t>
            </w:r>
          </w:p>
          <w:p w14:paraId="6CF03EF3" w14:textId="77777777" w:rsidR="00E52EE8" w:rsidRDefault="00746B8B">
            <w:pPr>
              <w:spacing w:before="1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displayed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693FAC1B" w14:textId="77777777" w:rsidTr="00D421E0">
        <w:trPr>
          <w:trHeight w:hRule="exact" w:val="2458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6A9194B" w14:textId="77777777" w:rsidR="00E52EE8" w:rsidRDefault="00E52EE8">
            <w:pPr>
              <w:spacing w:line="200" w:lineRule="exact"/>
            </w:pPr>
          </w:p>
          <w:p w14:paraId="503C56DE" w14:textId="77777777" w:rsidR="00E52EE8" w:rsidRDefault="00E52EE8">
            <w:pPr>
              <w:spacing w:line="200" w:lineRule="exact"/>
            </w:pPr>
          </w:p>
          <w:p w14:paraId="35DD6FF8" w14:textId="77777777" w:rsidR="00E52EE8" w:rsidRDefault="00E52EE8">
            <w:pPr>
              <w:spacing w:line="200" w:lineRule="exact"/>
            </w:pPr>
          </w:p>
          <w:p w14:paraId="0B1D5776" w14:textId="77777777" w:rsidR="00E52EE8" w:rsidRDefault="00E52EE8">
            <w:pPr>
              <w:spacing w:line="200" w:lineRule="exact"/>
            </w:pPr>
          </w:p>
          <w:p w14:paraId="7FB0FF96" w14:textId="77777777" w:rsidR="00E52EE8" w:rsidRDefault="00E52EE8">
            <w:pPr>
              <w:spacing w:line="200" w:lineRule="exact"/>
            </w:pPr>
          </w:p>
          <w:p w14:paraId="444A26C3" w14:textId="77777777" w:rsidR="00E52EE8" w:rsidRDefault="00E52EE8">
            <w:pPr>
              <w:spacing w:line="200" w:lineRule="exact"/>
            </w:pPr>
          </w:p>
          <w:p w14:paraId="6BBDD7AF" w14:textId="77777777" w:rsidR="00E52EE8" w:rsidRDefault="00746B8B" w:rsidP="00D421E0">
            <w:pPr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or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z w:val="29"/>
                <w:szCs w:val="29"/>
              </w:rPr>
              <w:t>l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F</w:t>
            </w:r>
            <w:r>
              <w:rPr>
                <w:b/>
                <w:spacing w:val="1"/>
                <w:sz w:val="29"/>
                <w:szCs w:val="29"/>
              </w:rPr>
              <w:t>lo</w:t>
            </w:r>
            <w:r>
              <w:rPr>
                <w:b/>
                <w:sz w:val="29"/>
                <w:szCs w:val="29"/>
              </w:rPr>
              <w:t>w</w:t>
            </w:r>
            <w:r>
              <w:rPr>
                <w:b/>
                <w:spacing w:val="16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w w:val="102"/>
                <w:sz w:val="29"/>
                <w:szCs w:val="29"/>
              </w:rPr>
              <w:t>Events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D085466" w14:textId="77777777" w:rsidR="00E52EE8" w:rsidRDefault="00746B8B">
            <w:pPr>
              <w:spacing w:before="2"/>
              <w:ind w:left="46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1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6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select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i/>
                <w:spacing w:val="2"/>
                <w:sz w:val="29"/>
                <w:szCs w:val="29"/>
              </w:rPr>
              <w:t>M</w:t>
            </w:r>
            <w:r>
              <w:rPr>
                <w:i/>
                <w:sz w:val="29"/>
                <w:szCs w:val="29"/>
              </w:rPr>
              <w:t>y</w:t>
            </w:r>
            <w:r>
              <w:rPr>
                <w:i/>
                <w:spacing w:val="11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favorit</w:t>
            </w:r>
            <w:r>
              <w:rPr>
                <w:i/>
                <w:sz w:val="29"/>
                <w:szCs w:val="29"/>
              </w:rPr>
              <w:t>e</w:t>
            </w:r>
            <w:r>
              <w:rPr>
                <w:i/>
                <w:spacing w:val="22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w w:val="102"/>
                <w:sz w:val="29"/>
                <w:szCs w:val="29"/>
              </w:rPr>
              <w:t>restaurant</w:t>
            </w:r>
            <w:r>
              <w:rPr>
                <w:w w:val="102"/>
                <w:sz w:val="29"/>
                <w:szCs w:val="29"/>
              </w:rPr>
              <w:t>.</w:t>
            </w:r>
          </w:p>
          <w:p w14:paraId="739AC8C2" w14:textId="77777777" w:rsidR="00E52EE8" w:rsidRDefault="00746B8B" w:rsidP="00D421E0">
            <w:pPr>
              <w:spacing w:before="12" w:line="248" w:lineRule="auto"/>
              <w:ind w:left="820" w:right="233" w:hanging="360"/>
              <w:rPr>
                <w:sz w:val="29"/>
                <w:szCs w:val="29"/>
              </w:rPr>
            </w:pPr>
            <w:r>
              <w:rPr>
                <w:i/>
                <w:spacing w:val="1"/>
                <w:sz w:val="29"/>
                <w:szCs w:val="29"/>
              </w:rPr>
              <w:t>2</w:t>
            </w:r>
            <w:r>
              <w:rPr>
                <w:i/>
                <w:sz w:val="29"/>
                <w:szCs w:val="29"/>
              </w:rPr>
              <w:t>.</w:t>
            </w:r>
            <w:r>
              <w:rPr>
                <w:i/>
                <w:spacing w:val="6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display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3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 w:rsidR="00D421E0">
              <w:rPr>
                <w:spacing w:val="1"/>
                <w:sz w:val="29"/>
                <w:szCs w:val="29"/>
              </w:rPr>
              <w:t>list of restaurants.</w:t>
            </w:r>
          </w:p>
          <w:p w14:paraId="1414B67C" w14:textId="77777777" w:rsidR="00E52EE8" w:rsidRDefault="00746B8B" w:rsidP="00D421E0">
            <w:pPr>
              <w:spacing w:line="248" w:lineRule="auto"/>
              <w:ind w:left="820" w:right="-54" w:hanging="36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3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68"/>
                <w:sz w:val="29"/>
                <w:szCs w:val="29"/>
              </w:rPr>
              <w:t xml:space="preserve"> </w:t>
            </w:r>
            <w:r w:rsidR="00D421E0">
              <w:rPr>
                <w:spacing w:val="68"/>
                <w:sz w:val="29"/>
                <w:szCs w:val="29"/>
              </w:rPr>
              <w:t xml:space="preserve">If </w:t>
            </w:r>
            <w:r w:rsidR="00D421E0">
              <w:rPr>
                <w:spacing w:val="1"/>
                <w:sz w:val="29"/>
                <w:szCs w:val="29"/>
              </w:rPr>
              <w:t>user clicks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on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f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restaurant</w:t>
            </w:r>
            <w:r>
              <w:rPr>
                <w:sz w:val="29"/>
                <w:szCs w:val="29"/>
              </w:rPr>
              <w:t>s</w:t>
            </w:r>
            <w:r w:rsidR="00D421E0">
              <w:rPr>
                <w:spacing w:val="28"/>
                <w:sz w:val="29"/>
                <w:szCs w:val="29"/>
              </w:rPr>
              <w:t>, go to step 5.</w:t>
            </w:r>
          </w:p>
          <w:p w14:paraId="79A97E32" w14:textId="77777777" w:rsidR="00E52EE8" w:rsidRDefault="00746B8B" w:rsidP="00D421E0">
            <w:pPr>
              <w:spacing w:before="12"/>
              <w:ind w:left="46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4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6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f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 w:rsidR="00D421E0">
              <w:rPr>
                <w:spacing w:val="1"/>
                <w:sz w:val="29"/>
                <w:szCs w:val="29"/>
              </w:rPr>
              <w:t>slides a restaurant item in the list view, the restaurant will be deleted from favorite restaurant list.</w:t>
            </w:r>
          </w:p>
          <w:p w14:paraId="765B4B7B" w14:textId="77777777" w:rsidR="00E52EE8" w:rsidRDefault="00746B8B">
            <w:pPr>
              <w:spacing w:before="12"/>
              <w:ind w:left="46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5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6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G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pag</w:t>
            </w:r>
            <w:r>
              <w:rPr>
                <w:spacing w:val="2"/>
                <w:w w:val="102"/>
                <w:sz w:val="29"/>
                <w:szCs w:val="29"/>
              </w:rPr>
              <w:t>e</w:t>
            </w:r>
            <w:r>
              <w:rPr>
                <w:w w:val="102"/>
                <w:sz w:val="29"/>
                <w:szCs w:val="29"/>
              </w:rPr>
              <w:t>.</w:t>
            </w:r>
          </w:p>
          <w:p w14:paraId="276BAFB0" w14:textId="77777777" w:rsidR="00E52EE8" w:rsidRDefault="00E52EE8">
            <w:pPr>
              <w:spacing w:before="12" w:line="246" w:lineRule="auto"/>
              <w:ind w:left="820" w:right="116" w:hanging="360"/>
              <w:rPr>
                <w:sz w:val="29"/>
                <w:szCs w:val="29"/>
              </w:rPr>
            </w:pPr>
          </w:p>
        </w:tc>
      </w:tr>
      <w:tr w:rsidR="00E52EE8" w14:paraId="133FC149" w14:textId="77777777">
        <w:trPr>
          <w:trHeight w:hRule="exact" w:val="95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ABA785A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6EA7E7CA" w14:textId="77777777" w:rsidR="00E52EE8" w:rsidRDefault="00746B8B">
            <w:pPr>
              <w:ind w:left="90"/>
              <w:rPr>
                <w:sz w:val="29"/>
                <w:szCs w:val="29"/>
              </w:rPr>
            </w:pPr>
            <w:proofErr w:type="spellStart"/>
            <w:r>
              <w:rPr>
                <w:b/>
                <w:spacing w:val="1"/>
                <w:w w:val="102"/>
                <w:sz w:val="29"/>
                <w:szCs w:val="29"/>
              </w:rPr>
              <w:t>Postcond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proofErr w:type="spellEnd"/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A741B15" w14:textId="77777777" w:rsidR="00E52EE8" w:rsidRDefault="00746B8B">
            <w:pPr>
              <w:spacing w:before="2" w:line="248" w:lineRule="auto"/>
              <w:ind w:left="100" w:right="502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fte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ste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5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appears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fte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ste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6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8</w:t>
            </w:r>
            <w:r>
              <w:rPr>
                <w:w w:val="102"/>
                <w:sz w:val="29"/>
                <w:szCs w:val="29"/>
              </w:rPr>
              <w:t xml:space="preserve">, </w:t>
            </w:r>
            <w:r>
              <w:rPr>
                <w:spacing w:val="1"/>
                <w:sz w:val="29"/>
                <w:szCs w:val="29"/>
              </w:rPr>
              <w:t>keep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it</w:t>
            </w:r>
            <w:r>
              <w:rPr>
                <w:sz w:val="29"/>
                <w:szCs w:val="29"/>
              </w:rPr>
              <w:t>h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i/>
                <w:spacing w:val="2"/>
                <w:sz w:val="29"/>
                <w:szCs w:val="29"/>
              </w:rPr>
              <w:t>M</w:t>
            </w:r>
            <w:r>
              <w:rPr>
                <w:i/>
                <w:sz w:val="29"/>
                <w:szCs w:val="29"/>
              </w:rPr>
              <w:t>y</w:t>
            </w:r>
            <w:r>
              <w:rPr>
                <w:i/>
                <w:spacing w:val="11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favorit</w:t>
            </w:r>
            <w:r>
              <w:rPr>
                <w:i/>
                <w:sz w:val="29"/>
                <w:szCs w:val="29"/>
              </w:rPr>
              <w:t>e</w:t>
            </w:r>
            <w:r>
              <w:rPr>
                <w:i/>
                <w:spacing w:val="22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restauran</w:t>
            </w:r>
            <w:r>
              <w:rPr>
                <w:i/>
                <w:sz w:val="29"/>
                <w:szCs w:val="29"/>
              </w:rPr>
              <w:t>t</w:t>
            </w:r>
            <w:r>
              <w:rPr>
                <w:i/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selection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182AE042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FE6BA08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Frequenc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U</w:t>
            </w:r>
            <w:r>
              <w:rPr>
                <w:b/>
                <w:spacing w:val="1"/>
                <w:w w:val="102"/>
                <w:sz w:val="29"/>
                <w:szCs w:val="29"/>
              </w:rPr>
              <w:t>se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17B7457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M</w:t>
            </w:r>
            <w:r>
              <w:rPr>
                <w:spacing w:val="1"/>
                <w:w w:val="102"/>
                <w:sz w:val="29"/>
                <w:szCs w:val="29"/>
              </w:rPr>
              <w:t>ediu</w:t>
            </w:r>
            <w:r>
              <w:rPr>
                <w:w w:val="102"/>
                <w:sz w:val="29"/>
                <w:szCs w:val="29"/>
              </w:rPr>
              <w:t>m</w:t>
            </w:r>
          </w:p>
        </w:tc>
      </w:tr>
      <w:tr w:rsidR="00E52EE8" w14:paraId="6F3AE179" w14:textId="77777777">
        <w:trPr>
          <w:trHeight w:hRule="exact" w:val="1306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FEA15B9" w14:textId="77777777" w:rsidR="00E52EE8" w:rsidRDefault="00E52EE8">
            <w:pPr>
              <w:spacing w:before="7" w:line="140" w:lineRule="exact"/>
              <w:rPr>
                <w:sz w:val="14"/>
                <w:szCs w:val="14"/>
              </w:rPr>
            </w:pPr>
          </w:p>
          <w:p w14:paraId="12503A91" w14:textId="77777777" w:rsidR="00E52EE8" w:rsidRDefault="00E52EE8">
            <w:pPr>
              <w:spacing w:line="200" w:lineRule="exact"/>
            </w:pPr>
          </w:p>
          <w:p w14:paraId="2AE396C8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lternativ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31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F</w:t>
            </w:r>
            <w:r>
              <w:rPr>
                <w:b/>
                <w:spacing w:val="1"/>
                <w:w w:val="102"/>
                <w:sz w:val="29"/>
                <w:szCs w:val="29"/>
              </w:rPr>
              <w:t>lo</w:t>
            </w:r>
            <w:r>
              <w:rPr>
                <w:b/>
                <w:spacing w:val="2"/>
                <w:w w:val="102"/>
                <w:sz w:val="29"/>
                <w:szCs w:val="29"/>
              </w:rPr>
              <w:t>w</w:t>
            </w:r>
            <w:r>
              <w:rPr>
                <w:b/>
                <w:spacing w:val="1"/>
                <w:w w:val="102"/>
                <w:sz w:val="29"/>
                <w:szCs w:val="29"/>
              </w:rPr>
              <w:t>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81C42C8" w14:textId="77777777" w:rsidR="00E52EE8" w:rsidRDefault="00746B8B">
            <w:pPr>
              <w:spacing w:before="6" w:line="250" w:lineRule="auto"/>
              <w:ind w:left="100" w:right="406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selec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Fin</w:t>
            </w:r>
            <w:r>
              <w:rPr>
                <w:i/>
                <w:sz w:val="29"/>
                <w:szCs w:val="29"/>
              </w:rPr>
              <w:t>d</w:t>
            </w:r>
            <w:r>
              <w:rPr>
                <w:i/>
                <w:spacing w:val="15"/>
                <w:sz w:val="29"/>
                <w:szCs w:val="29"/>
              </w:rPr>
              <w:t xml:space="preserve"> </w:t>
            </w:r>
            <w:r>
              <w:rPr>
                <w:i/>
                <w:spacing w:val="2"/>
                <w:sz w:val="29"/>
                <w:szCs w:val="29"/>
              </w:rPr>
              <w:t>m</w:t>
            </w:r>
            <w:r>
              <w:rPr>
                <w:i/>
                <w:sz w:val="29"/>
                <w:szCs w:val="29"/>
              </w:rPr>
              <w:t>y</w:t>
            </w:r>
            <w:r>
              <w:rPr>
                <w:i/>
                <w:spacing w:val="11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locatio</w:t>
            </w:r>
            <w:r>
              <w:rPr>
                <w:i/>
                <w:sz w:val="29"/>
                <w:szCs w:val="29"/>
              </w:rPr>
              <w:t>n</w:t>
            </w:r>
            <w:r>
              <w:rPr>
                <w:i/>
                <w:spacing w:val="2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Fin</w:t>
            </w:r>
            <w:r>
              <w:rPr>
                <w:i/>
                <w:sz w:val="29"/>
                <w:szCs w:val="29"/>
              </w:rPr>
              <w:t>d</w:t>
            </w:r>
            <w:r>
              <w:rPr>
                <w:i/>
                <w:spacing w:val="15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restauran</w:t>
            </w:r>
            <w:r>
              <w:rPr>
                <w:i/>
                <w:sz w:val="29"/>
                <w:szCs w:val="29"/>
              </w:rPr>
              <w:t>t</w:t>
            </w:r>
            <w:r>
              <w:rPr>
                <w:i/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instead</w:t>
            </w:r>
            <w:r>
              <w:rPr>
                <w:w w:val="102"/>
                <w:sz w:val="29"/>
                <w:szCs w:val="29"/>
              </w:rPr>
              <w:t xml:space="preserve">.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als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</w:t>
            </w:r>
            <w:r>
              <w:rPr>
                <w:sz w:val="29"/>
                <w:szCs w:val="29"/>
              </w:rPr>
              <w:t>k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cance</w:t>
            </w:r>
            <w:r>
              <w:rPr>
                <w:i/>
                <w:sz w:val="29"/>
                <w:szCs w:val="29"/>
              </w:rPr>
              <w:t>l</w:t>
            </w:r>
            <w:r>
              <w:rPr>
                <w:i/>
                <w:spacing w:val="1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ithi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inpu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textbo</w:t>
            </w:r>
            <w:r>
              <w:rPr>
                <w:sz w:val="29"/>
                <w:szCs w:val="29"/>
              </w:rPr>
              <w:t>x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displa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w w:val="102"/>
                <w:sz w:val="29"/>
                <w:szCs w:val="29"/>
              </w:rPr>
              <w:t xml:space="preserve">o </w:t>
            </w:r>
            <w:r>
              <w:rPr>
                <w:spacing w:val="1"/>
                <w:sz w:val="29"/>
                <w:szCs w:val="29"/>
              </w:rPr>
              <w:t>cance</w:t>
            </w:r>
            <w:r>
              <w:rPr>
                <w:sz w:val="29"/>
                <w:szCs w:val="29"/>
              </w:rPr>
              <w:t>l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clea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pacing w:val="1"/>
                <w:sz w:val="29"/>
                <w:szCs w:val="29"/>
              </w:rPr>
              <w:t>isspelle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na</w:t>
            </w:r>
            <w:r>
              <w:rPr>
                <w:spacing w:val="2"/>
                <w:w w:val="102"/>
                <w:sz w:val="29"/>
                <w:szCs w:val="29"/>
              </w:rPr>
              <w:t>m</w:t>
            </w:r>
            <w:r>
              <w:rPr>
                <w:spacing w:val="1"/>
                <w:w w:val="102"/>
                <w:sz w:val="29"/>
                <w:szCs w:val="29"/>
              </w:rPr>
              <w:t>e.</w:t>
            </w:r>
          </w:p>
        </w:tc>
      </w:tr>
      <w:tr w:rsidR="00E52EE8" w14:paraId="007AA4CC" w14:textId="77777777">
        <w:trPr>
          <w:trHeight w:hRule="exact" w:val="609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0E8D1AC" w14:textId="77777777" w:rsidR="00E52EE8" w:rsidRDefault="00746B8B">
            <w:pPr>
              <w:spacing w:before="2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E</w:t>
            </w:r>
            <w:r>
              <w:rPr>
                <w:b/>
                <w:spacing w:val="1"/>
                <w:w w:val="102"/>
                <w:sz w:val="29"/>
                <w:szCs w:val="29"/>
              </w:rPr>
              <w:t>xceptions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EC090EC" w14:textId="77777777" w:rsidR="00E52EE8" w:rsidRDefault="00E52EE8">
            <w:pPr>
              <w:spacing w:before="7" w:line="120" w:lineRule="exact"/>
              <w:rPr>
                <w:sz w:val="12"/>
                <w:szCs w:val="12"/>
              </w:rPr>
            </w:pPr>
          </w:p>
          <w:p w14:paraId="7C84749D" w14:textId="77777777" w:rsidR="00E52EE8" w:rsidRDefault="00746B8B">
            <w:pPr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he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click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i/>
                <w:spacing w:val="2"/>
                <w:sz w:val="29"/>
                <w:szCs w:val="29"/>
              </w:rPr>
              <w:t>D</w:t>
            </w:r>
            <w:r>
              <w:rPr>
                <w:i/>
                <w:spacing w:val="1"/>
                <w:sz w:val="29"/>
                <w:szCs w:val="29"/>
              </w:rPr>
              <w:t>elet</w:t>
            </w:r>
            <w:r>
              <w:rPr>
                <w:i/>
                <w:sz w:val="29"/>
                <w:szCs w:val="29"/>
              </w:rPr>
              <w:t>e</w:t>
            </w:r>
            <w:r>
              <w:rPr>
                <w:i/>
                <w:spacing w:val="18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thi</w:t>
            </w:r>
            <w:r>
              <w:rPr>
                <w:i/>
                <w:sz w:val="29"/>
                <w:szCs w:val="29"/>
              </w:rPr>
              <w:t>s</w:t>
            </w:r>
            <w:r>
              <w:rPr>
                <w:i/>
                <w:spacing w:val="11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restauran</w:t>
            </w:r>
            <w:r>
              <w:rPr>
                <w:i/>
                <w:sz w:val="29"/>
                <w:szCs w:val="29"/>
              </w:rPr>
              <w:t>t</w:t>
            </w:r>
            <w:r>
              <w:rPr>
                <w:i/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button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1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ther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no</w:t>
            </w:r>
          </w:p>
        </w:tc>
      </w:tr>
    </w:tbl>
    <w:p w14:paraId="7C10E007" w14:textId="77777777" w:rsidR="00E52EE8" w:rsidRDefault="00E52EE8">
      <w:pPr>
        <w:sectPr w:rsidR="00E52EE8">
          <w:headerReference w:type="default" r:id="rId14"/>
          <w:pgSz w:w="12240" w:h="15840"/>
          <w:pgMar w:top="1360" w:right="220" w:bottom="280" w:left="240" w:header="0" w:footer="0" w:gutter="0"/>
          <w:cols w:space="720"/>
        </w:sectPr>
      </w:pPr>
    </w:p>
    <w:p w14:paraId="2E6F560B" w14:textId="77777777" w:rsidR="00E52EE8" w:rsidRDefault="00E52EE8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2"/>
        <w:gridCol w:w="7981"/>
      </w:tblGrid>
      <w:tr w:rsidR="00E52EE8" w14:paraId="4FC5590E" w14:textId="77777777">
        <w:trPr>
          <w:trHeight w:hRule="exact" w:val="95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044BFCA" w14:textId="77777777" w:rsidR="00E52EE8" w:rsidRDefault="00E52EE8"/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87E490D" w14:textId="77777777" w:rsidR="00E52EE8" w:rsidRDefault="00D421E0" w:rsidP="00D421E0">
            <w:pPr>
              <w:spacing w:before="1" w:line="248" w:lineRule="auto"/>
              <w:ind w:right="607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 xml:space="preserve"> </w:t>
            </w:r>
            <w:proofErr w:type="gramStart"/>
            <w:r w:rsidR="00746B8B">
              <w:rPr>
                <w:spacing w:val="1"/>
                <w:sz w:val="29"/>
                <w:szCs w:val="29"/>
              </w:rPr>
              <w:t>restauran</w:t>
            </w:r>
            <w:r w:rsidR="00746B8B">
              <w:rPr>
                <w:sz w:val="29"/>
                <w:szCs w:val="29"/>
              </w:rPr>
              <w:t>t</w:t>
            </w:r>
            <w:proofErr w:type="gramEnd"/>
            <w:r w:rsidR="00746B8B">
              <w:rPr>
                <w:spacing w:val="26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i</w:t>
            </w:r>
            <w:r w:rsidR="00746B8B">
              <w:rPr>
                <w:sz w:val="29"/>
                <w:szCs w:val="29"/>
              </w:rPr>
              <w:t>n</w:t>
            </w:r>
            <w:r w:rsidR="00746B8B">
              <w:rPr>
                <w:spacing w:val="8"/>
                <w:sz w:val="29"/>
                <w:szCs w:val="29"/>
              </w:rPr>
              <w:t xml:space="preserve"> </w:t>
            </w:r>
            <w:r w:rsidR="00746B8B">
              <w:rPr>
                <w:spacing w:val="2"/>
                <w:sz w:val="29"/>
                <w:szCs w:val="29"/>
              </w:rPr>
              <w:t>m</w:t>
            </w:r>
            <w:r w:rsidR="00746B8B">
              <w:rPr>
                <w:sz w:val="29"/>
                <w:szCs w:val="29"/>
              </w:rPr>
              <w:t>y</w:t>
            </w:r>
            <w:r w:rsidR="00746B8B">
              <w:rPr>
                <w:spacing w:val="11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favorit</w:t>
            </w:r>
            <w:r w:rsidR="00746B8B">
              <w:rPr>
                <w:sz w:val="29"/>
                <w:szCs w:val="29"/>
              </w:rPr>
              <w:t>e</w:t>
            </w:r>
            <w:r w:rsidR="00746B8B">
              <w:rPr>
                <w:spacing w:val="22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restauran</w:t>
            </w:r>
            <w:r w:rsidR="00746B8B">
              <w:rPr>
                <w:sz w:val="29"/>
                <w:szCs w:val="29"/>
              </w:rPr>
              <w:t>t</w:t>
            </w:r>
            <w:r w:rsidR="00746B8B">
              <w:rPr>
                <w:spacing w:val="26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list</w:t>
            </w:r>
            <w:r w:rsidR="00746B8B">
              <w:rPr>
                <w:sz w:val="29"/>
                <w:szCs w:val="29"/>
              </w:rPr>
              <w:t>.</w:t>
            </w:r>
            <w:r w:rsidR="00746B8B">
              <w:rPr>
                <w:spacing w:val="12"/>
                <w:sz w:val="29"/>
                <w:szCs w:val="29"/>
              </w:rPr>
              <w:t xml:space="preserve"> </w:t>
            </w:r>
            <w:r w:rsidR="00746B8B">
              <w:rPr>
                <w:spacing w:val="2"/>
                <w:sz w:val="29"/>
                <w:szCs w:val="29"/>
              </w:rPr>
              <w:t>U</w:t>
            </w:r>
            <w:r w:rsidR="00746B8B">
              <w:rPr>
                <w:spacing w:val="1"/>
                <w:sz w:val="29"/>
                <w:szCs w:val="29"/>
              </w:rPr>
              <w:t>se</w:t>
            </w:r>
            <w:r w:rsidR="00746B8B">
              <w:rPr>
                <w:sz w:val="29"/>
                <w:szCs w:val="29"/>
              </w:rPr>
              <w:t>r</w:t>
            </w:r>
            <w:r w:rsidR="00746B8B">
              <w:rPr>
                <w:spacing w:val="14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click</w:t>
            </w:r>
            <w:r w:rsidR="00746B8B">
              <w:rPr>
                <w:sz w:val="29"/>
                <w:szCs w:val="29"/>
              </w:rPr>
              <w:t>s</w:t>
            </w:r>
            <w:r w:rsidR="00746B8B">
              <w:rPr>
                <w:spacing w:val="17"/>
                <w:sz w:val="29"/>
                <w:szCs w:val="29"/>
              </w:rPr>
              <w:t xml:space="preserve"> </w:t>
            </w:r>
            <w:r w:rsidR="00746B8B">
              <w:rPr>
                <w:i/>
                <w:spacing w:val="1"/>
                <w:sz w:val="29"/>
                <w:szCs w:val="29"/>
              </w:rPr>
              <w:t>Ad</w:t>
            </w:r>
            <w:r w:rsidR="00746B8B">
              <w:rPr>
                <w:i/>
                <w:sz w:val="29"/>
                <w:szCs w:val="29"/>
              </w:rPr>
              <w:t>d</w:t>
            </w:r>
            <w:r w:rsidR="00746B8B">
              <w:rPr>
                <w:i/>
                <w:spacing w:val="13"/>
                <w:sz w:val="29"/>
                <w:szCs w:val="29"/>
              </w:rPr>
              <w:t xml:space="preserve"> </w:t>
            </w:r>
            <w:r w:rsidR="00746B8B">
              <w:rPr>
                <w:i/>
                <w:spacing w:val="1"/>
                <w:w w:val="102"/>
                <w:sz w:val="29"/>
                <w:szCs w:val="29"/>
              </w:rPr>
              <w:t>thi</w:t>
            </w:r>
            <w:r w:rsidR="00746B8B">
              <w:rPr>
                <w:i/>
                <w:w w:val="102"/>
                <w:sz w:val="29"/>
                <w:szCs w:val="29"/>
              </w:rPr>
              <w:t xml:space="preserve">s </w:t>
            </w:r>
            <w:r w:rsidR="00746B8B">
              <w:rPr>
                <w:i/>
                <w:spacing w:val="1"/>
                <w:sz w:val="29"/>
                <w:szCs w:val="29"/>
              </w:rPr>
              <w:t>restauran</w:t>
            </w:r>
            <w:r w:rsidR="00746B8B">
              <w:rPr>
                <w:i/>
                <w:sz w:val="29"/>
                <w:szCs w:val="29"/>
              </w:rPr>
              <w:t>t</w:t>
            </w:r>
            <w:r w:rsidR="00746B8B">
              <w:rPr>
                <w:i/>
                <w:spacing w:val="27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butto</w:t>
            </w:r>
            <w:r w:rsidR="00746B8B">
              <w:rPr>
                <w:sz w:val="29"/>
                <w:szCs w:val="29"/>
              </w:rPr>
              <w:t>n</w:t>
            </w:r>
            <w:r w:rsidR="00746B8B">
              <w:rPr>
                <w:spacing w:val="19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bu</w:t>
            </w:r>
            <w:r w:rsidR="00746B8B">
              <w:rPr>
                <w:sz w:val="29"/>
                <w:szCs w:val="29"/>
              </w:rPr>
              <w:t>t</w:t>
            </w:r>
            <w:r w:rsidR="00746B8B">
              <w:rPr>
                <w:spacing w:val="10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inpu</w:t>
            </w:r>
            <w:r w:rsidR="00746B8B">
              <w:rPr>
                <w:sz w:val="29"/>
                <w:szCs w:val="29"/>
              </w:rPr>
              <w:t>t</w:t>
            </w:r>
            <w:r w:rsidR="00746B8B">
              <w:rPr>
                <w:spacing w:val="15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a</w:t>
            </w:r>
            <w:r w:rsidR="00746B8B">
              <w:rPr>
                <w:sz w:val="29"/>
                <w:szCs w:val="29"/>
              </w:rPr>
              <w:t>n</w:t>
            </w:r>
            <w:r w:rsidR="00746B8B">
              <w:rPr>
                <w:spacing w:val="9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invali</w:t>
            </w:r>
            <w:r w:rsidR="00746B8B">
              <w:rPr>
                <w:sz w:val="29"/>
                <w:szCs w:val="29"/>
              </w:rPr>
              <w:t>d</w:t>
            </w:r>
            <w:r w:rsidR="00746B8B">
              <w:rPr>
                <w:spacing w:val="20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restauran</w:t>
            </w:r>
            <w:r w:rsidR="00746B8B">
              <w:rPr>
                <w:sz w:val="29"/>
                <w:szCs w:val="29"/>
              </w:rPr>
              <w:t>t</w:t>
            </w:r>
            <w:r w:rsidR="00746B8B">
              <w:rPr>
                <w:spacing w:val="26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w w:val="102"/>
                <w:sz w:val="29"/>
                <w:szCs w:val="29"/>
              </w:rPr>
              <w:t>na</w:t>
            </w:r>
            <w:r w:rsidR="00746B8B">
              <w:rPr>
                <w:spacing w:val="2"/>
                <w:w w:val="102"/>
                <w:sz w:val="29"/>
                <w:szCs w:val="29"/>
              </w:rPr>
              <w:t>m</w:t>
            </w:r>
            <w:r w:rsidR="00746B8B">
              <w:rPr>
                <w:spacing w:val="1"/>
                <w:w w:val="102"/>
                <w:sz w:val="29"/>
                <w:szCs w:val="29"/>
              </w:rPr>
              <w:t>e</w:t>
            </w:r>
            <w:r w:rsidR="00746B8B"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2E4D1D18" w14:textId="77777777">
        <w:trPr>
          <w:trHeight w:hRule="exact" w:val="95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0F65470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65122B2C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ssu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50F12B3" w14:textId="77777777" w:rsidR="00E52EE8" w:rsidRDefault="00746B8B">
            <w:pPr>
              <w:spacing w:before="2" w:line="248" w:lineRule="auto"/>
              <w:ind w:left="100" w:right="429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"/>
                <w:sz w:val="29"/>
                <w:szCs w:val="29"/>
              </w:rPr>
              <w:t>-F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4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running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ha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logge</w:t>
            </w:r>
            <w:r>
              <w:rPr>
                <w:w w:val="102"/>
                <w:sz w:val="29"/>
                <w:szCs w:val="29"/>
              </w:rPr>
              <w:t xml:space="preserve">d </w:t>
            </w:r>
            <w:r>
              <w:rPr>
                <w:spacing w:val="1"/>
                <w:sz w:val="29"/>
                <w:szCs w:val="29"/>
              </w:rPr>
              <w:t>int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page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42FAF82F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F61E0CF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Issues: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8FA3CCA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E52EE8" w14:paraId="73658ECA" w14:textId="77777777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1100502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-1"/>
                <w:w w:val="102"/>
                <w:sz w:val="29"/>
                <w:szCs w:val="29"/>
              </w:rPr>
              <w:t>S</w:t>
            </w:r>
            <w:r>
              <w:rPr>
                <w:b/>
                <w:spacing w:val="1"/>
                <w:w w:val="102"/>
                <w:sz w:val="29"/>
                <w:szCs w:val="29"/>
              </w:rPr>
              <w:t>ource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E9CE0B6" w14:textId="77777777" w:rsidR="00E52EE8" w:rsidRDefault="00E52EE8"/>
        </w:tc>
      </w:tr>
      <w:tr w:rsidR="00E52EE8" w14:paraId="63152B88" w14:textId="77777777">
        <w:trPr>
          <w:trHeight w:hRule="exact" w:val="61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A23D212" w14:textId="77777777" w:rsidR="00E52EE8" w:rsidRDefault="00746B8B">
            <w:pPr>
              <w:spacing w:before="2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Includes: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B3ECB96" w14:textId="77777777" w:rsidR="00E52EE8" w:rsidRDefault="00746B8B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E52EE8" w14:paraId="2D960989" w14:textId="77777777">
        <w:trPr>
          <w:trHeight w:hRule="exact" w:val="619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3E33EBEE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ssociate</w:t>
            </w:r>
            <w:r>
              <w:rPr>
                <w:b/>
                <w:sz w:val="29"/>
                <w:szCs w:val="29"/>
              </w:rPr>
              <w:t>d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R</w:t>
            </w:r>
            <w:r>
              <w:rPr>
                <w:b/>
                <w:spacing w:val="1"/>
                <w:w w:val="102"/>
                <w:sz w:val="29"/>
                <w:szCs w:val="29"/>
              </w:rPr>
              <w:t>equire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nil"/>
            </w:tcBorders>
          </w:tcPr>
          <w:p w14:paraId="68EED609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</w:tbl>
    <w:p w14:paraId="6FF8A6AE" w14:textId="77777777" w:rsidR="00E52EE8" w:rsidRDefault="00E52EE8">
      <w:pPr>
        <w:spacing w:before="2" w:line="120" w:lineRule="exact"/>
        <w:rPr>
          <w:sz w:val="13"/>
          <w:szCs w:val="13"/>
        </w:rPr>
      </w:pPr>
    </w:p>
    <w:p w14:paraId="311F6037" w14:textId="77777777" w:rsidR="00E52EE8" w:rsidRDefault="00E52EE8">
      <w:pPr>
        <w:spacing w:line="200" w:lineRule="exact"/>
      </w:pPr>
    </w:p>
    <w:p w14:paraId="1BBAF354" w14:textId="77777777" w:rsidR="00E52EE8" w:rsidRDefault="00E52EE8">
      <w:pPr>
        <w:spacing w:line="200" w:lineRule="exact"/>
      </w:pPr>
    </w:p>
    <w:p w14:paraId="6E158CB8" w14:textId="77777777" w:rsidR="00E52EE8" w:rsidRDefault="00E52EE8">
      <w:pPr>
        <w:spacing w:line="200" w:lineRule="exact"/>
      </w:pPr>
    </w:p>
    <w:p w14:paraId="4BC45951" w14:textId="77777777" w:rsidR="00E52EE8" w:rsidRDefault="00E52EE8">
      <w:pPr>
        <w:spacing w:line="200" w:lineRule="exact"/>
      </w:pPr>
    </w:p>
    <w:p w14:paraId="46A3569C" w14:textId="77777777" w:rsidR="00D421E0" w:rsidRDefault="00D421E0">
      <w:pPr>
        <w:spacing w:line="200" w:lineRule="exact"/>
      </w:pPr>
    </w:p>
    <w:p w14:paraId="033E84E1" w14:textId="77777777" w:rsidR="00D421E0" w:rsidRDefault="00D421E0">
      <w:pPr>
        <w:spacing w:line="200" w:lineRule="exact"/>
      </w:pPr>
    </w:p>
    <w:p w14:paraId="107C55ED" w14:textId="77777777" w:rsidR="00D421E0" w:rsidRDefault="00D421E0">
      <w:pPr>
        <w:spacing w:line="200" w:lineRule="exact"/>
      </w:pPr>
    </w:p>
    <w:p w14:paraId="0CF922B2" w14:textId="77777777" w:rsidR="00D421E0" w:rsidRPr="00D421E0" w:rsidRDefault="00D421E0" w:rsidP="00D421E0">
      <w:pPr>
        <w:spacing w:before="28"/>
        <w:ind w:left="1210"/>
        <w:rPr>
          <w:sz w:val="29"/>
          <w:szCs w:val="29"/>
        </w:rPr>
      </w:pPr>
      <w:r>
        <w:rPr>
          <w:spacing w:val="2"/>
          <w:sz w:val="29"/>
          <w:szCs w:val="29"/>
        </w:rPr>
        <w:t>U</w:t>
      </w:r>
      <w:r>
        <w:rPr>
          <w:spacing w:val="1"/>
          <w:sz w:val="29"/>
          <w:szCs w:val="29"/>
        </w:rPr>
        <w:t>s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Cas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D</w:t>
      </w:r>
      <w:r>
        <w:rPr>
          <w:spacing w:val="1"/>
          <w:sz w:val="29"/>
          <w:szCs w:val="29"/>
        </w:rPr>
        <w:t>etail</w:t>
      </w:r>
      <w:r>
        <w:rPr>
          <w:sz w:val="29"/>
          <w:szCs w:val="29"/>
        </w:rPr>
        <w:t>s</w:t>
      </w:r>
      <w:r>
        <w:rPr>
          <w:spacing w:val="20"/>
          <w:sz w:val="29"/>
          <w:szCs w:val="29"/>
        </w:rPr>
        <w:t xml:space="preserve"> </w:t>
      </w:r>
      <w:r>
        <w:rPr>
          <w:sz w:val="29"/>
          <w:szCs w:val="29"/>
        </w:rPr>
        <w:t>–</w:t>
      </w:r>
      <w:r>
        <w:rPr>
          <w:spacing w:val="7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REV- PHO</w:t>
      </w:r>
      <w:r>
        <w:rPr>
          <w:sz w:val="29"/>
          <w:szCs w:val="29"/>
        </w:rPr>
        <w:t>:</w:t>
      </w:r>
      <w:r>
        <w:rPr>
          <w:spacing w:val="2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Review photos</w:t>
      </w:r>
    </w:p>
    <w:p w14:paraId="4CB4B69E" w14:textId="77777777" w:rsidR="00D421E0" w:rsidRDefault="00D421E0">
      <w:pPr>
        <w:spacing w:line="200" w:lineRule="exact"/>
      </w:pPr>
    </w:p>
    <w:p w14:paraId="4BCEAED4" w14:textId="77777777" w:rsidR="00D421E0" w:rsidRDefault="00D421E0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2"/>
        <w:gridCol w:w="7981"/>
      </w:tblGrid>
      <w:tr w:rsidR="00D421E0" w14:paraId="75BD37BE" w14:textId="77777777" w:rsidTr="00D421E0">
        <w:trPr>
          <w:trHeight w:hRule="exact" w:val="623"/>
        </w:trPr>
        <w:tc>
          <w:tcPr>
            <w:tcW w:w="3562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315D647" w14:textId="77777777" w:rsidR="00D421E0" w:rsidRDefault="00D421E0" w:rsidP="00D421E0">
            <w:pPr>
              <w:spacing w:before="1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I</w:t>
            </w:r>
            <w:r>
              <w:rPr>
                <w:b/>
                <w:spacing w:val="2"/>
                <w:sz w:val="29"/>
                <w:szCs w:val="29"/>
              </w:rPr>
              <w:t>D</w:t>
            </w:r>
            <w:r>
              <w:rPr>
                <w:b/>
                <w:sz w:val="29"/>
                <w:szCs w:val="29"/>
              </w:rPr>
              <w:t xml:space="preserve">: </w:t>
            </w:r>
            <w:r>
              <w:rPr>
                <w:b/>
                <w:spacing w:val="14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REV- PHO</w:t>
            </w:r>
          </w:p>
        </w:tc>
        <w:tc>
          <w:tcPr>
            <w:tcW w:w="798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7CA44C7" w14:textId="77777777" w:rsidR="00D421E0" w:rsidRDefault="00D421E0" w:rsidP="00D421E0">
            <w:pPr>
              <w:spacing w:before="1"/>
              <w:ind w:left="10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e</w:t>
            </w:r>
            <w:r>
              <w:rPr>
                <w:b/>
                <w:sz w:val="29"/>
                <w:szCs w:val="29"/>
              </w:rPr>
              <w:t xml:space="preserve">: 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Review photos</w:t>
            </w:r>
          </w:p>
        </w:tc>
      </w:tr>
      <w:tr w:rsidR="00D421E0" w14:paraId="7856AEEA" w14:textId="77777777" w:rsidTr="00D421E0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7106FBA" w14:textId="77777777" w:rsidR="00D421E0" w:rsidRDefault="00D421E0" w:rsidP="00D421E0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Pri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ar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2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ctor(s)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C9B2E94" w14:textId="77777777" w:rsidR="00D421E0" w:rsidRDefault="00D421E0" w:rsidP="00D421E0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l</w:t>
            </w:r>
            <w:r>
              <w:rPr>
                <w:sz w:val="29"/>
                <w:szCs w:val="29"/>
              </w:rPr>
              <w:t>l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ne</w:t>
            </w:r>
            <w:r>
              <w:rPr>
                <w:sz w:val="29"/>
                <w:szCs w:val="29"/>
              </w:rPr>
              <w:t>w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user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f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Restaurant-F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45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ithou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registratio</w:t>
            </w:r>
            <w:r>
              <w:rPr>
                <w:w w:val="102"/>
                <w:sz w:val="29"/>
                <w:szCs w:val="29"/>
              </w:rPr>
              <w:t>n</w:t>
            </w:r>
          </w:p>
        </w:tc>
      </w:tr>
      <w:tr w:rsidR="00D421E0" w14:paraId="78595FA0" w14:textId="77777777" w:rsidTr="00D421E0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0814E54" w14:textId="77777777" w:rsidR="00D421E0" w:rsidRDefault="00D421E0" w:rsidP="00D421E0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D</w:t>
            </w:r>
            <w:r>
              <w:rPr>
                <w:b/>
                <w:spacing w:val="1"/>
                <w:w w:val="102"/>
                <w:sz w:val="29"/>
                <w:szCs w:val="29"/>
              </w:rPr>
              <w:t>escription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BA6C827" w14:textId="77777777" w:rsidR="00D421E0" w:rsidRDefault="00D421E0" w:rsidP="00D421E0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User review all photos taken by users</w:t>
            </w:r>
          </w:p>
        </w:tc>
      </w:tr>
      <w:tr w:rsidR="00D421E0" w14:paraId="5C0D59C7" w14:textId="77777777" w:rsidTr="00D421E0">
        <w:trPr>
          <w:trHeight w:hRule="exact" w:val="95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7B666DA" w14:textId="77777777" w:rsidR="00D421E0" w:rsidRDefault="00D421E0" w:rsidP="00D421E0">
            <w:pPr>
              <w:spacing w:before="10" w:line="160" w:lineRule="exact"/>
              <w:rPr>
                <w:sz w:val="16"/>
                <w:szCs w:val="16"/>
              </w:rPr>
            </w:pPr>
          </w:p>
          <w:p w14:paraId="4B94780F" w14:textId="77777777" w:rsidR="00D421E0" w:rsidRDefault="00D421E0" w:rsidP="00D421E0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Precond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9CEC080" w14:textId="77777777" w:rsidR="00D421E0" w:rsidRDefault="00D421E0" w:rsidP="00D421E0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alread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logge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int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th</w:t>
            </w:r>
            <w:r>
              <w:rPr>
                <w:w w:val="102"/>
                <w:sz w:val="29"/>
                <w:szCs w:val="29"/>
              </w:rPr>
              <w:t>e</w:t>
            </w:r>
          </w:p>
          <w:p w14:paraId="2BBBBB4E" w14:textId="77777777" w:rsidR="00D421E0" w:rsidRDefault="00D421E0" w:rsidP="00D421E0">
            <w:pPr>
              <w:spacing w:before="6" w:line="248" w:lineRule="auto"/>
              <w:ind w:left="100" w:right="-8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displayed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D421E0" w14:paraId="2BF23D4B" w14:textId="77777777" w:rsidTr="00D421E0">
        <w:trPr>
          <w:trHeight w:hRule="exact" w:val="2908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73A1B36" w14:textId="77777777" w:rsidR="00D421E0" w:rsidRDefault="00D421E0" w:rsidP="00D421E0">
            <w:pPr>
              <w:spacing w:before="7" w:line="140" w:lineRule="exact"/>
              <w:rPr>
                <w:sz w:val="14"/>
                <w:szCs w:val="14"/>
              </w:rPr>
            </w:pPr>
          </w:p>
          <w:p w14:paraId="5B329A04" w14:textId="77777777" w:rsidR="00D421E0" w:rsidRDefault="00D421E0" w:rsidP="00D421E0">
            <w:pPr>
              <w:spacing w:line="200" w:lineRule="exact"/>
            </w:pPr>
          </w:p>
          <w:p w14:paraId="3F4B7C85" w14:textId="77777777" w:rsidR="00D421E0" w:rsidRDefault="00D421E0" w:rsidP="00D421E0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or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z w:val="29"/>
                <w:szCs w:val="29"/>
              </w:rPr>
              <w:t>l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F</w:t>
            </w:r>
            <w:r>
              <w:rPr>
                <w:b/>
                <w:spacing w:val="1"/>
                <w:sz w:val="29"/>
                <w:szCs w:val="29"/>
              </w:rPr>
              <w:t>lo</w:t>
            </w:r>
            <w:r>
              <w:rPr>
                <w:b/>
                <w:sz w:val="29"/>
                <w:szCs w:val="29"/>
              </w:rPr>
              <w:t>w</w:t>
            </w:r>
            <w:r>
              <w:rPr>
                <w:b/>
                <w:spacing w:val="16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w w:val="102"/>
                <w:sz w:val="29"/>
                <w:szCs w:val="29"/>
              </w:rPr>
              <w:t>Events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DF4D7D4" w14:textId="77777777" w:rsidR="00D421E0" w:rsidRDefault="00D421E0" w:rsidP="00D421E0">
            <w:pPr>
              <w:spacing w:before="6" w:line="246" w:lineRule="auto"/>
              <w:ind w:left="100" w:right="232"/>
              <w:rPr>
                <w:spacing w:val="19"/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1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click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29"/>
                <w:szCs w:val="29"/>
              </w:rPr>
              <w:t>Photos Wall tab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19"/>
                <w:sz w:val="29"/>
                <w:szCs w:val="29"/>
              </w:rPr>
              <w:t xml:space="preserve"> </w:t>
            </w:r>
          </w:p>
          <w:p w14:paraId="4508ADDE" w14:textId="77777777" w:rsidR="00D421E0" w:rsidRDefault="00D421E0" w:rsidP="00D421E0">
            <w:pPr>
              <w:spacing w:before="6" w:line="246" w:lineRule="auto"/>
              <w:ind w:left="100" w:right="232"/>
              <w:rPr>
                <w:spacing w:val="2"/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2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The photo page dis</w:t>
            </w:r>
            <w:r w:rsidR="00FA48C1">
              <w:rPr>
                <w:spacing w:val="2"/>
                <w:sz w:val="29"/>
                <w:szCs w:val="29"/>
              </w:rPr>
              <w:t>plays all photos taken by users.</w:t>
            </w:r>
          </w:p>
          <w:p w14:paraId="7902ECEB" w14:textId="77777777" w:rsidR="00D421E0" w:rsidRDefault="00D421E0" w:rsidP="00D421E0">
            <w:pPr>
              <w:spacing w:before="6" w:line="246" w:lineRule="auto"/>
              <w:ind w:left="100" w:right="232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3. User clicks one of the photos</w:t>
            </w:r>
            <w:r w:rsidR="00FA48C1">
              <w:rPr>
                <w:sz w:val="29"/>
                <w:szCs w:val="29"/>
              </w:rPr>
              <w:t xml:space="preserve"> and it will zoom in</w:t>
            </w:r>
            <w:r>
              <w:rPr>
                <w:sz w:val="29"/>
                <w:szCs w:val="29"/>
              </w:rPr>
              <w:t>.</w:t>
            </w:r>
          </w:p>
          <w:p w14:paraId="0047FA52" w14:textId="77777777" w:rsidR="00FA48C1" w:rsidRDefault="00FA48C1" w:rsidP="00D421E0">
            <w:pPr>
              <w:spacing w:before="6" w:line="246" w:lineRule="auto"/>
              <w:ind w:left="100" w:right="232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4. If user slides the screen leftward, he can see previous photo.</w:t>
            </w:r>
          </w:p>
          <w:p w14:paraId="645AD482" w14:textId="77777777" w:rsidR="00FA48C1" w:rsidRDefault="00FA48C1" w:rsidP="00D421E0">
            <w:pPr>
              <w:spacing w:before="6" w:line="246" w:lineRule="auto"/>
              <w:ind w:left="100" w:right="232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5. If user slides the screen rightward, he can see next photo.</w:t>
            </w:r>
          </w:p>
          <w:p w14:paraId="0B976C54" w14:textId="77777777" w:rsidR="00FA48C1" w:rsidRDefault="00FA48C1" w:rsidP="00D421E0">
            <w:pPr>
              <w:spacing w:before="6" w:line="246" w:lineRule="auto"/>
              <w:ind w:left="100" w:right="232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6. If user clicks the photo again, it will reduce back to normal size and all photos can then show out.</w:t>
            </w:r>
          </w:p>
          <w:p w14:paraId="4B237FFF" w14:textId="77777777" w:rsidR="00FA48C1" w:rsidRDefault="00FA48C1" w:rsidP="00D421E0">
            <w:pPr>
              <w:spacing w:before="6" w:line="246" w:lineRule="auto"/>
              <w:ind w:left="100" w:right="232"/>
              <w:rPr>
                <w:sz w:val="29"/>
                <w:szCs w:val="29"/>
              </w:rPr>
            </w:pPr>
          </w:p>
        </w:tc>
      </w:tr>
      <w:tr w:rsidR="00D421E0" w14:paraId="3FBA978C" w14:textId="77777777" w:rsidTr="00D421E0">
        <w:trPr>
          <w:trHeight w:hRule="exact" w:val="61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726300E" w14:textId="77777777" w:rsidR="00D421E0" w:rsidRDefault="00D421E0" w:rsidP="00D421E0">
            <w:pPr>
              <w:spacing w:line="320" w:lineRule="exact"/>
              <w:ind w:left="90"/>
              <w:rPr>
                <w:sz w:val="29"/>
                <w:szCs w:val="29"/>
              </w:rPr>
            </w:pPr>
            <w:proofErr w:type="spellStart"/>
            <w:r>
              <w:rPr>
                <w:b/>
                <w:spacing w:val="1"/>
                <w:w w:val="102"/>
                <w:sz w:val="29"/>
                <w:szCs w:val="29"/>
              </w:rPr>
              <w:t>Postcond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proofErr w:type="spellEnd"/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F0E3957" w14:textId="77777777" w:rsidR="00D421E0" w:rsidRDefault="00FA48C1" w:rsidP="00D421E0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TBD</w:t>
            </w:r>
          </w:p>
        </w:tc>
      </w:tr>
      <w:tr w:rsidR="00D421E0" w14:paraId="324D8378" w14:textId="77777777" w:rsidTr="00D421E0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454A0A3" w14:textId="77777777" w:rsidR="00D421E0" w:rsidRDefault="00D421E0" w:rsidP="00D421E0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Frequenc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U</w:t>
            </w:r>
            <w:r>
              <w:rPr>
                <w:b/>
                <w:spacing w:val="1"/>
                <w:w w:val="102"/>
                <w:sz w:val="29"/>
                <w:szCs w:val="29"/>
              </w:rPr>
              <w:t>se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DA371B1" w14:textId="77777777" w:rsidR="00D421E0" w:rsidRDefault="00D421E0" w:rsidP="00D421E0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Lo</w:t>
            </w:r>
            <w:r>
              <w:rPr>
                <w:w w:val="102"/>
                <w:sz w:val="29"/>
                <w:szCs w:val="29"/>
              </w:rPr>
              <w:t>w</w:t>
            </w:r>
          </w:p>
        </w:tc>
      </w:tr>
      <w:tr w:rsidR="00D421E0" w14:paraId="297AE954" w14:textId="77777777" w:rsidTr="00D421E0">
        <w:trPr>
          <w:trHeight w:hRule="exact" w:val="96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2B96949" w14:textId="77777777" w:rsidR="00D421E0" w:rsidRDefault="00D421E0" w:rsidP="00D421E0">
            <w:pPr>
              <w:spacing w:before="5" w:line="160" w:lineRule="exact"/>
              <w:rPr>
                <w:sz w:val="17"/>
                <w:szCs w:val="17"/>
              </w:rPr>
            </w:pPr>
          </w:p>
          <w:p w14:paraId="7E08F56D" w14:textId="77777777" w:rsidR="00D421E0" w:rsidRDefault="00D421E0" w:rsidP="00D421E0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lternativ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31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F</w:t>
            </w:r>
            <w:r>
              <w:rPr>
                <w:b/>
                <w:spacing w:val="1"/>
                <w:w w:val="102"/>
                <w:sz w:val="29"/>
                <w:szCs w:val="29"/>
              </w:rPr>
              <w:t>lo</w:t>
            </w:r>
            <w:r>
              <w:rPr>
                <w:b/>
                <w:spacing w:val="2"/>
                <w:w w:val="102"/>
                <w:sz w:val="29"/>
                <w:szCs w:val="29"/>
              </w:rPr>
              <w:t>w</w:t>
            </w:r>
            <w:r>
              <w:rPr>
                <w:b/>
                <w:spacing w:val="1"/>
                <w:w w:val="102"/>
                <w:sz w:val="29"/>
                <w:szCs w:val="29"/>
              </w:rPr>
              <w:t>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8BC439E" w14:textId="77777777" w:rsidR="00D421E0" w:rsidRDefault="00D421E0" w:rsidP="00FA48C1">
            <w:pPr>
              <w:spacing w:before="2" w:line="255" w:lineRule="auto"/>
              <w:ind w:left="100" w:right="1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</w:t>
            </w:r>
            <w:r>
              <w:rPr>
                <w:sz w:val="29"/>
                <w:szCs w:val="29"/>
              </w:rPr>
              <w:t>k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 w:rsidR="00FA48C1">
              <w:rPr>
                <w:spacing w:val="15"/>
                <w:sz w:val="29"/>
                <w:szCs w:val="29"/>
              </w:rPr>
              <w:t>other three tabs in the user host page</w:t>
            </w:r>
          </w:p>
        </w:tc>
      </w:tr>
      <w:tr w:rsidR="00D421E0" w14:paraId="139898E1" w14:textId="77777777" w:rsidTr="00D421E0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B5608B0" w14:textId="77777777" w:rsidR="00D421E0" w:rsidRDefault="00D421E0" w:rsidP="00D421E0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E</w:t>
            </w:r>
            <w:r>
              <w:rPr>
                <w:b/>
                <w:spacing w:val="1"/>
                <w:w w:val="102"/>
                <w:sz w:val="29"/>
                <w:szCs w:val="29"/>
              </w:rPr>
              <w:t>xceptions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E984B96" w14:textId="77777777" w:rsidR="00D421E0" w:rsidRDefault="00FA48C1" w:rsidP="00D421E0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TBD</w:t>
            </w:r>
          </w:p>
        </w:tc>
      </w:tr>
      <w:tr w:rsidR="00D421E0" w14:paraId="4A60B344" w14:textId="77777777" w:rsidTr="00D421E0">
        <w:trPr>
          <w:trHeight w:hRule="exact" w:val="61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02DABFB" w14:textId="77777777" w:rsidR="00D421E0" w:rsidRDefault="00D421E0" w:rsidP="00D421E0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ssu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32B9785" w14:textId="77777777" w:rsidR="00D421E0" w:rsidRDefault="00D421E0" w:rsidP="00D421E0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"/>
                <w:sz w:val="29"/>
                <w:szCs w:val="29"/>
              </w:rPr>
              <w:t>-F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4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running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D421E0" w14:paraId="689706F9" w14:textId="77777777" w:rsidTr="00D421E0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ACA0B65" w14:textId="77777777" w:rsidR="00D421E0" w:rsidRDefault="00D421E0" w:rsidP="00D421E0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Issues: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4241DC6" w14:textId="77777777" w:rsidR="00D421E0" w:rsidRDefault="00D421E0" w:rsidP="00D421E0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D421E0" w14:paraId="7608D85B" w14:textId="77777777" w:rsidTr="00D421E0">
        <w:trPr>
          <w:trHeight w:hRule="exact" w:val="605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4F37AB1" w14:textId="77777777" w:rsidR="00D421E0" w:rsidRDefault="00D421E0" w:rsidP="00D421E0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-1"/>
                <w:w w:val="102"/>
                <w:sz w:val="29"/>
                <w:szCs w:val="29"/>
              </w:rPr>
              <w:t>S</w:t>
            </w:r>
            <w:r>
              <w:rPr>
                <w:b/>
                <w:spacing w:val="1"/>
                <w:w w:val="102"/>
                <w:sz w:val="29"/>
                <w:szCs w:val="29"/>
              </w:rPr>
              <w:t>ource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BB691ED" w14:textId="77777777" w:rsidR="00D421E0" w:rsidRDefault="00D421E0" w:rsidP="00D421E0"/>
        </w:tc>
      </w:tr>
      <w:tr w:rsidR="00D421E0" w14:paraId="4681594A" w14:textId="77777777" w:rsidTr="00D421E0">
        <w:trPr>
          <w:trHeight w:hRule="exact" w:val="610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C612227" w14:textId="77777777" w:rsidR="00D421E0" w:rsidRDefault="00D421E0" w:rsidP="00D421E0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Includes: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5681F30" w14:textId="77777777" w:rsidR="00D421E0" w:rsidRDefault="00D421E0" w:rsidP="00D421E0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D421E0" w14:paraId="793248CA" w14:textId="77777777" w:rsidTr="00D421E0">
        <w:trPr>
          <w:trHeight w:hRule="exact" w:val="614"/>
        </w:trPr>
        <w:tc>
          <w:tcPr>
            <w:tcW w:w="3562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6B4B5874" w14:textId="77777777" w:rsidR="00D421E0" w:rsidRDefault="00D421E0" w:rsidP="00D421E0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ssociate</w:t>
            </w:r>
            <w:r>
              <w:rPr>
                <w:b/>
                <w:sz w:val="29"/>
                <w:szCs w:val="29"/>
              </w:rPr>
              <w:t>d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R</w:t>
            </w:r>
            <w:r>
              <w:rPr>
                <w:b/>
                <w:spacing w:val="1"/>
                <w:w w:val="102"/>
                <w:sz w:val="29"/>
                <w:szCs w:val="29"/>
              </w:rPr>
              <w:t>equire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9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nil"/>
            </w:tcBorders>
          </w:tcPr>
          <w:p w14:paraId="448D3B8C" w14:textId="77777777" w:rsidR="00D421E0" w:rsidRDefault="00D421E0" w:rsidP="00D421E0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</w:tbl>
    <w:p w14:paraId="191F72E8" w14:textId="77777777" w:rsidR="00D421E0" w:rsidRDefault="00D421E0">
      <w:pPr>
        <w:spacing w:line="200" w:lineRule="exact"/>
      </w:pPr>
    </w:p>
    <w:p w14:paraId="6687FC21" w14:textId="77777777" w:rsidR="00D421E0" w:rsidRDefault="00D421E0">
      <w:pPr>
        <w:spacing w:line="200" w:lineRule="exact"/>
      </w:pPr>
    </w:p>
    <w:p w14:paraId="09E073A1" w14:textId="77777777" w:rsidR="00D421E0" w:rsidRDefault="00D421E0">
      <w:pPr>
        <w:spacing w:line="200" w:lineRule="exact"/>
      </w:pPr>
    </w:p>
    <w:p w14:paraId="02C0A1B6" w14:textId="77777777" w:rsidR="00D421E0" w:rsidRDefault="00D421E0">
      <w:pPr>
        <w:spacing w:line="200" w:lineRule="exact"/>
      </w:pPr>
    </w:p>
    <w:p w14:paraId="33087BC4" w14:textId="77777777" w:rsidR="00D421E0" w:rsidRDefault="00D421E0">
      <w:pPr>
        <w:spacing w:line="200" w:lineRule="exact"/>
      </w:pPr>
    </w:p>
    <w:p w14:paraId="6780CDF8" w14:textId="77777777" w:rsidR="00D421E0" w:rsidRDefault="00D421E0">
      <w:pPr>
        <w:spacing w:line="200" w:lineRule="exact"/>
      </w:pPr>
    </w:p>
    <w:p w14:paraId="536A83AD" w14:textId="77777777" w:rsidR="00D421E0" w:rsidRDefault="00D421E0">
      <w:pPr>
        <w:spacing w:line="200" w:lineRule="exact"/>
      </w:pPr>
    </w:p>
    <w:p w14:paraId="384A62DC" w14:textId="77777777" w:rsidR="00D421E0" w:rsidRDefault="00D421E0">
      <w:pPr>
        <w:spacing w:line="200" w:lineRule="exact"/>
      </w:pPr>
    </w:p>
    <w:p w14:paraId="18BF51B0" w14:textId="77777777" w:rsidR="00D421E0" w:rsidRDefault="00D421E0">
      <w:pPr>
        <w:spacing w:line="200" w:lineRule="exact"/>
      </w:pPr>
    </w:p>
    <w:p w14:paraId="7EAD9683" w14:textId="77777777" w:rsidR="00E52EE8" w:rsidRDefault="00E52EE8">
      <w:pPr>
        <w:spacing w:line="200" w:lineRule="exact"/>
      </w:pPr>
    </w:p>
    <w:p w14:paraId="64742E07" w14:textId="77777777" w:rsidR="00E52EE8" w:rsidRDefault="00E52EE8">
      <w:pPr>
        <w:spacing w:line="200" w:lineRule="exact"/>
      </w:pPr>
    </w:p>
    <w:p w14:paraId="5816A7EB" w14:textId="77777777" w:rsidR="00E52EE8" w:rsidRPr="00D421E0" w:rsidRDefault="00746B8B" w:rsidP="00D421E0">
      <w:pPr>
        <w:spacing w:before="28"/>
        <w:ind w:left="1210"/>
        <w:rPr>
          <w:sz w:val="29"/>
          <w:szCs w:val="29"/>
        </w:rPr>
      </w:pPr>
      <w:r>
        <w:rPr>
          <w:spacing w:val="2"/>
          <w:sz w:val="29"/>
          <w:szCs w:val="29"/>
        </w:rPr>
        <w:t>U</w:t>
      </w:r>
      <w:r>
        <w:rPr>
          <w:spacing w:val="1"/>
          <w:sz w:val="29"/>
          <w:szCs w:val="29"/>
        </w:rPr>
        <w:t>s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Cas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D</w:t>
      </w:r>
      <w:r>
        <w:rPr>
          <w:spacing w:val="1"/>
          <w:sz w:val="29"/>
          <w:szCs w:val="29"/>
        </w:rPr>
        <w:t>etail</w:t>
      </w:r>
      <w:r>
        <w:rPr>
          <w:sz w:val="29"/>
          <w:szCs w:val="29"/>
        </w:rPr>
        <w:t>s</w:t>
      </w:r>
      <w:r>
        <w:rPr>
          <w:spacing w:val="20"/>
          <w:sz w:val="29"/>
          <w:szCs w:val="29"/>
        </w:rPr>
        <w:t xml:space="preserve"> </w:t>
      </w:r>
      <w:r>
        <w:rPr>
          <w:sz w:val="29"/>
          <w:szCs w:val="29"/>
        </w:rPr>
        <w:t>–</w:t>
      </w:r>
      <w:r>
        <w:rPr>
          <w:spacing w:val="7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ADD</w:t>
      </w:r>
      <w:r>
        <w:rPr>
          <w:spacing w:val="1"/>
          <w:sz w:val="29"/>
          <w:szCs w:val="29"/>
        </w:rPr>
        <w:t>-</w:t>
      </w:r>
      <w:r>
        <w:rPr>
          <w:spacing w:val="2"/>
          <w:sz w:val="29"/>
          <w:szCs w:val="29"/>
        </w:rPr>
        <w:t>COM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:</w:t>
      </w:r>
      <w:r>
        <w:rPr>
          <w:spacing w:val="2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A</w:t>
      </w:r>
      <w:r>
        <w:rPr>
          <w:spacing w:val="1"/>
          <w:sz w:val="29"/>
          <w:szCs w:val="29"/>
        </w:rPr>
        <w:t>d</w:t>
      </w:r>
      <w:r>
        <w:rPr>
          <w:sz w:val="29"/>
          <w:szCs w:val="29"/>
        </w:rPr>
        <w:t>d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</w:t>
      </w:r>
      <w:r>
        <w:rPr>
          <w:spacing w:val="2"/>
          <w:sz w:val="29"/>
          <w:szCs w:val="29"/>
        </w:rPr>
        <w:t>mm</w:t>
      </w:r>
      <w:r>
        <w:rPr>
          <w:spacing w:val="1"/>
          <w:sz w:val="29"/>
          <w:szCs w:val="29"/>
        </w:rPr>
        <w:t>en</w:t>
      </w:r>
      <w:r>
        <w:rPr>
          <w:sz w:val="29"/>
          <w:szCs w:val="29"/>
        </w:rPr>
        <w:t>t</w:t>
      </w:r>
      <w:r>
        <w:rPr>
          <w:spacing w:val="2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6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restaura</w:t>
      </w:r>
      <w:r>
        <w:rPr>
          <w:spacing w:val="2"/>
          <w:w w:val="102"/>
          <w:sz w:val="29"/>
          <w:szCs w:val="29"/>
        </w:rPr>
        <w:t>n</w:t>
      </w:r>
      <w:r>
        <w:rPr>
          <w:w w:val="102"/>
          <w:sz w:val="29"/>
          <w:szCs w:val="29"/>
        </w:rPr>
        <w:t>t</w:t>
      </w:r>
    </w:p>
    <w:p w14:paraId="7834D95B" w14:textId="77777777" w:rsidR="00E52EE8" w:rsidRDefault="00E52EE8">
      <w:pPr>
        <w:spacing w:line="200" w:lineRule="exact"/>
      </w:pPr>
    </w:p>
    <w:p w14:paraId="1E8362FC" w14:textId="77777777" w:rsidR="00E52EE8" w:rsidRDefault="00E52EE8">
      <w:pPr>
        <w:spacing w:before="9" w:line="260" w:lineRule="exact"/>
        <w:rPr>
          <w:sz w:val="26"/>
          <w:szCs w:val="26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0"/>
        <w:gridCol w:w="7832"/>
      </w:tblGrid>
      <w:tr w:rsidR="00E52EE8" w14:paraId="2D895D37" w14:textId="77777777">
        <w:trPr>
          <w:trHeight w:hRule="exact" w:val="624"/>
        </w:trPr>
        <w:tc>
          <w:tcPr>
            <w:tcW w:w="371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17918D1" w14:textId="77777777" w:rsidR="00E52EE8" w:rsidRDefault="00746B8B">
            <w:pPr>
              <w:spacing w:before="1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I</w:t>
            </w:r>
            <w:r>
              <w:rPr>
                <w:b/>
                <w:spacing w:val="2"/>
                <w:sz w:val="29"/>
                <w:szCs w:val="29"/>
              </w:rPr>
              <w:t>D</w:t>
            </w:r>
            <w:r>
              <w:rPr>
                <w:b/>
                <w:sz w:val="29"/>
                <w:szCs w:val="29"/>
              </w:rPr>
              <w:t xml:space="preserve">: </w:t>
            </w:r>
            <w:r>
              <w:rPr>
                <w:b/>
                <w:spacing w:val="14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ADD</w:t>
            </w:r>
            <w:r>
              <w:rPr>
                <w:spacing w:val="1"/>
                <w:w w:val="102"/>
                <w:sz w:val="29"/>
                <w:szCs w:val="29"/>
              </w:rPr>
              <w:t>-</w:t>
            </w:r>
            <w:r>
              <w:rPr>
                <w:spacing w:val="2"/>
                <w:w w:val="102"/>
                <w:sz w:val="29"/>
                <w:szCs w:val="29"/>
              </w:rPr>
              <w:t>COM</w:t>
            </w:r>
            <w:r>
              <w:rPr>
                <w:w w:val="102"/>
                <w:sz w:val="29"/>
                <w:szCs w:val="29"/>
              </w:rPr>
              <w:t>T</w:t>
            </w:r>
          </w:p>
        </w:tc>
        <w:tc>
          <w:tcPr>
            <w:tcW w:w="783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DB9D768" w14:textId="77777777" w:rsidR="00E52EE8" w:rsidRDefault="00746B8B">
            <w:pPr>
              <w:spacing w:before="1"/>
              <w:ind w:left="10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e</w:t>
            </w:r>
            <w:r>
              <w:rPr>
                <w:b/>
                <w:sz w:val="29"/>
                <w:szCs w:val="29"/>
              </w:rPr>
              <w:t xml:space="preserve">: 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d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co</w:t>
            </w:r>
            <w:r>
              <w:rPr>
                <w:spacing w:val="2"/>
                <w:sz w:val="29"/>
                <w:szCs w:val="29"/>
              </w:rPr>
              <w:t>mm</w:t>
            </w:r>
            <w:r>
              <w:rPr>
                <w:spacing w:val="1"/>
                <w:sz w:val="29"/>
                <w:szCs w:val="29"/>
              </w:rPr>
              <w:t>en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restaura</w:t>
            </w:r>
            <w:r>
              <w:rPr>
                <w:spacing w:val="2"/>
                <w:w w:val="102"/>
                <w:sz w:val="29"/>
                <w:szCs w:val="29"/>
              </w:rPr>
              <w:t>n</w:t>
            </w:r>
            <w:r>
              <w:rPr>
                <w:w w:val="102"/>
                <w:sz w:val="29"/>
                <w:szCs w:val="29"/>
              </w:rPr>
              <w:t>t</w:t>
            </w:r>
          </w:p>
        </w:tc>
      </w:tr>
      <w:tr w:rsidR="00E52EE8" w14:paraId="7F06A1E4" w14:textId="77777777">
        <w:trPr>
          <w:trHeight w:hRule="exact" w:val="950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9C9D5CF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1F1C1CF9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Pri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ar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2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ctor(s)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4904DD5" w14:textId="77777777" w:rsidR="00E52EE8" w:rsidRDefault="00746B8B">
            <w:pPr>
              <w:spacing w:before="2" w:line="248" w:lineRule="auto"/>
              <w:ind w:left="100" w:right="372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l</w:t>
            </w:r>
            <w:r>
              <w:rPr>
                <w:sz w:val="29"/>
                <w:szCs w:val="29"/>
              </w:rPr>
              <w:t>l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user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h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hav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bee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chose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specifi</w:t>
            </w:r>
            <w:r>
              <w:rPr>
                <w:sz w:val="29"/>
                <w:szCs w:val="29"/>
              </w:rPr>
              <w:t>c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ar</w:t>
            </w:r>
            <w:r>
              <w:rPr>
                <w:w w:val="102"/>
                <w:sz w:val="29"/>
                <w:szCs w:val="29"/>
              </w:rPr>
              <w:t xml:space="preserve">e </w:t>
            </w:r>
            <w:r>
              <w:rPr>
                <w:spacing w:val="1"/>
                <w:sz w:val="29"/>
                <w:szCs w:val="29"/>
              </w:rPr>
              <w:t>authorize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b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R</w:t>
            </w:r>
            <w:r>
              <w:rPr>
                <w:spacing w:val="1"/>
                <w:w w:val="102"/>
                <w:sz w:val="29"/>
                <w:szCs w:val="29"/>
              </w:rPr>
              <w:t>estauran</w:t>
            </w:r>
            <w:r>
              <w:rPr>
                <w:w w:val="102"/>
                <w:sz w:val="29"/>
                <w:szCs w:val="29"/>
              </w:rPr>
              <w:t>t</w:t>
            </w:r>
            <w:r>
              <w:rPr>
                <w:spacing w:val="1"/>
                <w:w w:val="102"/>
                <w:sz w:val="29"/>
                <w:szCs w:val="29"/>
              </w:rPr>
              <w:t>-F</w:t>
            </w:r>
            <w:r>
              <w:rPr>
                <w:w w:val="102"/>
                <w:sz w:val="29"/>
                <w:szCs w:val="29"/>
              </w:rPr>
              <w:t>i</w:t>
            </w:r>
            <w:r>
              <w:rPr>
                <w:spacing w:val="1"/>
                <w:w w:val="102"/>
                <w:sz w:val="29"/>
                <w:szCs w:val="29"/>
              </w:rPr>
              <w:t>nder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190BBB12" w14:textId="77777777">
        <w:trPr>
          <w:trHeight w:hRule="exact" w:val="2333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C7DACE7" w14:textId="77777777" w:rsidR="00E52EE8" w:rsidRDefault="00E52EE8">
            <w:pPr>
              <w:spacing w:line="200" w:lineRule="exact"/>
            </w:pPr>
          </w:p>
          <w:p w14:paraId="3C5EE42C" w14:textId="77777777" w:rsidR="00E52EE8" w:rsidRDefault="00E52EE8">
            <w:pPr>
              <w:spacing w:line="200" w:lineRule="exact"/>
            </w:pPr>
          </w:p>
          <w:p w14:paraId="1F64460D" w14:textId="77777777" w:rsidR="00E52EE8" w:rsidRDefault="00E52EE8">
            <w:pPr>
              <w:spacing w:line="200" w:lineRule="exact"/>
            </w:pPr>
          </w:p>
          <w:p w14:paraId="64E020EF" w14:textId="77777777" w:rsidR="00E52EE8" w:rsidRDefault="00E52EE8">
            <w:pPr>
              <w:spacing w:before="1" w:line="260" w:lineRule="exact"/>
              <w:rPr>
                <w:sz w:val="26"/>
                <w:szCs w:val="26"/>
              </w:rPr>
            </w:pPr>
          </w:p>
          <w:p w14:paraId="055C6438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D</w:t>
            </w:r>
            <w:r>
              <w:rPr>
                <w:b/>
                <w:spacing w:val="1"/>
                <w:w w:val="102"/>
                <w:sz w:val="29"/>
                <w:szCs w:val="29"/>
              </w:rPr>
              <w:t>escription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47D6154" w14:textId="77777777" w:rsidR="00E52EE8" w:rsidRDefault="00746B8B" w:rsidP="00FA48C1">
            <w:pPr>
              <w:spacing w:before="2" w:line="248" w:lineRule="auto"/>
              <w:ind w:left="100" w:right="17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choose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b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an</w:t>
            </w:r>
            <w:r>
              <w:rPr>
                <w:w w:val="102"/>
                <w:sz w:val="29"/>
                <w:szCs w:val="29"/>
              </w:rPr>
              <w:t xml:space="preserve">d </w:t>
            </w:r>
            <w:r>
              <w:rPr>
                <w:spacing w:val="1"/>
                <w:sz w:val="29"/>
                <w:szCs w:val="29"/>
              </w:rPr>
              <w:t>for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ar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page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yo</w:t>
            </w:r>
            <w:r>
              <w:rPr>
                <w:sz w:val="29"/>
                <w:szCs w:val="29"/>
              </w:rPr>
              <w:t>u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choos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9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A</w:t>
            </w:r>
            <w:r>
              <w:rPr>
                <w:spacing w:val="1"/>
                <w:w w:val="102"/>
                <w:sz w:val="29"/>
                <w:szCs w:val="29"/>
              </w:rPr>
              <w:t>d</w:t>
            </w:r>
            <w:r>
              <w:rPr>
                <w:w w:val="102"/>
                <w:sz w:val="29"/>
                <w:szCs w:val="29"/>
              </w:rPr>
              <w:t xml:space="preserve">d </w:t>
            </w:r>
            <w:r>
              <w:rPr>
                <w:spacing w:val="2"/>
                <w:sz w:val="29"/>
                <w:szCs w:val="29"/>
              </w:rPr>
              <w:t>C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pacing w:val="2"/>
                <w:sz w:val="29"/>
                <w:szCs w:val="29"/>
              </w:rPr>
              <w:t>mm</w:t>
            </w:r>
            <w:r>
              <w:rPr>
                <w:spacing w:val="1"/>
                <w:sz w:val="29"/>
                <w:szCs w:val="29"/>
              </w:rPr>
              <w:t>ent</w:t>
            </w:r>
            <w:r w:rsidR="00FA48C1">
              <w:rPr>
                <w:spacing w:val="1"/>
                <w:sz w:val="29"/>
                <w:szCs w:val="29"/>
              </w:rPr>
              <w:t xml:space="preserve"> in an action bar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27"/>
                <w:sz w:val="29"/>
                <w:szCs w:val="29"/>
              </w:rPr>
              <w:t xml:space="preserve"> </w:t>
            </w:r>
            <w:r w:rsidR="00FA48C1">
              <w:rPr>
                <w:spacing w:val="1"/>
                <w:sz w:val="29"/>
                <w:szCs w:val="29"/>
              </w:rPr>
              <w:t xml:space="preserve">User can write one to ten lines of comment. </w:t>
            </w:r>
            <w:r>
              <w:rPr>
                <w:spacing w:val="2"/>
                <w:w w:val="102"/>
                <w:sz w:val="29"/>
                <w:szCs w:val="29"/>
              </w:rPr>
              <w:t>W</w:t>
            </w:r>
            <w:r>
              <w:rPr>
                <w:spacing w:val="1"/>
                <w:w w:val="102"/>
                <w:sz w:val="29"/>
                <w:szCs w:val="29"/>
              </w:rPr>
              <w:t>he</w:t>
            </w:r>
            <w:r>
              <w:rPr>
                <w:w w:val="102"/>
                <w:sz w:val="29"/>
                <w:szCs w:val="29"/>
              </w:rPr>
              <w:t xml:space="preserve">n </w:t>
            </w:r>
            <w:r>
              <w:rPr>
                <w:spacing w:val="1"/>
                <w:sz w:val="29"/>
                <w:szCs w:val="29"/>
              </w:rPr>
              <w:t>yo</w:t>
            </w:r>
            <w:r>
              <w:rPr>
                <w:sz w:val="29"/>
                <w:szCs w:val="29"/>
              </w:rPr>
              <w:t>u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sub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9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co</w:t>
            </w:r>
            <w:r>
              <w:rPr>
                <w:spacing w:val="2"/>
                <w:sz w:val="29"/>
                <w:szCs w:val="29"/>
              </w:rPr>
              <w:t>mm</w:t>
            </w:r>
            <w:r>
              <w:rPr>
                <w:spacing w:val="1"/>
                <w:sz w:val="29"/>
                <w:szCs w:val="29"/>
              </w:rPr>
              <w:t>ent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yo</w:t>
            </w:r>
            <w:r>
              <w:rPr>
                <w:sz w:val="29"/>
                <w:szCs w:val="29"/>
              </w:rPr>
              <w:t>u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vie</w:t>
            </w:r>
            <w:r>
              <w:rPr>
                <w:sz w:val="29"/>
                <w:szCs w:val="29"/>
              </w:rPr>
              <w:t>w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co</w:t>
            </w:r>
            <w:r>
              <w:rPr>
                <w:spacing w:val="2"/>
                <w:sz w:val="29"/>
                <w:szCs w:val="29"/>
              </w:rPr>
              <w:t>mm</w:t>
            </w:r>
            <w:r>
              <w:rPr>
                <w:spacing w:val="1"/>
                <w:sz w:val="29"/>
                <w:szCs w:val="29"/>
              </w:rPr>
              <w:t>ent</w:t>
            </w:r>
            <w:r w:rsidR="00FA48C1">
              <w:rPr>
                <w:sz w:val="29"/>
                <w:szCs w:val="29"/>
              </w:rPr>
              <w:t xml:space="preserve">s with your username </w:t>
            </w:r>
            <w:r w:rsidR="00FA48C1">
              <w:rPr>
                <w:spacing w:val="1"/>
                <w:sz w:val="29"/>
                <w:szCs w:val="29"/>
              </w:rPr>
              <w:t xml:space="preserve">right away in the restaurant host </w:t>
            </w:r>
            <w:proofErr w:type="gramStart"/>
            <w:r w:rsidR="00FA48C1">
              <w:rPr>
                <w:spacing w:val="1"/>
                <w:sz w:val="29"/>
                <w:szCs w:val="29"/>
              </w:rPr>
              <w:t xml:space="preserve">page </w:t>
            </w:r>
            <w:r>
              <w:rPr>
                <w:w w:val="102"/>
                <w:sz w:val="29"/>
                <w:szCs w:val="29"/>
              </w:rPr>
              <w:t>.</w:t>
            </w:r>
            <w:proofErr w:type="gramEnd"/>
          </w:p>
        </w:tc>
      </w:tr>
      <w:tr w:rsidR="00E52EE8" w14:paraId="506E1A47" w14:textId="77777777">
        <w:trPr>
          <w:trHeight w:hRule="exact" w:val="946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2145610" w14:textId="77777777" w:rsidR="00E52EE8" w:rsidRDefault="00E52EE8">
            <w:pPr>
              <w:spacing w:before="5" w:line="160" w:lineRule="exact"/>
              <w:rPr>
                <w:sz w:val="16"/>
                <w:szCs w:val="16"/>
              </w:rPr>
            </w:pPr>
          </w:p>
          <w:p w14:paraId="11368A51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Precond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4650B7B" w14:textId="77777777" w:rsidR="00E52EE8" w:rsidRDefault="00746B8B">
            <w:pPr>
              <w:spacing w:before="2"/>
              <w:ind w:left="100" w:right="-34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alread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chose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specifi</w:t>
            </w:r>
            <w:r>
              <w:rPr>
                <w:sz w:val="29"/>
                <w:szCs w:val="29"/>
              </w:rPr>
              <w:t>c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Restaurant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3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R</w:t>
            </w:r>
            <w:r>
              <w:rPr>
                <w:spacing w:val="1"/>
                <w:w w:val="102"/>
                <w:sz w:val="29"/>
                <w:szCs w:val="29"/>
              </w:rPr>
              <w:t>estauran</w:t>
            </w:r>
            <w:r>
              <w:rPr>
                <w:w w:val="102"/>
                <w:sz w:val="29"/>
                <w:szCs w:val="29"/>
              </w:rPr>
              <w:t>t</w:t>
            </w:r>
          </w:p>
          <w:p w14:paraId="63766784" w14:textId="77777777" w:rsidR="00E52EE8" w:rsidRDefault="00746B8B">
            <w:pPr>
              <w:spacing w:before="12"/>
              <w:ind w:left="10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displayed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434B7810" w14:textId="77777777">
        <w:trPr>
          <w:trHeight w:hRule="exact" w:val="609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AF30224" w14:textId="77777777" w:rsidR="00E52EE8" w:rsidRDefault="00746B8B">
            <w:pPr>
              <w:spacing w:before="2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or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z w:val="29"/>
                <w:szCs w:val="29"/>
              </w:rPr>
              <w:t>l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F</w:t>
            </w:r>
            <w:r>
              <w:rPr>
                <w:b/>
                <w:spacing w:val="1"/>
                <w:sz w:val="29"/>
                <w:szCs w:val="29"/>
              </w:rPr>
              <w:t>lo</w:t>
            </w:r>
            <w:r>
              <w:rPr>
                <w:b/>
                <w:sz w:val="29"/>
                <w:szCs w:val="29"/>
              </w:rPr>
              <w:t>w</w:t>
            </w:r>
            <w:r>
              <w:rPr>
                <w:b/>
                <w:spacing w:val="16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w w:val="102"/>
                <w:sz w:val="29"/>
                <w:szCs w:val="29"/>
              </w:rPr>
              <w:t>Events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7A5EB94" w14:textId="77777777" w:rsidR="00E52EE8" w:rsidRDefault="00746B8B" w:rsidP="00FA48C1">
            <w:pPr>
              <w:spacing w:line="340" w:lineRule="exact"/>
              <w:ind w:left="10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1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 w:rsidR="00FA48C1">
              <w:rPr>
                <w:spacing w:val="1"/>
                <w:sz w:val="29"/>
                <w:szCs w:val="29"/>
              </w:rPr>
              <w:t xml:space="preserve">clicks action bar and selects </w:t>
            </w:r>
            <w:r w:rsidR="00FA48C1" w:rsidRPr="00FA48C1">
              <w:rPr>
                <w:i/>
                <w:spacing w:val="1"/>
                <w:sz w:val="29"/>
                <w:szCs w:val="29"/>
              </w:rPr>
              <w:t>Add Comment</w:t>
            </w:r>
            <w:r>
              <w:rPr>
                <w:spacing w:val="1"/>
                <w:w w:val="102"/>
                <w:sz w:val="29"/>
                <w:szCs w:val="29"/>
              </w:rPr>
              <w:t>.</w:t>
            </w:r>
          </w:p>
        </w:tc>
      </w:tr>
    </w:tbl>
    <w:p w14:paraId="4149DBD9" w14:textId="77777777" w:rsidR="00E52EE8" w:rsidRDefault="00E52EE8">
      <w:pPr>
        <w:sectPr w:rsidR="00E52EE8">
          <w:headerReference w:type="default" r:id="rId15"/>
          <w:pgSz w:w="12240" w:h="15840"/>
          <w:pgMar w:top="1360" w:right="220" w:bottom="280" w:left="240" w:header="0" w:footer="0" w:gutter="0"/>
          <w:cols w:space="720"/>
        </w:sectPr>
      </w:pPr>
    </w:p>
    <w:p w14:paraId="4983EC19" w14:textId="77777777" w:rsidR="00E52EE8" w:rsidRDefault="00E52EE8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0"/>
        <w:gridCol w:w="7832"/>
      </w:tblGrid>
      <w:tr w:rsidR="00E52EE8" w14:paraId="6FB983EA" w14:textId="77777777" w:rsidTr="00FA48C1">
        <w:trPr>
          <w:trHeight w:hRule="exact" w:val="3358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50553DF" w14:textId="77777777" w:rsidR="00E52EE8" w:rsidRDefault="00E52EE8"/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86F7538" w14:textId="77777777" w:rsidR="00E52EE8" w:rsidRDefault="00FA48C1">
            <w:pPr>
              <w:spacing w:before="14"/>
              <w:ind w:left="100" w:right="228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2</w:t>
            </w:r>
            <w:r w:rsidR="00746B8B">
              <w:rPr>
                <w:sz w:val="29"/>
                <w:szCs w:val="29"/>
              </w:rPr>
              <w:t xml:space="preserve">.   </w:t>
            </w:r>
            <w:r w:rsidR="00746B8B">
              <w:rPr>
                <w:spacing w:val="15"/>
                <w:sz w:val="29"/>
                <w:szCs w:val="29"/>
              </w:rPr>
              <w:t xml:space="preserve"> </w:t>
            </w:r>
            <w:r w:rsidR="00746B8B">
              <w:rPr>
                <w:spacing w:val="2"/>
                <w:sz w:val="29"/>
                <w:szCs w:val="29"/>
              </w:rPr>
              <w:t>T</w:t>
            </w:r>
            <w:r w:rsidR="00746B8B">
              <w:rPr>
                <w:spacing w:val="1"/>
                <w:sz w:val="29"/>
                <w:szCs w:val="29"/>
              </w:rPr>
              <w:t>h</w:t>
            </w:r>
            <w:r w:rsidR="00746B8B">
              <w:rPr>
                <w:sz w:val="29"/>
                <w:szCs w:val="29"/>
              </w:rPr>
              <w:t>e</w:t>
            </w:r>
            <w:r w:rsidR="00746B8B">
              <w:rPr>
                <w:spacing w:val="12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Restauran</w:t>
            </w:r>
            <w:r w:rsidR="00746B8B">
              <w:rPr>
                <w:sz w:val="29"/>
                <w:szCs w:val="29"/>
              </w:rPr>
              <w:t>t</w:t>
            </w:r>
            <w:r w:rsidR="00746B8B">
              <w:rPr>
                <w:spacing w:val="28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pag</w:t>
            </w:r>
            <w:r w:rsidR="00746B8B">
              <w:rPr>
                <w:sz w:val="29"/>
                <w:szCs w:val="29"/>
              </w:rPr>
              <w:t>e</w:t>
            </w:r>
            <w:r w:rsidR="00746B8B">
              <w:rPr>
                <w:spacing w:val="14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sho</w:t>
            </w:r>
            <w:r w:rsidR="00746B8B">
              <w:rPr>
                <w:spacing w:val="2"/>
                <w:sz w:val="29"/>
                <w:szCs w:val="29"/>
              </w:rPr>
              <w:t>w</w:t>
            </w:r>
            <w:r w:rsidR="00746B8B">
              <w:rPr>
                <w:sz w:val="29"/>
                <w:szCs w:val="29"/>
              </w:rPr>
              <w:t>s</w:t>
            </w:r>
            <w:r w:rsidR="00746B8B">
              <w:rPr>
                <w:spacing w:val="18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a</w:t>
            </w:r>
            <w:r w:rsidR="00746B8B">
              <w:rPr>
                <w:sz w:val="29"/>
                <w:szCs w:val="29"/>
              </w:rPr>
              <w:t>n</w:t>
            </w:r>
            <w:r w:rsidR="00746B8B">
              <w:rPr>
                <w:spacing w:val="9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inpu</w:t>
            </w:r>
            <w:r w:rsidR="00746B8B">
              <w:rPr>
                <w:sz w:val="29"/>
                <w:szCs w:val="29"/>
              </w:rPr>
              <w:t>t</w:t>
            </w:r>
            <w:r w:rsidR="00746B8B">
              <w:rPr>
                <w:spacing w:val="18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textbox</w:t>
            </w:r>
            <w:r w:rsidR="00746B8B">
              <w:rPr>
                <w:sz w:val="29"/>
                <w:szCs w:val="29"/>
              </w:rPr>
              <w:t>.</w:t>
            </w:r>
            <w:r w:rsidR="00746B8B">
              <w:rPr>
                <w:spacing w:val="22"/>
                <w:sz w:val="29"/>
                <w:szCs w:val="29"/>
              </w:rPr>
              <w:t xml:space="preserve"> </w:t>
            </w:r>
            <w:r w:rsidR="00746B8B">
              <w:rPr>
                <w:spacing w:val="2"/>
                <w:sz w:val="29"/>
                <w:szCs w:val="29"/>
              </w:rPr>
              <w:t>U</w:t>
            </w:r>
            <w:r w:rsidR="00746B8B">
              <w:rPr>
                <w:spacing w:val="1"/>
                <w:sz w:val="29"/>
                <w:szCs w:val="29"/>
              </w:rPr>
              <w:t>se</w:t>
            </w:r>
            <w:r w:rsidR="00746B8B">
              <w:rPr>
                <w:sz w:val="29"/>
                <w:szCs w:val="29"/>
              </w:rPr>
              <w:t>r</w:t>
            </w:r>
            <w:r w:rsidR="00746B8B">
              <w:rPr>
                <w:spacing w:val="14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w w:val="102"/>
                <w:sz w:val="29"/>
                <w:szCs w:val="29"/>
              </w:rPr>
              <w:t>input</w:t>
            </w:r>
            <w:r w:rsidR="00746B8B">
              <w:rPr>
                <w:w w:val="102"/>
                <w:sz w:val="29"/>
                <w:szCs w:val="29"/>
              </w:rPr>
              <w:t xml:space="preserve">s </w:t>
            </w:r>
            <w:r w:rsidR="00746B8B">
              <w:rPr>
                <w:spacing w:val="1"/>
                <w:sz w:val="29"/>
                <w:szCs w:val="29"/>
              </w:rPr>
              <w:t>tex</w:t>
            </w:r>
            <w:r w:rsidR="00746B8B">
              <w:rPr>
                <w:sz w:val="29"/>
                <w:szCs w:val="29"/>
              </w:rPr>
              <w:t>t</w:t>
            </w:r>
            <w:r w:rsidR="00746B8B">
              <w:rPr>
                <w:spacing w:val="12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co</w:t>
            </w:r>
            <w:r w:rsidR="00746B8B">
              <w:rPr>
                <w:spacing w:val="2"/>
                <w:sz w:val="29"/>
                <w:szCs w:val="29"/>
              </w:rPr>
              <w:t>mm</w:t>
            </w:r>
            <w:r w:rsidR="00746B8B">
              <w:rPr>
                <w:spacing w:val="1"/>
                <w:sz w:val="29"/>
                <w:szCs w:val="29"/>
              </w:rPr>
              <w:t>ent</w:t>
            </w:r>
            <w:r w:rsidR="00746B8B">
              <w:rPr>
                <w:sz w:val="29"/>
                <w:szCs w:val="29"/>
              </w:rPr>
              <w:t>s</w:t>
            </w:r>
            <w:r w:rsidR="00746B8B">
              <w:rPr>
                <w:spacing w:val="27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an</w:t>
            </w:r>
            <w:r w:rsidR="00746B8B">
              <w:rPr>
                <w:sz w:val="29"/>
                <w:szCs w:val="29"/>
              </w:rPr>
              <w:t>d</w:t>
            </w:r>
            <w:r w:rsidR="00746B8B">
              <w:rPr>
                <w:spacing w:val="12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clic</w:t>
            </w:r>
            <w:r w:rsidR="00746B8B">
              <w:rPr>
                <w:sz w:val="29"/>
                <w:szCs w:val="29"/>
              </w:rPr>
              <w:t>k</w:t>
            </w:r>
            <w:r w:rsidR="00746B8B">
              <w:rPr>
                <w:spacing w:val="15"/>
                <w:sz w:val="29"/>
                <w:szCs w:val="29"/>
              </w:rPr>
              <w:t xml:space="preserve"> </w:t>
            </w:r>
            <w:r w:rsidR="00746B8B">
              <w:rPr>
                <w:i/>
                <w:spacing w:val="1"/>
                <w:sz w:val="30"/>
                <w:szCs w:val="30"/>
              </w:rPr>
              <w:t>sub</w:t>
            </w:r>
            <w:r w:rsidR="00746B8B">
              <w:rPr>
                <w:i/>
                <w:spacing w:val="2"/>
                <w:sz w:val="30"/>
                <w:szCs w:val="30"/>
              </w:rPr>
              <w:t>m</w:t>
            </w:r>
            <w:r w:rsidR="00746B8B">
              <w:rPr>
                <w:i/>
                <w:spacing w:val="1"/>
                <w:sz w:val="30"/>
                <w:szCs w:val="30"/>
              </w:rPr>
              <w:t>it</w:t>
            </w:r>
          </w:p>
          <w:p w14:paraId="06F0ABB5" w14:textId="77777777" w:rsidR="00E52EE8" w:rsidRDefault="00E52EE8">
            <w:pPr>
              <w:spacing w:before="7" w:line="240" w:lineRule="exact"/>
              <w:rPr>
                <w:sz w:val="24"/>
                <w:szCs w:val="24"/>
              </w:rPr>
            </w:pPr>
          </w:p>
          <w:p w14:paraId="59F7E15F" w14:textId="77777777" w:rsidR="00E52EE8" w:rsidRDefault="00FA48C1">
            <w:pPr>
              <w:spacing w:line="248" w:lineRule="auto"/>
              <w:ind w:left="100" w:right="141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3</w:t>
            </w:r>
            <w:r w:rsidR="00746B8B">
              <w:rPr>
                <w:sz w:val="29"/>
                <w:szCs w:val="29"/>
              </w:rPr>
              <w:t xml:space="preserve">.  </w:t>
            </w:r>
            <w:r w:rsidR="00746B8B">
              <w:rPr>
                <w:spacing w:val="15"/>
                <w:sz w:val="29"/>
                <w:szCs w:val="29"/>
              </w:rPr>
              <w:t xml:space="preserve"> </w:t>
            </w:r>
            <w:r w:rsidR="00746B8B">
              <w:rPr>
                <w:spacing w:val="2"/>
                <w:sz w:val="29"/>
                <w:szCs w:val="29"/>
              </w:rPr>
              <w:t>T</w:t>
            </w:r>
            <w:r w:rsidR="00746B8B">
              <w:rPr>
                <w:spacing w:val="1"/>
                <w:sz w:val="29"/>
                <w:szCs w:val="29"/>
              </w:rPr>
              <w:t>h</w:t>
            </w:r>
            <w:r w:rsidR="00746B8B">
              <w:rPr>
                <w:sz w:val="29"/>
                <w:szCs w:val="29"/>
              </w:rPr>
              <w:t>e</w:t>
            </w:r>
            <w:r w:rsidR="00746B8B">
              <w:rPr>
                <w:spacing w:val="12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Restauran</w:t>
            </w:r>
            <w:r w:rsidR="00746B8B">
              <w:rPr>
                <w:sz w:val="29"/>
                <w:szCs w:val="29"/>
              </w:rPr>
              <w:t>t</w:t>
            </w:r>
            <w:r w:rsidR="00746B8B">
              <w:rPr>
                <w:spacing w:val="28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pag</w:t>
            </w:r>
            <w:r w:rsidR="00746B8B">
              <w:rPr>
                <w:sz w:val="29"/>
                <w:szCs w:val="29"/>
              </w:rPr>
              <w:t>e</w:t>
            </w:r>
            <w:r w:rsidR="00746B8B">
              <w:rPr>
                <w:spacing w:val="14"/>
                <w:sz w:val="29"/>
                <w:szCs w:val="29"/>
              </w:rPr>
              <w:t xml:space="preserve"> </w:t>
            </w:r>
            <w:r w:rsidR="00746B8B">
              <w:rPr>
                <w:spacing w:val="1"/>
                <w:sz w:val="29"/>
                <w:szCs w:val="29"/>
              </w:rPr>
              <w:t>sho</w:t>
            </w:r>
            <w:r w:rsidR="00746B8B">
              <w:rPr>
                <w:spacing w:val="2"/>
                <w:sz w:val="29"/>
                <w:szCs w:val="29"/>
              </w:rPr>
              <w:t>w</w:t>
            </w:r>
            <w:r w:rsidR="00746B8B">
              <w:rPr>
                <w:sz w:val="29"/>
                <w:szCs w:val="29"/>
              </w:rPr>
              <w:t>s</w:t>
            </w:r>
            <w:r w:rsidR="00746B8B"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 toast to notify that the comment has been added.</w:t>
            </w:r>
          </w:p>
          <w:p w14:paraId="158DD035" w14:textId="77777777" w:rsidR="00E52EE8" w:rsidRDefault="00E52EE8">
            <w:pPr>
              <w:spacing w:before="1" w:line="240" w:lineRule="exact"/>
              <w:rPr>
                <w:sz w:val="24"/>
                <w:szCs w:val="24"/>
              </w:rPr>
            </w:pPr>
          </w:p>
          <w:p w14:paraId="7C793ACC" w14:textId="77777777" w:rsidR="00FA48C1" w:rsidRDefault="00FA48C1" w:rsidP="00FA48C1">
            <w:pPr>
              <w:spacing w:line="246" w:lineRule="auto"/>
              <w:ind w:left="100" w:right="127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4</w:t>
            </w:r>
            <w:r w:rsidR="00746B8B">
              <w:rPr>
                <w:sz w:val="29"/>
                <w:szCs w:val="29"/>
              </w:rPr>
              <w:t>.</w:t>
            </w:r>
            <w:r>
              <w:rPr>
                <w:sz w:val="29"/>
                <w:szCs w:val="29"/>
              </w:rPr>
              <w:t xml:space="preserve"> </w:t>
            </w:r>
            <w:r w:rsidR="00746B8B">
              <w:rPr>
                <w:sz w:val="29"/>
                <w:szCs w:val="29"/>
              </w:rPr>
              <w:t xml:space="preserve">  </w:t>
            </w:r>
            <w:r>
              <w:rPr>
                <w:spacing w:val="2"/>
                <w:sz w:val="29"/>
                <w:szCs w:val="29"/>
              </w:rPr>
              <w:t>T</w:t>
            </w:r>
            <w:r>
              <w:rPr>
                <w:spacing w:val="1"/>
                <w:sz w:val="29"/>
                <w:szCs w:val="29"/>
              </w:rPr>
              <w:t>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sho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z w:val="29"/>
                <w:szCs w:val="29"/>
              </w:rPr>
              <w:t>s new added comments and the username.</w:t>
            </w:r>
          </w:p>
          <w:p w14:paraId="51D19121" w14:textId="77777777" w:rsidR="00E52EE8" w:rsidRDefault="00E52EE8">
            <w:pPr>
              <w:spacing w:line="248" w:lineRule="auto"/>
              <w:ind w:left="100" w:right="375"/>
              <w:rPr>
                <w:sz w:val="29"/>
                <w:szCs w:val="29"/>
              </w:rPr>
            </w:pPr>
          </w:p>
        </w:tc>
      </w:tr>
      <w:tr w:rsidR="00E52EE8" w14:paraId="5A12557E" w14:textId="77777777">
        <w:trPr>
          <w:trHeight w:hRule="exact" w:val="605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B069B8C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proofErr w:type="spellStart"/>
            <w:r>
              <w:rPr>
                <w:b/>
                <w:spacing w:val="1"/>
                <w:w w:val="102"/>
                <w:sz w:val="29"/>
                <w:szCs w:val="29"/>
              </w:rPr>
              <w:t>Postcond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proofErr w:type="spellEnd"/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78A274C" w14:textId="77777777" w:rsidR="00E52EE8" w:rsidRDefault="00746B8B" w:rsidP="001D082F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ne</w:t>
            </w:r>
            <w:r>
              <w:rPr>
                <w:sz w:val="29"/>
                <w:szCs w:val="29"/>
              </w:rPr>
              <w:t>w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co</w:t>
            </w:r>
            <w:r>
              <w:rPr>
                <w:spacing w:val="2"/>
                <w:sz w:val="29"/>
                <w:szCs w:val="29"/>
              </w:rPr>
              <w:t>mm</w:t>
            </w:r>
            <w:r>
              <w:rPr>
                <w:spacing w:val="1"/>
                <w:sz w:val="29"/>
                <w:szCs w:val="29"/>
              </w:rPr>
              <w:t>en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display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C</w:t>
            </w:r>
            <w:r>
              <w:rPr>
                <w:spacing w:val="1"/>
                <w:w w:val="102"/>
                <w:sz w:val="29"/>
                <w:szCs w:val="29"/>
              </w:rPr>
              <w:t>o</w:t>
            </w:r>
            <w:r>
              <w:rPr>
                <w:spacing w:val="2"/>
                <w:w w:val="102"/>
                <w:sz w:val="29"/>
                <w:szCs w:val="29"/>
              </w:rPr>
              <w:t>mm</w:t>
            </w:r>
            <w:r>
              <w:rPr>
                <w:spacing w:val="1"/>
                <w:w w:val="102"/>
                <w:sz w:val="29"/>
                <w:szCs w:val="29"/>
              </w:rPr>
              <w:t>ent</w:t>
            </w:r>
            <w:r w:rsidR="001D082F">
              <w:rPr>
                <w:spacing w:val="1"/>
                <w:w w:val="102"/>
                <w:sz w:val="29"/>
                <w:szCs w:val="29"/>
              </w:rPr>
              <w:t xml:space="preserve"> list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3280DA8C" w14:textId="77777777">
        <w:trPr>
          <w:trHeight w:hRule="exact" w:val="605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C66962C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Frequenc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U</w:t>
            </w:r>
            <w:r>
              <w:rPr>
                <w:b/>
                <w:spacing w:val="1"/>
                <w:w w:val="102"/>
                <w:sz w:val="29"/>
                <w:szCs w:val="29"/>
              </w:rPr>
              <w:t>se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69BCFD4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w w:val="102"/>
                <w:sz w:val="29"/>
                <w:szCs w:val="29"/>
              </w:rPr>
              <w:t>H</w:t>
            </w:r>
            <w:r>
              <w:rPr>
                <w:spacing w:val="1"/>
                <w:w w:val="102"/>
                <w:sz w:val="29"/>
                <w:szCs w:val="29"/>
              </w:rPr>
              <w:t>ig</w:t>
            </w:r>
            <w:r>
              <w:rPr>
                <w:w w:val="102"/>
                <w:sz w:val="29"/>
                <w:szCs w:val="29"/>
              </w:rPr>
              <w:t>h</w:t>
            </w:r>
          </w:p>
        </w:tc>
      </w:tr>
      <w:tr w:rsidR="00E52EE8" w14:paraId="61B0564B" w14:textId="77777777">
        <w:trPr>
          <w:trHeight w:hRule="exact" w:val="960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44D013B" w14:textId="77777777" w:rsidR="00E52EE8" w:rsidRDefault="00E52EE8">
            <w:pPr>
              <w:spacing w:before="5" w:line="160" w:lineRule="exact"/>
              <w:rPr>
                <w:sz w:val="17"/>
                <w:szCs w:val="17"/>
              </w:rPr>
            </w:pPr>
          </w:p>
          <w:p w14:paraId="6934FC23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lternativ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31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F</w:t>
            </w:r>
            <w:r>
              <w:rPr>
                <w:b/>
                <w:spacing w:val="1"/>
                <w:w w:val="102"/>
                <w:sz w:val="29"/>
                <w:szCs w:val="29"/>
              </w:rPr>
              <w:t>lo</w:t>
            </w:r>
            <w:r>
              <w:rPr>
                <w:b/>
                <w:spacing w:val="2"/>
                <w:w w:val="102"/>
                <w:sz w:val="29"/>
                <w:szCs w:val="29"/>
              </w:rPr>
              <w:t>w</w:t>
            </w:r>
            <w:r>
              <w:rPr>
                <w:b/>
                <w:spacing w:val="1"/>
                <w:w w:val="102"/>
                <w:sz w:val="29"/>
                <w:szCs w:val="29"/>
              </w:rPr>
              <w:t>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0B9C466" w14:textId="77777777" w:rsidR="00E52EE8" w:rsidRDefault="00746B8B" w:rsidP="001D082F">
            <w:pPr>
              <w:spacing w:before="6" w:line="255" w:lineRule="auto"/>
              <w:ind w:left="100" w:right="37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</w:t>
            </w:r>
            <w:r>
              <w:rPr>
                <w:sz w:val="29"/>
                <w:szCs w:val="29"/>
              </w:rPr>
              <w:t>k</w:t>
            </w:r>
            <w:r w:rsidR="001D082F">
              <w:rPr>
                <w:spacing w:val="15"/>
                <w:sz w:val="29"/>
                <w:szCs w:val="29"/>
              </w:rPr>
              <w:t xml:space="preserve"> other selection in action bar such as Camera, Add to favorite list and Back.</w:t>
            </w:r>
          </w:p>
        </w:tc>
      </w:tr>
      <w:tr w:rsidR="00E52EE8" w14:paraId="665AA7B3" w14:textId="77777777">
        <w:trPr>
          <w:trHeight w:hRule="exact" w:val="950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4EB61E6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1517888D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E</w:t>
            </w:r>
            <w:r>
              <w:rPr>
                <w:b/>
                <w:spacing w:val="1"/>
                <w:w w:val="102"/>
                <w:sz w:val="29"/>
                <w:szCs w:val="29"/>
              </w:rPr>
              <w:t>xceptions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2DE5473" w14:textId="77777777" w:rsidR="00E52EE8" w:rsidRDefault="00746B8B">
            <w:pPr>
              <w:spacing w:before="6" w:line="248" w:lineRule="auto"/>
              <w:ind w:left="100" w:right="-11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doe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no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ente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tex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textbo</w:t>
            </w:r>
            <w:r>
              <w:rPr>
                <w:sz w:val="29"/>
                <w:szCs w:val="29"/>
              </w:rPr>
              <w:t>x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ha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entere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invali</w:t>
            </w:r>
            <w:r>
              <w:rPr>
                <w:w w:val="102"/>
                <w:sz w:val="29"/>
                <w:szCs w:val="29"/>
              </w:rPr>
              <w:t xml:space="preserve">d </w:t>
            </w:r>
            <w:r>
              <w:rPr>
                <w:spacing w:val="1"/>
                <w:w w:val="102"/>
                <w:sz w:val="29"/>
                <w:szCs w:val="29"/>
              </w:rPr>
              <w:t>content</w:t>
            </w:r>
            <w:r w:rsidR="001D082F">
              <w:rPr>
                <w:w w:val="102"/>
                <w:sz w:val="29"/>
                <w:szCs w:val="29"/>
              </w:rPr>
              <w:t xml:space="preserve"> or enter more than 10 lines of comments.</w:t>
            </w:r>
          </w:p>
        </w:tc>
      </w:tr>
      <w:tr w:rsidR="00E52EE8" w14:paraId="54F8740F" w14:textId="77777777">
        <w:trPr>
          <w:trHeight w:hRule="exact" w:val="609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EE07BC2" w14:textId="77777777" w:rsidR="00E52EE8" w:rsidRDefault="00746B8B">
            <w:pPr>
              <w:spacing w:before="2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ssu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4F89360" w14:textId="77777777" w:rsidR="00E52EE8" w:rsidRDefault="00E52EE8">
            <w:pPr>
              <w:spacing w:before="7" w:line="120" w:lineRule="exact"/>
              <w:rPr>
                <w:sz w:val="12"/>
                <w:szCs w:val="12"/>
              </w:rPr>
            </w:pPr>
          </w:p>
          <w:p w14:paraId="0F3A91CF" w14:textId="77777777" w:rsidR="00E52EE8" w:rsidRDefault="00746B8B">
            <w:pPr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"/>
                <w:sz w:val="29"/>
                <w:szCs w:val="29"/>
              </w:rPr>
              <w:t>-F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4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running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 xml:space="preserve"> ha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logge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</w:tbl>
    <w:tbl>
      <w:tblPr>
        <w:tblpPr w:leftFromText="180" w:rightFromText="180" w:vertAnchor="text" w:horzAnchor="page" w:tblpX="421" w:tblpY="19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0"/>
        <w:gridCol w:w="7832"/>
      </w:tblGrid>
      <w:tr w:rsidR="001D082F" w14:paraId="714986E8" w14:textId="77777777" w:rsidTr="001D082F">
        <w:trPr>
          <w:trHeight w:hRule="exact" w:val="604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A8956B0" w14:textId="77777777" w:rsidR="001D082F" w:rsidRDefault="001D082F" w:rsidP="001D082F"/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1CF85B6" w14:textId="77777777" w:rsidR="001D082F" w:rsidRDefault="001D082F" w:rsidP="001D082F">
            <w:pPr>
              <w:spacing w:before="1"/>
              <w:ind w:left="100"/>
              <w:rPr>
                <w:sz w:val="29"/>
                <w:szCs w:val="29"/>
              </w:rPr>
            </w:pPr>
            <w:proofErr w:type="gramStart"/>
            <w:r>
              <w:rPr>
                <w:spacing w:val="1"/>
                <w:sz w:val="29"/>
                <w:szCs w:val="29"/>
              </w:rPr>
              <w:t>int</w:t>
            </w:r>
            <w:r>
              <w:rPr>
                <w:sz w:val="29"/>
                <w:szCs w:val="29"/>
              </w:rPr>
              <w:t>o</w:t>
            </w:r>
            <w:proofErr w:type="gramEnd"/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successfully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1D082F" w14:paraId="492583AB" w14:textId="77777777" w:rsidTr="001D082F">
        <w:trPr>
          <w:trHeight w:hRule="exact" w:val="605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CC972C9" w14:textId="77777777" w:rsidR="001D082F" w:rsidRDefault="001D082F" w:rsidP="001D082F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Issues: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7455047" w14:textId="77777777" w:rsidR="001D082F" w:rsidRDefault="001D082F" w:rsidP="001D082F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neve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ha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proofErr w:type="gramStart"/>
            <w:r>
              <w:rPr>
                <w:spacing w:val="1"/>
                <w:sz w:val="29"/>
                <w:szCs w:val="29"/>
              </w:rPr>
              <w:t>n</w:t>
            </w:r>
            <w:r>
              <w:rPr>
                <w:sz w:val="29"/>
                <w:szCs w:val="29"/>
              </w:rPr>
              <w:t>o</w:t>
            </w:r>
            <w:proofErr w:type="gramEnd"/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o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pass</w:t>
            </w:r>
            <w:r>
              <w:rPr>
                <w:spacing w:val="2"/>
                <w:w w:val="102"/>
                <w:sz w:val="29"/>
                <w:szCs w:val="29"/>
              </w:rPr>
              <w:t>w</w:t>
            </w:r>
            <w:r>
              <w:rPr>
                <w:spacing w:val="1"/>
                <w:w w:val="102"/>
                <w:sz w:val="29"/>
                <w:szCs w:val="29"/>
              </w:rPr>
              <w:t>ord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1D082F" w14:paraId="386FE4CC" w14:textId="77777777" w:rsidTr="001D082F">
        <w:trPr>
          <w:trHeight w:hRule="exact" w:val="610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F3902B9" w14:textId="77777777" w:rsidR="001D082F" w:rsidRDefault="001D082F" w:rsidP="001D082F">
            <w:pPr>
              <w:spacing w:before="2"/>
              <w:ind w:left="90"/>
              <w:rPr>
                <w:sz w:val="29"/>
                <w:szCs w:val="29"/>
              </w:rPr>
            </w:pPr>
            <w:r>
              <w:rPr>
                <w:b/>
                <w:spacing w:val="-1"/>
                <w:w w:val="102"/>
                <w:sz w:val="29"/>
                <w:szCs w:val="29"/>
              </w:rPr>
              <w:t>S</w:t>
            </w:r>
            <w:r>
              <w:rPr>
                <w:b/>
                <w:spacing w:val="1"/>
                <w:w w:val="102"/>
                <w:sz w:val="29"/>
                <w:szCs w:val="29"/>
              </w:rPr>
              <w:t>ource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92A579D" w14:textId="77777777" w:rsidR="001D082F" w:rsidRDefault="001D082F" w:rsidP="001D082F"/>
        </w:tc>
      </w:tr>
      <w:tr w:rsidR="001D082F" w14:paraId="0EF3A887" w14:textId="77777777" w:rsidTr="001D082F">
        <w:trPr>
          <w:trHeight w:hRule="exact" w:val="605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7A939E1" w14:textId="77777777" w:rsidR="001D082F" w:rsidRDefault="001D082F" w:rsidP="001D082F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Includes: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21E496C" w14:textId="77777777" w:rsidR="001D082F" w:rsidRDefault="001D082F" w:rsidP="001D082F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1D082F" w14:paraId="71D1718C" w14:textId="77777777" w:rsidTr="001D082F">
        <w:trPr>
          <w:trHeight w:hRule="exact" w:val="619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3494F2EC" w14:textId="77777777" w:rsidR="001D082F" w:rsidRDefault="001D082F" w:rsidP="001D082F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ssociate</w:t>
            </w:r>
            <w:r>
              <w:rPr>
                <w:b/>
                <w:sz w:val="29"/>
                <w:szCs w:val="29"/>
              </w:rPr>
              <w:t>d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R</w:t>
            </w:r>
            <w:r>
              <w:rPr>
                <w:b/>
                <w:spacing w:val="1"/>
                <w:w w:val="102"/>
                <w:sz w:val="29"/>
                <w:szCs w:val="29"/>
              </w:rPr>
              <w:t>equire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nil"/>
            </w:tcBorders>
          </w:tcPr>
          <w:p w14:paraId="51382432" w14:textId="77777777" w:rsidR="001D082F" w:rsidRDefault="001D082F" w:rsidP="001D082F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</w:tbl>
    <w:p w14:paraId="0AFDEA78" w14:textId="77777777" w:rsidR="00E52EE8" w:rsidRDefault="00E52EE8">
      <w:pPr>
        <w:sectPr w:rsidR="00E52EE8">
          <w:headerReference w:type="default" r:id="rId16"/>
          <w:pgSz w:w="12240" w:h="15840"/>
          <w:pgMar w:top="1360" w:right="220" w:bottom="280" w:left="240" w:header="0" w:footer="0" w:gutter="0"/>
          <w:cols w:space="720"/>
        </w:sectPr>
      </w:pPr>
    </w:p>
    <w:p w14:paraId="4A18B291" w14:textId="77777777" w:rsidR="00E52EE8" w:rsidRDefault="00E52EE8">
      <w:pPr>
        <w:spacing w:before="6" w:line="180" w:lineRule="exact"/>
        <w:rPr>
          <w:sz w:val="18"/>
          <w:szCs w:val="18"/>
        </w:rPr>
      </w:pPr>
    </w:p>
    <w:p w14:paraId="30874EA0" w14:textId="77777777" w:rsidR="00E52EE8" w:rsidRDefault="00E52EE8">
      <w:pPr>
        <w:spacing w:line="200" w:lineRule="exact"/>
      </w:pPr>
    </w:p>
    <w:p w14:paraId="51E023D2" w14:textId="77777777" w:rsidR="00E52EE8" w:rsidRDefault="00E52EE8">
      <w:pPr>
        <w:spacing w:line="200" w:lineRule="exact"/>
      </w:pPr>
    </w:p>
    <w:p w14:paraId="1ECB0502" w14:textId="77777777" w:rsidR="00E52EE8" w:rsidRDefault="00E52EE8">
      <w:pPr>
        <w:spacing w:line="200" w:lineRule="exact"/>
      </w:pPr>
    </w:p>
    <w:p w14:paraId="6D8BEFC5" w14:textId="77777777" w:rsidR="00E52EE8" w:rsidRDefault="00E52EE8">
      <w:pPr>
        <w:spacing w:line="200" w:lineRule="exact"/>
      </w:pPr>
    </w:p>
    <w:p w14:paraId="2C7A54CD" w14:textId="77777777" w:rsidR="00E52EE8" w:rsidRDefault="00746B8B">
      <w:pPr>
        <w:spacing w:before="28"/>
        <w:ind w:left="1210"/>
        <w:rPr>
          <w:sz w:val="29"/>
          <w:szCs w:val="29"/>
        </w:rPr>
      </w:pPr>
      <w:r>
        <w:rPr>
          <w:spacing w:val="2"/>
          <w:sz w:val="29"/>
          <w:szCs w:val="29"/>
        </w:rPr>
        <w:t>U</w:t>
      </w:r>
      <w:r>
        <w:rPr>
          <w:spacing w:val="1"/>
          <w:sz w:val="29"/>
          <w:szCs w:val="29"/>
        </w:rPr>
        <w:t>s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Cas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D</w:t>
      </w:r>
      <w:r>
        <w:rPr>
          <w:spacing w:val="1"/>
          <w:sz w:val="29"/>
          <w:szCs w:val="29"/>
        </w:rPr>
        <w:t>etail</w:t>
      </w:r>
      <w:r>
        <w:rPr>
          <w:sz w:val="29"/>
          <w:szCs w:val="29"/>
        </w:rPr>
        <w:t>s</w:t>
      </w:r>
      <w:r>
        <w:rPr>
          <w:spacing w:val="20"/>
          <w:sz w:val="29"/>
          <w:szCs w:val="29"/>
        </w:rPr>
        <w:t xml:space="preserve"> </w:t>
      </w:r>
      <w:r>
        <w:rPr>
          <w:sz w:val="29"/>
          <w:szCs w:val="29"/>
        </w:rPr>
        <w:t>–</w:t>
      </w:r>
      <w:r>
        <w:rPr>
          <w:spacing w:val="7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ADD</w:t>
      </w:r>
      <w:r>
        <w:rPr>
          <w:spacing w:val="1"/>
          <w:sz w:val="29"/>
          <w:szCs w:val="29"/>
        </w:rPr>
        <w:t>-F</w:t>
      </w:r>
      <w:r>
        <w:rPr>
          <w:spacing w:val="2"/>
          <w:sz w:val="29"/>
          <w:szCs w:val="29"/>
        </w:rPr>
        <w:t>AVR</w:t>
      </w:r>
      <w:r>
        <w:rPr>
          <w:sz w:val="29"/>
          <w:szCs w:val="29"/>
        </w:rPr>
        <w:t>:</w:t>
      </w:r>
      <w:r>
        <w:rPr>
          <w:spacing w:val="2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A</w:t>
      </w:r>
      <w:r>
        <w:rPr>
          <w:spacing w:val="1"/>
          <w:sz w:val="29"/>
          <w:szCs w:val="29"/>
        </w:rPr>
        <w:t>d</w:t>
      </w:r>
      <w:r>
        <w:rPr>
          <w:sz w:val="29"/>
          <w:szCs w:val="29"/>
        </w:rPr>
        <w:t>d</w:t>
      </w:r>
      <w:r>
        <w:rPr>
          <w:spacing w:val="14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</w:t>
      </w:r>
      <w:r>
        <w:rPr>
          <w:sz w:val="29"/>
          <w:szCs w:val="29"/>
        </w:rPr>
        <w:t>t</w:t>
      </w:r>
      <w:r>
        <w:rPr>
          <w:spacing w:val="2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z w:val="29"/>
          <w:szCs w:val="29"/>
        </w:rPr>
        <w:t>y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favorit</w:t>
      </w:r>
      <w:r>
        <w:rPr>
          <w:w w:val="102"/>
          <w:sz w:val="29"/>
          <w:szCs w:val="29"/>
        </w:rPr>
        <w:t>e</w:t>
      </w:r>
    </w:p>
    <w:p w14:paraId="6C13F63D" w14:textId="77777777" w:rsidR="00E52EE8" w:rsidRDefault="00E52EE8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0"/>
        <w:gridCol w:w="7832"/>
      </w:tblGrid>
      <w:tr w:rsidR="00E52EE8" w14:paraId="445FD41F" w14:textId="77777777">
        <w:trPr>
          <w:trHeight w:hRule="exact" w:val="624"/>
        </w:trPr>
        <w:tc>
          <w:tcPr>
            <w:tcW w:w="371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4DA8416" w14:textId="77777777" w:rsidR="00E52EE8" w:rsidRDefault="00746B8B">
            <w:pPr>
              <w:spacing w:before="1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I</w:t>
            </w:r>
            <w:r>
              <w:rPr>
                <w:b/>
                <w:spacing w:val="2"/>
                <w:sz w:val="29"/>
                <w:szCs w:val="29"/>
              </w:rPr>
              <w:t>D</w:t>
            </w:r>
            <w:r>
              <w:rPr>
                <w:b/>
                <w:sz w:val="29"/>
                <w:szCs w:val="29"/>
              </w:rPr>
              <w:t xml:space="preserve">: </w:t>
            </w:r>
            <w:r>
              <w:rPr>
                <w:b/>
                <w:spacing w:val="14"/>
                <w:sz w:val="29"/>
                <w:szCs w:val="29"/>
              </w:rPr>
              <w:t xml:space="preserve"> </w:t>
            </w:r>
            <w:r>
              <w:rPr>
                <w:spacing w:val="2"/>
                <w:w w:val="102"/>
                <w:sz w:val="29"/>
                <w:szCs w:val="29"/>
              </w:rPr>
              <w:t>ADD</w:t>
            </w:r>
            <w:r>
              <w:rPr>
                <w:spacing w:val="1"/>
                <w:w w:val="102"/>
                <w:sz w:val="29"/>
                <w:szCs w:val="29"/>
              </w:rPr>
              <w:t>-F</w:t>
            </w:r>
            <w:r>
              <w:rPr>
                <w:spacing w:val="2"/>
                <w:w w:val="102"/>
                <w:sz w:val="29"/>
                <w:szCs w:val="29"/>
              </w:rPr>
              <w:t>AV</w:t>
            </w:r>
            <w:r>
              <w:rPr>
                <w:w w:val="102"/>
                <w:sz w:val="29"/>
                <w:szCs w:val="29"/>
              </w:rPr>
              <w:t>R</w:t>
            </w:r>
          </w:p>
        </w:tc>
        <w:tc>
          <w:tcPr>
            <w:tcW w:w="783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E0A18A1" w14:textId="77777777" w:rsidR="00E52EE8" w:rsidRDefault="00746B8B">
            <w:pPr>
              <w:spacing w:before="1"/>
              <w:ind w:left="10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e</w:t>
            </w:r>
            <w:r>
              <w:rPr>
                <w:b/>
                <w:sz w:val="29"/>
                <w:szCs w:val="29"/>
              </w:rPr>
              <w:t xml:space="preserve">: 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d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favorit</w:t>
            </w:r>
            <w:r>
              <w:rPr>
                <w:w w:val="102"/>
                <w:sz w:val="29"/>
                <w:szCs w:val="29"/>
              </w:rPr>
              <w:t>e</w:t>
            </w:r>
          </w:p>
        </w:tc>
      </w:tr>
      <w:tr w:rsidR="00E52EE8" w14:paraId="75101CB1" w14:textId="77777777">
        <w:trPr>
          <w:trHeight w:hRule="exact" w:val="950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B5977DD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22582185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Pri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ar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2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ctor(s)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A0AA2B1" w14:textId="77777777" w:rsidR="00E52EE8" w:rsidRDefault="00746B8B">
            <w:pPr>
              <w:spacing w:before="2" w:line="248" w:lineRule="auto"/>
              <w:ind w:left="100" w:right="36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l</w:t>
            </w:r>
            <w:r>
              <w:rPr>
                <w:sz w:val="29"/>
                <w:szCs w:val="29"/>
              </w:rPr>
              <w:t>l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user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h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hav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bee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chose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ar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 xml:space="preserve">authorized </w:t>
            </w:r>
            <w:r>
              <w:rPr>
                <w:spacing w:val="1"/>
                <w:sz w:val="29"/>
                <w:szCs w:val="29"/>
              </w:rPr>
              <w:t>b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Restaurant-F</w:t>
            </w:r>
            <w:r>
              <w:rPr>
                <w:w w:val="102"/>
                <w:sz w:val="29"/>
                <w:szCs w:val="29"/>
              </w:rPr>
              <w:t>i</w:t>
            </w:r>
            <w:r>
              <w:rPr>
                <w:spacing w:val="1"/>
                <w:w w:val="102"/>
                <w:sz w:val="29"/>
                <w:szCs w:val="29"/>
              </w:rPr>
              <w:t>nder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58723E7C" w14:textId="77777777">
        <w:trPr>
          <w:trHeight w:hRule="exact" w:val="605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6299B94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D</w:t>
            </w:r>
            <w:r>
              <w:rPr>
                <w:b/>
                <w:spacing w:val="1"/>
                <w:w w:val="102"/>
                <w:sz w:val="29"/>
                <w:szCs w:val="29"/>
              </w:rPr>
              <w:t>escription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5423830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add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int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favorit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list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6549AEAC" w14:textId="77777777">
        <w:trPr>
          <w:trHeight w:hRule="exact" w:val="950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1D40BF7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2EDBD24E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Precond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21FD06E" w14:textId="77777777" w:rsidR="00E52EE8" w:rsidRDefault="00746B8B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alread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logge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int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th</w:t>
            </w:r>
            <w:r>
              <w:rPr>
                <w:w w:val="102"/>
                <w:sz w:val="29"/>
                <w:szCs w:val="29"/>
              </w:rPr>
              <w:t>e</w:t>
            </w:r>
          </w:p>
          <w:p w14:paraId="598BDA7C" w14:textId="77777777" w:rsidR="00E52EE8" w:rsidRDefault="00746B8B">
            <w:pPr>
              <w:spacing w:before="1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displayed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50F50344" w14:textId="77777777" w:rsidTr="001D082F">
        <w:trPr>
          <w:trHeight w:hRule="exact" w:val="2260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6BEDE57" w14:textId="77777777" w:rsidR="00E52EE8" w:rsidRDefault="00E52EE8">
            <w:pPr>
              <w:spacing w:before="7" w:line="160" w:lineRule="exact"/>
              <w:rPr>
                <w:sz w:val="16"/>
                <w:szCs w:val="16"/>
              </w:rPr>
            </w:pPr>
          </w:p>
          <w:p w14:paraId="736491FC" w14:textId="77777777" w:rsidR="00E52EE8" w:rsidRDefault="00E52EE8">
            <w:pPr>
              <w:spacing w:line="200" w:lineRule="exact"/>
            </w:pPr>
          </w:p>
          <w:p w14:paraId="74415D57" w14:textId="77777777" w:rsidR="00E52EE8" w:rsidRDefault="00E52EE8">
            <w:pPr>
              <w:spacing w:line="200" w:lineRule="exact"/>
            </w:pPr>
          </w:p>
          <w:p w14:paraId="0AA6C8EC" w14:textId="77777777" w:rsidR="00E52EE8" w:rsidRDefault="00E52EE8">
            <w:pPr>
              <w:spacing w:line="200" w:lineRule="exact"/>
            </w:pPr>
          </w:p>
          <w:p w14:paraId="3B76B205" w14:textId="77777777" w:rsidR="00E52EE8" w:rsidRDefault="00E52EE8">
            <w:pPr>
              <w:spacing w:line="200" w:lineRule="exact"/>
            </w:pPr>
          </w:p>
          <w:p w14:paraId="53982AB4" w14:textId="77777777" w:rsidR="00E52EE8" w:rsidRDefault="00E52EE8">
            <w:pPr>
              <w:spacing w:line="200" w:lineRule="exact"/>
            </w:pPr>
          </w:p>
          <w:p w14:paraId="0FAB20C6" w14:textId="77777777" w:rsidR="00E52EE8" w:rsidRDefault="00E52EE8">
            <w:pPr>
              <w:spacing w:line="200" w:lineRule="exact"/>
            </w:pPr>
          </w:p>
          <w:p w14:paraId="3314F631" w14:textId="77777777" w:rsidR="00E52EE8" w:rsidRDefault="00E52EE8">
            <w:pPr>
              <w:spacing w:line="200" w:lineRule="exact"/>
            </w:pPr>
          </w:p>
          <w:p w14:paraId="46357A5C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or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z w:val="29"/>
                <w:szCs w:val="29"/>
              </w:rPr>
              <w:t>l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F</w:t>
            </w:r>
            <w:r>
              <w:rPr>
                <w:b/>
                <w:spacing w:val="1"/>
                <w:sz w:val="29"/>
                <w:szCs w:val="29"/>
              </w:rPr>
              <w:t>lo</w:t>
            </w:r>
            <w:r>
              <w:rPr>
                <w:b/>
                <w:sz w:val="29"/>
                <w:szCs w:val="29"/>
              </w:rPr>
              <w:t>w</w:t>
            </w:r>
            <w:r>
              <w:rPr>
                <w:b/>
                <w:spacing w:val="16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w w:val="102"/>
                <w:sz w:val="29"/>
                <w:szCs w:val="29"/>
              </w:rPr>
              <w:t>Events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CA3FCFB" w14:textId="77777777" w:rsidR="00E52EE8" w:rsidRDefault="00746B8B">
            <w:pPr>
              <w:spacing w:line="340" w:lineRule="exact"/>
              <w:ind w:left="100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1</w:t>
            </w:r>
            <w:r>
              <w:rPr>
                <w:sz w:val="29"/>
                <w:szCs w:val="29"/>
              </w:rPr>
              <w:t xml:space="preserve">.  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 w:rsidR="001D082F">
              <w:rPr>
                <w:sz w:val="29"/>
                <w:szCs w:val="29"/>
              </w:rPr>
              <w:t xml:space="preserve"> clicks action bar and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select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9"/>
                <w:sz w:val="29"/>
                <w:szCs w:val="29"/>
              </w:rPr>
              <w:t xml:space="preserve"> </w:t>
            </w:r>
            <w:r>
              <w:rPr>
                <w:i/>
                <w:spacing w:val="1"/>
                <w:sz w:val="30"/>
                <w:szCs w:val="30"/>
              </w:rPr>
              <w:t>Ad</w:t>
            </w:r>
            <w:r>
              <w:rPr>
                <w:i/>
                <w:sz w:val="30"/>
                <w:szCs w:val="30"/>
              </w:rPr>
              <w:t>d</w:t>
            </w:r>
            <w:r>
              <w:rPr>
                <w:i/>
                <w:spacing w:val="-4"/>
                <w:sz w:val="30"/>
                <w:szCs w:val="30"/>
              </w:rPr>
              <w:t xml:space="preserve"> </w:t>
            </w:r>
            <w:r>
              <w:rPr>
                <w:i/>
                <w:spacing w:val="1"/>
                <w:sz w:val="30"/>
                <w:szCs w:val="30"/>
              </w:rPr>
              <w:t>t</w:t>
            </w:r>
            <w:r>
              <w:rPr>
                <w:i/>
                <w:sz w:val="30"/>
                <w:szCs w:val="30"/>
              </w:rPr>
              <w:t>o</w:t>
            </w:r>
            <w:r>
              <w:rPr>
                <w:i/>
                <w:spacing w:val="-1"/>
                <w:sz w:val="30"/>
                <w:szCs w:val="30"/>
              </w:rPr>
              <w:t xml:space="preserve"> </w:t>
            </w:r>
            <w:r>
              <w:rPr>
                <w:i/>
                <w:spacing w:val="2"/>
                <w:sz w:val="30"/>
                <w:szCs w:val="30"/>
              </w:rPr>
              <w:t>m</w:t>
            </w:r>
            <w:r>
              <w:rPr>
                <w:i/>
                <w:sz w:val="30"/>
                <w:szCs w:val="30"/>
              </w:rPr>
              <w:t>y</w:t>
            </w:r>
            <w:r>
              <w:rPr>
                <w:i/>
                <w:spacing w:val="-2"/>
                <w:sz w:val="30"/>
                <w:szCs w:val="30"/>
              </w:rPr>
              <w:t xml:space="preserve"> </w:t>
            </w:r>
            <w:r>
              <w:rPr>
                <w:i/>
                <w:spacing w:val="1"/>
                <w:sz w:val="30"/>
                <w:szCs w:val="30"/>
              </w:rPr>
              <w:t>favorit</w:t>
            </w:r>
            <w:r>
              <w:rPr>
                <w:i/>
                <w:sz w:val="30"/>
                <w:szCs w:val="30"/>
              </w:rPr>
              <w:t>e</w:t>
            </w:r>
            <w:r>
              <w:rPr>
                <w:spacing w:val="1"/>
                <w:w w:val="102"/>
                <w:sz w:val="29"/>
                <w:szCs w:val="29"/>
              </w:rPr>
              <w:t>.</w:t>
            </w:r>
          </w:p>
          <w:p w14:paraId="0A2CEFB2" w14:textId="77777777" w:rsidR="00E52EE8" w:rsidRDefault="00E52EE8">
            <w:pPr>
              <w:spacing w:before="5" w:line="240" w:lineRule="exact"/>
              <w:rPr>
                <w:sz w:val="24"/>
                <w:szCs w:val="24"/>
              </w:rPr>
            </w:pPr>
          </w:p>
          <w:p w14:paraId="78F43037" w14:textId="77777777" w:rsidR="00E52EE8" w:rsidRDefault="00746B8B">
            <w:pPr>
              <w:spacing w:line="248" w:lineRule="auto"/>
              <w:ind w:left="100" w:right="75"/>
              <w:rPr>
                <w:sz w:val="29"/>
                <w:szCs w:val="29"/>
              </w:rPr>
            </w:pPr>
            <w:r>
              <w:rPr>
                <w:spacing w:val="1"/>
                <w:sz w:val="29"/>
                <w:szCs w:val="29"/>
              </w:rPr>
              <w:t>2</w:t>
            </w:r>
            <w:r>
              <w:rPr>
                <w:sz w:val="29"/>
                <w:szCs w:val="29"/>
              </w:rPr>
              <w:t xml:space="preserve">.  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T</w:t>
            </w:r>
            <w:r>
              <w:rPr>
                <w:spacing w:val="1"/>
                <w:sz w:val="29"/>
                <w:szCs w:val="29"/>
              </w:rPr>
              <w:t>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display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 w:rsidR="001D082F">
              <w:rPr>
                <w:spacing w:val="1"/>
                <w:sz w:val="29"/>
                <w:szCs w:val="29"/>
              </w:rPr>
              <w:t>toast showing the restaurant has been added to favorite list successfully.</w:t>
            </w:r>
          </w:p>
          <w:p w14:paraId="4AEAA2CB" w14:textId="77777777" w:rsidR="00E52EE8" w:rsidRDefault="00E52EE8">
            <w:pPr>
              <w:spacing w:before="1" w:line="240" w:lineRule="exact"/>
              <w:rPr>
                <w:sz w:val="24"/>
                <w:szCs w:val="24"/>
              </w:rPr>
            </w:pPr>
          </w:p>
          <w:p w14:paraId="2674267B" w14:textId="77777777" w:rsidR="00E52EE8" w:rsidRDefault="00E52EE8">
            <w:pPr>
              <w:spacing w:line="248" w:lineRule="auto"/>
              <w:ind w:left="100" w:right="102"/>
              <w:rPr>
                <w:sz w:val="29"/>
                <w:szCs w:val="29"/>
              </w:rPr>
            </w:pPr>
          </w:p>
        </w:tc>
      </w:tr>
      <w:tr w:rsidR="00E52EE8" w14:paraId="6D64D81B" w14:textId="77777777">
        <w:trPr>
          <w:trHeight w:hRule="exact" w:val="610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28B2596" w14:textId="77777777" w:rsidR="00E52EE8" w:rsidRDefault="00746B8B">
            <w:pPr>
              <w:spacing w:before="2"/>
              <w:ind w:left="90"/>
              <w:rPr>
                <w:sz w:val="29"/>
                <w:szCs w:val="29"/>
              </w:rPr>
            </w:pPr>
            <w:proofErr w:type="spellStart"/>
            <w:r>
              <w:rPr>
                <w:b/>
                <w:spacing w:val="1"/>
                <w:w w:val="102"/>
                <w:sz w:val="29"/>
                <w:szCs w:val="29"/>
              </w:rPr>
              <w:t>Postcond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proofErr w:type="spellEnd"/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F2DDC30" w14:textId="77777777" w:rsidR="00E52EE8" w:rsidRDefault="00746B8B" w:rsidP="001D082F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A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adde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m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favorit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list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21DDF361" w14:textId="77777777">
        <w:trPr>
          <w:trHeight w:hRule="exact" w:val="604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0C36644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Frequenc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U</w:t>
            </w:r>
            <w:r>
              <w:rPr>
                <w:b/>
                <w:spacing w:val="1"/>
                <w:w w:val="102"/>
                <w:sz w:val="29"/>
                <w:szCs w:val="29"/>
              </w:rPr>
              <w:t>se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3370C40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Lo</w:t>
            </w:r>
            <w:r>
              <w:rPr>
                <w:w w:val="102"/>
                <w:sz w:val="29"/>
                <w:szCs w:val="29"/>
              </w:rPr>
              <w:t>w</w:t>
            </w:r>
          </w:p>
        </w:tc>
      </w:tr>
    </w:tbl>
    <w:tbl>
      <w:tblPr>
        <w:tblpPr w:leftFromText="180" w:rightFromText="180" w:vertAnchor="text" w:horzAnchor="page" w:tblpX="601" w:tblpY="66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0"/>
        <w:gridCol w:w="7832"/>
      </w:tblGrid>
      <w:tr w:rsidR="001D082F" w14:paraId="1BF38571" w14:textId="77777777" w:rsidTr="001D082F">
        <w:trPr>
          <w:trHeight w:hRule="exact" w:val="959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ACE9B17" w14:textId="77777777" w:rsidR="001D082F" w:rsidRDefault="001D082F" w:rsidP="001D082F">
            <w:pPr>
              <w:spacing w:before="4" w:line="160" w:lineRule="exact"/>
              <w:rPr>
                <w:sz w:val="17"/>
                <w:szCs w:val="17"/>
              </w:rPr>
            </w:pPr>
          </w:p>
          <w:p w14:paraId="4320ACCE" w14:textId="77777777" w:rsidR="001D082F" w:rsidRDefault="001D082F" w:rsidP="001D082F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lternativ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31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F</w:t>
            </w:r>
            <w:r>
              <w:rPr>
                <w:b/>
                <w:spacing w:val="1"/>
                <w:w w:val="102"/>
                <w:sz w:val="29"/>
                <w:szCs w:val="29"/>
              </w:rPr>
              <w:t>lo</w:t>
            </w:r>
            <w:r>
              <w:rPr>
                <w:b/>
                <w:spacing w:val="2"/>
                <w:w w:val="102"/>
                <w:sz w:val="29"/>
                <w:szCs w:val="29"/>
              </w:rPr>
              <w:t>w</w:t>
            </w:r>
            <w:r>
              <w:rPr>
                <w:b/>
                <w:spacing w:val="1"/>
                <w:w w:val="102"/>
                <w:sz w:val="29"/>
                <w:szCs w:val="29"/>
              </w:rPr>
              <w:t>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7922071" w14:textId="77777777" w:rsidR="001D082F" w:rsidRDefault="001D082F" w:rsidP="001D082F">
            <w:pPr>
              <w:spacing w:before="1" w:line="255" w:lineRule="auto"/>
              <w:ind w:left="100" w:right="36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</w:t>
            </w:r>
            <w:r>
              <w:rPr>
                <w:sz w:val="29"/>
                <w:szCs w:val="29"/>
              </w:rPr>
              <w:t>k</w:t>
            </w:r>
            <w:r>
              <w:rPr>
                <w:spacing w:val="15"/>
                <w:sz w:val="29"/>
                <w:szCs w:val="29"/>
              </w:rPr>
              <w:t xml:space="preserve"> other selection in action bar such as Camera, Add comments and Back.</w:t>
            </w:r>
          </w:p>
        </w:tc>
      </w:tr>
      <w:tr w:rsidR="001D082F" w14:paraId="6DE5136F" w14:textId="77777777" w:rsidTr="001D082F">
        <w:trPr>
          <w:trHeight w:hRule="exact" w:val="951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852F33A" w14:textId="77777777" w:rsidR="001D082F" w:rsidRDefault="001D082F" w:rsidP="001D082F">
            <w:pPr>
              <w:spacing w:before="3" w:line="140" w:lineRule="exact"/>
              <w:rPr>
                <w:sz w:val="14"/>
                <w:szCs w:val="14"/>
              </w:rPr>
            </w:pPr>
          </w:p>
          <w:p w14:paraId="5149D43B" w14:textId="77777777" w:rsidR="001D082F" w:rsidRDefault="001D082F" w:rsidP="001D082F">
            <w:pPr>
              <w:spacing w:line="200" w:lineRule="exact"/>
            </w:pPr>
          </w:p>
          <w:p w14:paraId="185FC54F" w14:textId="77777777" w:rsidR="001D082F" w:rsidRDefault="001D082F" w:rsidP="001D082F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E</w:t>
            </w:r>
            <w:r>
              <w:rPr>
                <w:b/>
                <w:spacing w:val="1"/>
                <w:w w:val="102"/>
                <w:sz w:val="29"/>
                <w:szCs w:val="29"/>
              </w:rPr>
              <w:t>xceptions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D21346D" w14:textId="77777777" w:rsidR="001D082F" w:rsidRDefault="001D082F" w:rsidP="001D082F">
            <w:pPr>
              <w:spacing w:before="2" w:line="248" w:lineRule="auto"/>
              <w:ind w:left="100" w:right="409"/>
              <w:jc w:val="both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 xml:space="preserve">The restaurant already exists in the user’s favorite </w:t>
            </w:r>
            <w:proofErr w:type="spellStart"/>
            <w:r>
              <w:rPr>
                <w:spacing w:val="2"/>
                <w:sz w:val="29"/>
                <w:szCs w:val="29"/>
              </w:rPr>
              <w:t>lsit</w:t>
            </w:r>
            <w:proofErr w:type="spellEnd"/>
            <w:r>
              <w:rPr>
                <w:spacing w:val="2"/>
                <w:sz w:val="29"/>
                <w:szCs w:val="29"/>
              </w:rPr>
              <w:t>.</w:t>
            </w:r>
          </w:p>
        </w:tc>
      </w:tr>
      <w:tr w:rsidR="001D082F" w14:paraId="05B81112" w14:textId="77777777" w:rsidTr="001D082F">
        <w:trPr>
          <w:trHeight w:hRule="exact" w:val="950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827815D" w14:textId="77777777" w:rsidR="001D082F" w:rsidRDefault="001D082F" w:rsidP="001D082F">
            <w:pPr>
              <w:spacing w:before="10" w:line="160" w:lineRule="exact"/>
              <w:rPr>
                <w:sz w:val="16"/>
                <w:szCs w:val="16"/>
              </w:rPr>
            </w:pPr>
          </w:p>
          <w:p w14:paraId="6E9A7FF5" w14:textId="77777777" w:rsidR="001D082F" w:rsidRDefault="001D082F" w:rsidP="001D082F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ssu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82BDC88" w14:textId="77777777" w:rsidR="001D082F" w:rsidRDefault="001D082F" w:rsidP="001D082F">
            <w:pPr>
              <w:spacing w:before="2" w:line="248" w:lineRule="auto"/>
              <w:ind w:left="100" w:right="359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"/>
                <w:sz w:val="29"/>
                <w:szCs w:val="29"/>
              </w:rPr>
              <w:t>-F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4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running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 xml:space="preserve"> ha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logge</w:t>
            </w:r>
            <w:r>
              <w:rPr>
                <w:w w:val="102"/>
                <w:sz w:val="29"/>
                <w:szCs w:val="29"/>
              </w:rPr>
              <w:t xml:space="preserve">d </w:t>
            </w:r>
            <w:r>
              <w:rPr>
                <w:spacing w:val="1"/>
                <w:sz w:val="29"/>
                <w:szCs w:val="29"/>
              </w:rPr>
              <w:t>int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successfully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1D082F" w14:paraId="4E1F7BD0" w14:textId="77777777" w:rsidTr="001D082F">
        <w:trPr>
          <w:trHeight w:hRule="exact" w:val="605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17393D8" w14:textId="77777777" w:rsidR="001D082F" w:rsidRDefault="001D082F" w:rsidP="001D082F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Issues: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9FB70B4" w14:textId="77777777" w:rsidR="001D082F" w:rsidRDefault="001D082F" w:rsidP="001D082F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1D082F" w14:paraId="0A8428F4" w14:textId="77777777" w:rsidTr="001D082F">
        <w:trPr>
          <w:trHeight w:hRule="exact" w:val="605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8DDB860" w14:textId="77777777" w:rsidR="001D082F" w:rsidRDefault="001D082F" w:rsidP="001D082F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-1"/>
                <w:w w:val="102"/>
                <w:sz w:val="29"/>
                <w:szCs w:val="29"/>
              </w:rPr>
              <w:t>S</w:t>
            </w:r>
            <w:r>
              <w:rPr>
                <w:b/>
                <w:spacing w:val="1"/>
                <w:w w:val="102"/>
                <w:sz w:val="29"/>
                <w:szCs w:val="29"/>
              </w:rPr>
              <w:t>ource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CF6FE3C" w14:textId="77777777" w:rsidR="001D082F" w:rsidRDefault="001D082F" w:rsidP="001D082F"/>
        </w:tc>
      </w:tr>
      <w:tr w:rsidR="001D082F" w14:paraId="45457667" w14:textId="77777777" w:rsidTr="001D082F">
        <w:trPr>
          <w:trHeight w:hRule="exact" w:val="610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B23D45D" w14:textId="77777777" w:rsidR="001D082F" w:rsidRDefault="001D082F" w:rsidP="001D082F">
            <w:pPr>
              <w:spacing w:before="2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Includes: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8969E57" w14:textId="77777777" w:rsidR="001D082F" w:rsidRDefault="001D082F" w:rsidP="001D082F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1D082F" w14:paraId="5C011E60" w14:textId="77777777" w:rsidTr="001D082F">
        <w:trPr>
          <w:trHeight w:hRule="exact" w:val="614"/>
        </w:trPr>
        <w:tc>
          <w:tcPr>
            <w:tcW w:w="371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4DC1E91" w14:textId="77777777" w:rsidR="001D082F" w:rsidRDefault="001D082F" w:rsidP="001D082F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ssociate</w:t>
            </w:r>
            <w:r>
              <w:rPr>
                <w:b/>
                <w:sz w:val="29"/>
                <w:szCs w:val="29"/>
              </w:rPr>
              <w:t>d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R</w:t>
            </w:r>
            <w:r>
              <w:rPr>
                <w:b/>
                <w:spacing w:val="1"/>
                <w:w w:val="102"/>
                <w:sz w:val="29"/>
                <w:szCs w:val="29"/>
              </w:rPr>
              <w:t>equire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8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nil"/>
            </w:tcBorders>
          </w:tcPr>
          <w:p w14:paraId="5B8D6FA6" w14:textId="77777777" w:rsidR="001D082F" w:rsidRDefault="001D082F" w:rsidP="001D082F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</w:tbl>
    <w:p w14:paraId="31F7385F" w14:textId="77777777" w:rsidR="00E52EE8" w:rsidRDefault="00E52EE8">
      <w:pPr>
        <w:sectPr w:rsidR="00E52EE8">
          <w:headerReference w:type="default" r:id="rId17"/>
          <w:pgSz w:w="12240" w:h="15840"/>
          <w:pgMar w:top="1360" w:right="220" w:bottom="280" w:left="240" w:header="0" w:footer="0" w:gutter="0"/>
          <w:cols w:space="720"/>
        </w:sectPr>
      </w:pPr>
    </w:p>
    <w:p w14:paraId="743A52C6" w14:textId="77777777" w:rsidR="00E52EE8" w:rsidRDefault="00E52EE8">
      <w:pPr>
        <w:spacing w:before="1" w:line="80" w:lineRule="exact"/>
        <w:rPr>
          <w:sz w:val="8"/>
          <w:szCs w:val="8"/>
        </w:rPr>
      </w:pPr>
    </w:p>
    <w:p w14:paraId="7C8673F5" w14:textId="77777777" w:rsidR="00E52EE8" w:rsidRDefault="00E52EE8">
      <w:pPr>
        <w:spacing w:before="1" w:line="180" w:lineRule="exact"/>
        <w:rPr>
          <w:sz w:val="19"/>
          <w:szCs w:val="19"/>
        </w:rPr>
      </w:pPr>
    </w:p>
    <w:p w14:paraId="4D1B6BEC" w14:textId="77777777" w:rsidR="00E52EE8" w:rsidRDefault="00E52EE8">
      <w:pPr>
        <w:spacing w:line="200" w:lineRule="exact"/>
      </w:pPr>
    </w:p>
    <w:p w14:paraId="3008288F" w14:textId="77777777" w:rsidR="00E52EE8" w:rsidRDefault="00E52EE8">
      <w:pPr>
        <w:spacing w:line="200" w:lineRule="exact"/>
      </w:pPr>
    </w:p>
    <w:p w14:paraId="4408B809" w14:textId="77777777" w:rsidR="00E52EE8" w:rsidRDefault="00E52EE8">
      <w:pPr>
        <w:spacing w:line="200" w:lineRule="exact"/>
      </w:pPr>
    </w:p>
    <w:p w14:paraId="1D89130E" w14:textId="77777777" w:rsidR="00E52EE8" w:rsidRDefault="00E52EE8">
      <w:pPr>
        <w:spacing w:line="200" w:lineRule="exact"/>
      </w:pPr>
    </w:p>
    <w:p w14:paraId="2EACB523" w14:textId="77777777" w:rsidR="00E52EE8" w:rsidRDefault="00746B8B">
      <w:pPr>
        <w:spacing w:before="28"/>
        <w:ind w:left="1210"/>
        <w:rPr>
          <w:sz w:val="29"/>
          <w:szCs w:val="29"/>
        </w:rPr>
      </w:pPr>
      <w:r>
        <w:rPr>
          <w:spacing w:val="2"/>
          <w:sz w:val="29"/>
          <w:szCs w:val="29"/>
        </w:rPr>
        <w:t>U</w:t>
      </w:r>
      <w:r>
        <w:rPr>
          <w:spacing w:val="1"/>
          <w:sz w:val="29"/>
          <w:szCs w:val="29"/>
        </w:rPr>
        <w:t>s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Cas</w:t>
      </w:r>
      <w:r>
        <w:rPr>
          <w:sz w:val="29"/>
          <w:szCs w:val="29"/>
        </w:rPr>
        <w:t>e</w:t>
      </w:r>
      <w:r>
        <w:rPr>
          <w:spacing w:val="1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D</w:t>
      </w:r>
      <w:r>
        <w:rPr>
          <w:spacing w:val="1"/>
          <w:sz w:val="29"/>
          <w:szCs w:val="29"/>
        </w:rPr>
        <w:t>etail</w:t>
      </w:r>
      <w:r>
        <w:rPr>
          <w:sz w:val="29"/>
          <w:szCs w:val="29"/>
        </w:rPr>
        <w:t>s</w:t>
      </w:r>
      <w:r>
        <w:rPr>
          <w:spacing w:val="20"/>
          <w:sz w:val="29"/>
          <w:szCs w:val="29"/>
        </w:rPr>
        <w:t xml:space="preserve"> </w:t>
      </w:r>
      <w:r>
        <w:rPr>
          <w:sz w:val="29"/>
          <w:szCs w:val="29"/>
        </w:rPr>
        <w:t>–</w:t>
      </w:r>
      <w:r>
        <w:rPr>
          <w:spacing w:val="7"/>
          <w:sz w:val="29"/>
          <w:szCs w:val="29"/>
        </w:rPr>
        <w:t xml:space="preserve"> </w:t>
      </w:r>
      <w:r w:rsidR="001D082F">
        <w:rPr>
          <w:spacing w:val="2"/>
          <w:sz w:val="29"/>
          <w:szCs w:val="29"/>
        </w:rPr>
        <w:t>TAK-PHO</w:t>
      </w:r>
      <w:r>
        <w:rPr>
          <w:sz w:val="29"/>
          <w:szCs w:val="29"/>
        </w:rPr>
        <w:t>:</w:t>
      </w:r>
      <w:r>
        <w:rPr>
          <w:spacing w:val="44"/>
          <w:sz w:val="29"/>
          <w:szCs w:val="29"/>
        </w:rPr>
        <w:t xml:space="preserve"> </w:t>
      </w:r>
      <w:r w:rsidR="001D082F">
        <w:rPr>
          <w:spacing w:val="2"/>
          <w:sz w:val="29"/>
          <w:szCs w:val="29"/>
        </w:rPr>
        <w:t>Take photo</w:t>
      </w:r>
    </w:p>
    <w:p w14:paraId="32ADCA45" w14:textId="77777777" w:rsidR="00E52EE8" w:rsidRDefault="00E52EE8">
      <w:pPr>
        <w:spacing w:before="6" w:line="180" w:lineRule="exact"/>
        <w:rPr>
          <w:sz w:val="18"/>
          <w:szCs w:val="18"/>
        </w:rPr>
      </w:pPr>
    </w:p>
    <w:tbl>
      <w:tblPr>
        <w:tblW w:w="0" w:type="auto"/>
        <w:tblInd w:w="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0"/>
        <w:gridCol w:w="7472"/>
      </w:tblGrid>
      <w:tr w:rsidR="00E52EE8" w14:paraId="735F6E59" w14:textId="77777777">
        <w:trPr>
          <w:trHeight w:hRule="exact" w:val="624"/>
        </w:trPr>
        <w:tc>
          <w:tcPr>
            <w:tcW w:w="407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03588A4" w14:textId="77777777" w:rsidR="00E52EE8" w:rsidRDefault="00746B8B">
            <w:pPr>
              <w:spacing w:before="1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I</w:t>
            </w:r>
            <w:r>
              <w:rPr>
                <w:b/>
                <w:spacing w:val="2"/>
                <w:sz w:val="29"/>
                <w:szCs w:val="29"/>
              </w:rPr>
              <w:t>D</w:t>
            </w:r>
            <w:r>
              <w:rPr>
                <w:b/>
                <w:sz w:val="29"/>
                <w:szCs w:val="29"/>
              </w:rPr>
              <w:t>: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 w:rsidR="001D082F">
              <w:rPr>
                <w:spacing w:val="2"/>
                <w:sz w:val="29"/>
                <w:szCs w:val="29"/>
              </w:rPr>
              <w:t>TAK-PHO</w:t>
            </w:r>
          </w:p>
        </w:tc>
        <w:tc>
          <w:tcPr>
            <w:tcW w:w="747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0C7D1AC" w14:textId="77777777" w:rsidR="001D082F" w:rsidRDefault="00746B8B" w:rsidP="001D082F">
            <w:pPr>
              <w:spacing w:before="28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U</w:t>
            </w:r>
            <w:r>
              <w:rPr>
                <w:b/>
                <w:spacing w:val="1"/>
                <w:sz w:val="29"/>
                <w:szCs w:val="29"/>
              </w:rPr>
              <w:t>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C</w:t>
            </w:r>
            <w:r>
              <w:rPr>
                <w:b/>
                <w:spacing w:val="1"/>
                <w:sz w:val="29"/>
                <w:szCs w:val="29"/>
              </w:rPr>
              <w:t>as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1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e</w:t>
            </w:r>
            <w:r>
              <w:rPr>
                <w:b/>
                <w:sz w:val="29"/>
                <w:szCs w:val="29"/>
              </w:rPr>
              <w:t xml:space="preserve">: 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 w:rsidR="001D082F">
              <w:rPr>
                <w:spacing w:val="2"/>
                <w:sz w:val="29"/>
                <w:szCs w:val="29"/>
              </w:rPr>
              <w:t>Take photo</w:t>
            </w:r>
          </w:p>
          <w:p w14:paraId="7CC38201" w14:textId="77777777" w:rsidR="00E52EE8" w:rsidRDefault="00E52EE8">
            <w:pPr>
              <w:spacing w:before="1"/>
              <w:ind w:left="100"/>
              <w:rPr>
                <w:sz w:val="29"/>
                <w:szCs w:val="29"/>
              </w:rPr>
            </w:pPr>
          </w:p>
        </w:tc>
      </w:tr>
      <w:tr w:rsidR="00E52EE8" w14:paraId="4B215581" w14:textId="77777777">
        <w:trPr>
          <w:trHeight w:hRule="exact" w:val="605"/>
        </w:trPr>
        <w:tc>
          <w:tcPr>
            <w:tcW w:w="407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F1954A1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Pri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ar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25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ctor(s)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9D0678C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</w:t>
            </w:r>
            <w:r>
              <w:rPr>
                <w:spacing w:val="1"/>
                <w:sz w:val="29"/>
                <w:szCs w:val="29"/>
              </w:rPr>
              <w:t>l</w:t>
            </w:r>
            <w:r>
              <w:rPr>
                <w:sz w:val="29"/>
                <w:szCs w:val="29"/>
              </w:rPr>
              <w:t>l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user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h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hav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bee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chose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restaurant</w:t>
            </w:r>
          </w:p>
        </w:tc>
      </w:tr>
      <w:tr w:rsidR="00E52EE8" w14:paraId="13D094F8" w14:textId="77777777" w:rsidTr="001D082F">
        <w:trPr>
          <w:trHeight w:hRule="exact" w:val="1774"/>
        </w:trPr>
        <w:tc>
          <w:tcPr>
            <w:tcW w:w="407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8DA0237" w14:textId="77777777" w:rsidR="00E52EE8" w:rsidRDefault="00E52EE8">
            <w:pPr>
              <w:spacing w:line="200" w:lineRule="exact"/>
            </w:pPr>
          </w:p>
          <w:p w14:paraId="3E93D557" w14:textId="77777777" w:rsidR="00E52EE8" w:rsidRDefault="00E52EE8">
            <w:pPr>
              <w:spacing w:line="200" w:lineRule="exact"/>
            </w:pPr>
          </w:p>
          <w:p w14:paraId="486C50E2" w14:textId="77777777" w:rsidR="00E52EE8" w:rsidRDefault="00E52EE8">
            <w:pPr>
              <w:spacing w:line="200" w:lineRule="exact"/>
            </w:pPr>
          </w:p>
          <w:p w14:paraId="7E67C59D" w14:textId="77777777" w:rsidR="00E52EE8" w:rsidRDefault="00E52EE8">
            <w:pPr>
              <w:spacing w:before="1" w:line="260" w:lineRule="exact"/>
              <w:rPr>
                <w:sz w:val="26"/>
                <w:szCs w:val="26"/>
              </w:rPr>
            </w:pPr>
          </w:p>
          <w:p w14:paraId="6E151E3B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D</w:t>
            </w:r>
            <w:r>
              <w:rPr>
                <w:b/>
                <w:spacing w:val="1"/>
                <w:w w:val="102"/>
                <w:sz w:val="29"/>
                <w:szCs w:val="29"/>
              </w:rPr>
              <w:t>escription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B35A390" w14:textId="77777777" w:rsidR="00E52EE8" w:rsidRDefault="00746B8B" w:rsidP="001D082F">
            <w:pPr>
              <w:spacing w:before="2" w:line="248" w:lineRule="auto"/>
              <w:ind w:left="100" w:right="2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choose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b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an</w:t>
            </w:r>
            <w:r>
              <w:rPr>
                <w:w w:val="102"/>
                <w:sz w:val="29"/>
                <w:szCs w:val="29"/>
              </w:rPr>
              <w:t xml:space="preserve">d </w:t>
            </w:r>
            <w:r>
              <w:rPr>
                <w:spacing w:val="1"/>
                <w:sz w:val="29"/>
                <w:szCs w:val="29"/>
              </w:rPr>
              <w:t>for</w:t>
            </w: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ar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page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yo</w:t>
            </w:r>
            <w:r>
              <w:rPr>
                <w:sz w:val="29"/>
                <w:szCs w:val="29"/>
              </w:rPr>
              <w:t>u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 xml:space="preserve">choose </w:t>
            </w:r>
            <w:r w:rsidR="001D082F">
              <w:rPr>
                <w:spacing w:val="2"/>
                <w:sz w:val="29"/>
                <w:szCs w:val="29"/>
              </w:rPr>
              <w:t>to take a photo</w:t>
            </w:r>
            <w:r>
              <w:rPr>
                <w:sz w:val="29"/>
                <w:szCs w:val="29"/>
              </w:rPr>
              <w:t>.</w:t>
            </w:r>
            <w:r>
              <w:rPr>
                <w:spacing w:val="30"/>
                <w:sz w:val="29"/>
                <w:szCs w:val="29"/>
              </w:rPr>
              <w:t xml:space="preserve"> </w:t>
            </w:r>
            <w:r w:rsidR="001D082F">
              <w:rPr>
                <w:spacing w:val="2"/>
                <w:sz w:val="29"/>
                <w:szCs w:val="29"/>
              </w:rPr>
              <w:t xml:space="preserve">The photo will be automatically added to photos wall and can be seen by all other users. </w:t>
            </w:r>
          </w:p>
        </w:tc>
      </w:tr>
      <w:tr w:rsidR="00E52EE8" w14:paraId="00070A53" w14:textId="77777777">
        <w:trPr>
          <w:trHeight w:hRule="exact" w:val="950"/>
        </w:trPr>
        <w:tc>
          <w:tcPr>
            <w:tcW w:w="407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3EFB6C6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5E43AB1C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Precond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5084190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alread</w:t>
            </w:r>
            <w:r>
              <w:rPr>
                <w:sz w:val="29"/>
                <w:szCs w:val="29"/>
              </w:rPr>
              <w:t>y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chose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z w:val="29"/>
                <w:szCs w:val="29"/>
              </w:rPr>
              <w:t>a</w:t>
            </w:r>
            <w:r>
              <w:rPr>
                <w:spacing w:val="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specifi</w:t>
            </w:r>
            <w:r>
              <w:rPr>
                <w:sz w:val="29"/>
                <w:szCs w:val="29"/>
              </w:rPr>
              <w:t>c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Restaurant</w:t>
            </w:r>
            <w:r>
              <w:rPr>
                <w:sz w:val="29"/>
                <w:szCs w:val="29"/>
              </w:rPr>
              <w:t>,</w:t>
            </w:r>
            <w:r>
              <w:rPr>
                <w:spacing w:val="2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th</w:t>
            </w:r>
            <w:r>
              <w:rPr>
                <w:w w:val="102"/>
                <w:sz w:val="29"/>
                <w:szCs w:val="29"/>
              </w:rPr>
              <w:t>e</w:t>
            </w:r>
          </w:p>
          <w:p w14:paraId="08C81CD7" w14:textId="77777777" w:rsidR="00E52EE8" w:rsidRDefault="00746B8B">
            <w:pPr>
              <w:spacing w:before="12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2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Pag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displayed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4CABFFE3" w14:textId="77777777" w:rsidTr="001D082F">
        <w:trPr>
          <w:trHeight w:hRule="exact" w:val="5698"/>
        </w:trPr>
        <w:tc>
          <w:tcPr>
            <w:tcW w:w="407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923B7B1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N</w:t>
            </w:r>
            <w:r>
              <w:rPr>
                <w:b/>
                <w:spacing w:val="1"/>
                <w:sz w:val="29"/>
                <w:szCs w:val="29"/>
              </w:rPr>
              <w:t>or</w:t>
            </w:r>
            <w:r>
              <w:rPr>
                <w:b/>
                <w:spacing w:val="2"/>
                <w:sz w:val="29"/>
                <w:szCs w:val="29"/>
              </w:rPr>
              <w:t>m</w:t>
            </w:r>
            <w:r>
              <w:rPr>
                <w:b/>
                <w:spacing w:val="1"/>
                <w:sz w:val="29"/>
                <w:szCs w:val="29"/>
              </w:rPr>
              <w:t>a</w:t>
            </w:r>
            <w:r>
              <w:rPr>
                <w:b/>
                <w:sz w:val="29"/>
                <w:szCs w:val="29"/>
              </w:rPr>
              <w:t>l</w:t>
            </w:r>
            <w:r>
              <w:rPr>
                <w:b/>
                <w:spacing w:val="22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sz w:val="29"/>
                <w:szCs w:val="29"/>
              </w:rPr>
              <w:t>F</w:t>
            </w:r>
            <w:r>
              <w:rPr>
                <w:b/>
                <w:spacing w:val="1"/>
                <w:sz w:val="29"/>
                <w:szCs w:val="29"/>
              </w:rPr>
              <w:t>lo</w:t>
            </w:r>
            <w:r>
              <w:rPr>
                <w:b/>
                <w:sz w:val="29"/>
                <w:szCs w:val="29"/>
              </w:rPr>
              <w:t>w</w:t>
            </w:r>
            <w:r>
              <w:rPr>
                <w:b/>
                <w:spacing w:val="16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w w:val="102"/>
                <w:sz w:val="29"/>
                <w:szCs w:val="29"/>
              </w:rPr>
              <w:t>Events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A4ADB37" w14:textId="77777777" w:rsidR="00E52EE8" w:rsidRPr="001D082F" w:rsidRDefault="00746B8B" w:rsidP="001D082F">
            <w:pPr>
              <w:pStyle w:val="ListParagraph"/>
              <w:numPr>
                <w:ilvl w:val="0"/>
                <w:numId w:val="4"/>
              </w:numPr>
              <w:spacing w:before="2"/>
              <w:rPr>
                <w:spacing w:val="1"/>
                <w:w w:val="102"/>
                <w:sz w:val="29"/>
                <w:szCs w:val="29"/>
              </w:rPr>
            </w:pPr>
            <w:r w:rsidRPr="001D082F">
              <w:rPr>
                <w:spacing w:val="2"/>
                <w:sz w:val="29"/>
                <w:szCs w:val="29"/>
              </w:rPr>
              <w:t>U</w:t>
            </w:r>
            <w:r w:rsidRPr="001D082F">
              <w:rPr>
                <w:spacing w:val="1"/>
                <w:sz w:val="29"/>
                <w:szCs w:val="29"/>
              </w:rPr>
              <w:t>se</w:t>
            </w:r>
            <w:r w:rsidRPr="001D082F">
              <w:rPr>
                <w:sz w:val="29"/>
                <w:szCs w:val="29"/>
              </w:rPr>
              <w:t>r</w:t>
            </w:r>
            <w:r w:rsidRPr="001D082F">
              <w:rPr>
                <w:spacing w:val="14"/>
                <w:sz w:val="29"/>
                <w:szCs w:val="29"/>
              </w:rPr>
              <w:t xml:space="preserve"> </w:t>
            </w:r>
            <w:r w:rsidR="001D082F" w:rsidRPr="001D082F">
              <w:rPr>
                <w:spacing w:val="14"/>
                <w:sz w:val="29"/>
                <w:szCs w:val="29"/>
              </w:rPr>
              <w:t xml:space="preserve">clicks action bar and </w:t>
            </w:r>
            <w:r w:rsidRPr="001D082F">
              <w:rPr>
                <w:spacing w:val="1"/>
                <w:sz w:val="29"/>
                <w:szCs w:val="29"/>
              </w:rPr>
              <w:t>select</w:t>
            </w:r>
            <w:r w:rsidRPr="001D082F">
              <w:rPr>
                <w:sz w:val="29"/>
                <w:szCs w:val="29"/>
              </w:rPr>
              <w:t>s</w:t>
            </w:r>
            <w:r w:rsidRPr="001D082F">
              <w:rPr>
                <w:spacing w:val="18"/>
                <w:sz w:val="29"/>
                <w:szCs w:val="29"/>
              </w:rPr>
              <w:t xml:space="preserve"> </w:t>
            </w:r>
            <w:r w:rsidR="001D082F" w:rsidRPr="001D082F">
              <w:rPr>
                <w:spacing w:val="2"/>
                <w:w w:val="102"/>
                <w:sz w:val="29"/>
                <w:szCs w:val="29"/>
              </w:rPr>
              <w:t>Camera</w:t>
            </w:r>
            <w:r w:rsidRPr="001D082F">
              <w:rPr>
                <w:spacing w:val="1"/>
                <w:w w:val="102"/>
                <w:sz w:val="29"/>
                <w:szCs w:val="29"/>
              </w:rPr>
              <w:t>.</w:t>
            </w:r>
          </w:p>
          <w:p w14:paraId="04C8B343" w14:textId="77777777" w:rsidR="001D082F" w:rsidRDefault="001D082F" w:rsidP="001D082F">
            <w:pPr>
              <w:pStyle w:val="ListParagraph"/>
              <w:numPr>
                <w:ilvl w:val="0"/>
                <w:numId w:val="4"/>
              </w:numPr>
              <w:spacing w:before="2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A build-in device camera page shows out.</w:t>
            </w:r>
          </w:p>
          <w:p w14:paraId="2291C27F" w14:textId="77777777" w:rsidR="001D082F" w:rsidRDefault="001D082F" w:rsidP="001D082F">
            <w:pPr>
              <w:pStyle w:val="ListParagraph"/>
              <w:numPr>
                <w:ilvl w:val="0"/>
                <w:numId w:val="4"/>
              </w:numPr>
              <w:spacing w:before="2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User takes a photo.</w:t>
            </w:r>
          </w:p>
          <w:p w14:paraId="4CDF3B9B" w14:textId="77777777" w:rsidR="001D082F" w:rsidRDefault="001D082F" w:rsidP="001D082F">
            <w:pPr>
              <w:pStyle w:val="ListParagraph"/>
              <w:numPr>
                <w:ilvl w:val="0"/>
                <w:numId w:val="4"/>
              </w:numPr>
              <w:spacing w:before="2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 xml:space="preserve">If user select physical return or cancel button in the camera page, the photo will not be saved. </w:t>
            </w:r>
          </w:p>
          <w:p w14:paraId="2AFE8F5D" w14:textId="77777777" w:rsidR="001D082F" w:rsidRPr="00773887" w:rsidRDefault="001D082F" w:rsidP="001D082F">
            <w:pPr>
              <w:pStyle w:val="ListParagraph"/>
              <w:numPr>
                <w:ilvl w:val="0"/>
                <w:numId w:val="4"/>
              </w:numPr>
              <w:spacing w:before="2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If user</w:t>
            </w:r>
            <w:r w:rsidR="00773887">
              <w:rPr>
                <w:sz w:val="29"/>
                <w:szCs w:val="29"/>
              </w:rPr>
              <w:t xml:space="preserve"> select physical accept button in the camera page, </w:t>
            </w:r>
            <w:r w:rsidR="00773887">
              <w:rPr>
                <w:spacing w:val="2"/>
                <w:sz w:val="29"/>
                <w:szCs w:val="29"/>
              </w:rPr>
              <w:t>t</w:t>
            </w:r>
            <w:r w:rsidR="00773887">
              <w:rPr>
                <w:spacing w:val="2"/>
                <w:sz w:val="29"/>
                <w:szCs w:val="29"/>
              </w:rPr>
              <w:t>he photo will be automatically added to photos wall and can be seen by all other users.</w:t>
            </w:r>
          </w:p>
          <w:p w14:paraId="02CEA567" w14:textId="77777777" w:rsidR="00773887" w:rsidRPr="001D082F" w:rsidRDefault="00773887" w:rsidP="001D082F">
            <w:pPr>
              <w:pStyle w:val="ListParagraph"/>
              <w:numPr>
                <w:ilvl w:val="0"/>
                <w:numId w:val="4"/>
              </w:numPr>
              <w:spacing w:before="2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After step 4 or step 5, user goes back to Restaurant host page from current camera page.</w:t>
            </w:r>
          </w:p>
        </w:tc>
      </w:tr>
    </w:tbl>
    <w:p w14:paraId="7D848C64" w14:textId="77777777" w:rsidR="00E52EE8" w:rsidRDefault="00E52EE8">
      <w:pPr>
        <w:sectPr w:rsidR="00E52EE8">
          <w:headerReference w:type="default" r:id="rId18"/>
          <w:pgSz w:w="12240" w:h="15840"/>
          <w:pgMar w:top="1360" w:right="220" w:bottom="280" w:left="240" w:header="0" w:footer="0" w:gutter="0"/>
          <w:cols w:space="720"/>
        </w:sectPr>
      </w:pPr>
    </w:p>
    <w:p w14:paraId="610AE2DE" w14:textId="77777777" w:rsidR="00E52EE8" w:rsidRDefault="00E52EE8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"/>
        <w:gridCol w:w="3984"/>
        <w:gridCol w:w="86"/>
        <w:gridCol w:w="7386"/>
        <w:gridCol w:w="86"/>
      </w:tblGrid>
      <w:tr w:rsidR="00E52EE8" w14:paraId="420F5C21" w14:textId="77777777" w:rsidTr="00773887">
        <w:trPr>
          <w:gridBefore w:val="1"/>
          <w:wBefore w:w="86" w:type="dxa"/>
          <w:trHeight w:hRule="exact" w:val="605"/>
        </w:trPr>
        <w:tc>
          <w:tcPr>
            <w:tcW w:w="407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9AE594E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proofErr w:type="spellStart"/>
            <w:r>
              <w:rPr>
                <w:b/>
                <w:spacing w:val="1"/>
                <w:w w:val="102"/>
                <w:sz w:val="29"/>
                <w:szCs w:val="29"/>
              </w:rPr>
              <w:t>Postcond</w:t>
            </w:r>
            <w:r>
              <w:rPr>
                <w:b/>
                <w:w w:val="102"/>
                <w:sz w:val="29"/>
                <w:szCs w:val="29"/>
              </w:rPr>
              <w:t>i</w:t>
            </w:r>
            <w:r>
              <w:rPr>
                <w:b/>
                <w:spacing w:val="1"/>
                <w:w w:val="102"/>
                <w:sz w:val="29"/>
                <w:szCs w:val="29"/>
              </w:rPr>
              <w:t>tions</w:t>
            </w:r>
            <w:proofErr w:type="spellEnd"/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0A4EC70" w14:textId="77777777" w:rsidR="00E52EE8" w:rsidRDefault="00746B8B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find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16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appropriat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3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routin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20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</w:t>
            </w:r>
            <w:r>
              <w:rPr>
                <w:sz w:val="29"/>
                <w:szCs w:val="29"/>
              </w:rPr>
              <w:t>o</w:t>
            </w:r>
            <w:r>
              <w:rPr>
                <w:spacing w:val="8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th</w:t>
            </w:r>
            <w:r>
              <w:rPr>
                <w:sz w:val="29"/>
                <w:szCs w:val="29"/>
              </w:rPr>
              <w:t>e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selecte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restaurant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  <w:tr w:rsidR="00E52EE8" w14:paraId="760E85BF" w14:textId="77777777" w:rsidTr="00773887">
        <w:trPr>
          <w:gridBefore w:val="1"/>
          <w:wBefore w:w="86" w:type="dxa"/>
          <w:trHeight w:hRule="exact" w:val="610"/>
        </w:trPr>
        <w:tc>
          <w:tcPr>
            <w:tcW w:w="407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24E36DA" w14:textId="77777777" w:rsidR="00E52EE8" w:rsidRDefault="00746B8B">
            <w:pPr>
              <w:spacing w:before="2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sz w:val="29"/>
                <w:szCs w:val="29"/>
              </w:rPr>
              <w:t>Frequenc</w:t>
            </w:r>
            <w:r>
              <w:rPr>
                <w:b/>
                <w:sz w:val="29"/>
                <w:szCs w:val="29"/>
              </w:rPr>
              <w:t>y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1"/>
                <w:sz w:val="29"/>
                <w:szCs w:val="29"/>
              </w:rPr>
              <w:t>o</w:t>
            </w:r>
            <w:r>
              <w:rPr>
                <w:b/>
                <w:sz w:val="29"/>
                <w:szCs w:val="29"/>
              </w:rPr>
              <w:t>f</w:t>
            </w:r>
            <w:r>
              <w:rPr>
                <w:b/>
                <w:spacing w:val="8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U</w:t>
            </w:r>
            <w:r>
              <w:rPr>
                <w:b/>
                <w:spacing w:val="1"/>
                <w:w w:val="102"/>
                <w:sz w:val="29"/>
                <w:szCs w:val="29"/>
              </w:rPr>
              <w:t>se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D9B335E" w14:textId="77777777" w:rsidR="00E52EE8" w:rsidRDefault="00746B8B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Lo</w:t>
            </w:r>
            <w:r>
              <w:rPr>
                <w:w w:val="102"/>
                <w:sz w:val="29"/>
                <w:szCs w:val="29"/>
              </w:rPr>
              <w:t>w</w:t>
            </w:r>
          </w:p>
        </w:tc>
      </w:tr>
      <w:tr w:rsidR="00E52EE8" w14:paraId="722F63D4" w14:textId="77777777" w:rsidTr="00773887">
        <w:trPr>
          <w:gridBefore w:val="1"/>
          <w:wBefore w:w="86" w:type="dxa"/>
          <w:trHeight w:hRule="exact" w:val="950"/>
        </w:trPr>
        <w:tc>
          <w:tcPr>
            <w:tcW w:w="407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62DE01B" w14:textId="77777777" w:rsidR="00E52EE8" w:rsidRDefault="00E52EE8">
            <w:pPr>
              <w:spacing w:before="10" w:line="160" w:lineRule="exact"/>
              <w:rPr>
                <w:sz w:val="16"/>
                <w:szCs w:val="16"/>
              </w:rPr>
            </w:pPr>
          </w:p>
          <w:p w14:paraId="48FB3F0E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lternativ</w:t>
            </w:r>
            <w:r>
              <w:rPr>
                <w:b/>
                <w:sz w:val="29"/>
                <w:szCs w:val="29"/>
              </w:rPr>
              <w:t>e</w:t>
            </w:r>
            <w:r>
              <w:rPr>
                <w:b/>
                <w:spacing w:val="31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F</w:t>
            </w:r>
            <w:r>
              <w:rPr>
                <w:b/>
                <w:spacing w:val="1"/>
                <w:w w:val="102"/>
                <w:sz w:val="29"/>
                <w:szCs w:val="29"/>
              </w:rPr>
              <w:t>lo</w:t>
            </w:r>
            <w:r>
              <w:rPr>
                <w:b/>
                <w:spacing w:val="2"/>
                <w:w w:val="102"/>
                <w:sz w:val="29"/>
                <w:szCs w:val="29"/>
              </w:rPr>
              <w:t>w</w:t>
            </w:r>
            <w:r>
              <w:rPr>
                <w:b/>
                <w:spacing w:val="1"/>
                <w:w w:val="102"/>
                <w:sz w:val="29"/>
                <w:szCs w:val="29"/>
              </w:rPr>
              <w:t>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9AECE5B" w14:textId="77777777" w:rsidR="00E52EE8" w:rsidRDefault="001D082F" w:rsidP="001D082F">
            <w:pPr>
              <w:spacing w:before="2" w:line="248" w:lineRule="auto"/>
              <w:ind w:left="100" w:right="709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U</w:t>
            </w:r>
            <w:r>
              <w:rPr>
                <w:spacing w:val="1"/>
                <w:sz w:val="29"/>
                <w:szCs w:val="29"/>
              </w:rPr>
              <w:t>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ca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2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</w:t>
            </w:r>
            <w:r>
              <w:rPr>
                <w:sz w:val="29"/>
                <w:szCs w:val="29"/>
              </w:rPr>
              <w:t>k</w:t>
            </w:r>
            <w:r>
              <w:rPr>
                <w:spacing w:val="15"/>
                <w:sz w:val="29"/>
                <w:szCs w:val="29"/>
              </w:rPr>
              <w:t xml:space="preserve"> other selection in action bar such as Add to favorite list, Add comments and Back.</w:t>
            </w:r>
          </w:p>
        </w:tc>
      </w:tr>
      <w:tr w:rsidR="00E52EE8" w14:paraId="479CA39D" w14:textId="77777777" w:rsidTr="00773887">
        <w:trPr>
          <w:gridAfter w:val="1"/>
          <w:wAfter w:w="86" w:type="dxa"/>
          <w:trHeight w:hRule="exact" w:val="1099"/>
        </w:trPr>
        <w:tc>
          <w:tcPr>
            <w:tcW w:w="407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15B600" w14:textId="77777777" w:rsidR="00E52EE8" w:rsidRDefault="00E52EE8">
            <w:pPr>
              <w:spacing w:before="1" w:line="100" w:lineRule="exact"/>
              <w:rPr>
                <w:sz w:val="11"/>
                <w:szCs w:val="11"/>
              </w:rPr>
            </w:pPr>
          </w:p>
          <w:p w14:paraId="1EF3ECC1" w14:textId="77777777" w:rsidR="00E52EE8" w:rsidRDefault="00E52EE8">
            <w:pPr>
              <w:spacing w:line="200" w:lineRule="exact"/>
            </w:pPr>
          </w:p>
          <w:p w14:paraId="0ECE57EC" w14:textId="77777777" w:rsidR="00E52EE8" w:rsidRDefault="00E52EE8">
            <w:pPr>
              <w:spacing w:line="200" w:lineRule="exact"/>
            </w:pPr>
          </w:p>
          <w:p w14:paraId="1D0FA7DE" w14:textId="77777777" w:rsidR="00E52EE8" w:rsidRDefault="00746B8B">
            <w:pPr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E</w:t>
            </w:r>
            <w:r>
              <w:rPr>
                <w:b/>
                <w:spacing w:val="1"/>
                <w:w w:val="102"/>
                <w:sz w:val="29"/>
                <w:szCs w:val="29"/>
              </w:rPr>
              <w:t>xceptions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CA7ACC9" w14:textId="77777777" w:rsidR="00E52EE8" w:rsidRDefault="00746B8B" w:rsidP="00773887">
            <w:pPr>
              <w:spacing w:before="2" w:line="247" w:lineRule="auto"/>
              <w:ind w:left="100" w:right="-4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W</w:t>
            </w:r>
            <w:r>
              <w:rPr>
                <w:spacing w:val="1"/>
                <w:sz w:val="29"/>
                <w:szCs w:val="29"/>
              </w:rPr>
              <w:t>he</w:t>
            </w:r>
            <w:r>
              <w:rPr>
                <w:sz w:val="29"/>
                <w:szCs w:val="29"/>
              </w:rPr>
              <w:t>n</w:t>
            </w:r>
            <w:r>
              <w:rPr>
                <w:spacing w:val="1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use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13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clic</w:t>
            </w:r>
            <w:r>
              <w:rPr>
                <w:sz w:val="29"/>
                <w:szCs w:val="29"/>
              </w:rPr>
              <w:t>k</w:t>
            </w:r>
            <w:r>
              <w:rPr>
                <w:spacing w:val="14"/>
                <w:sz w:val="29"/>
                <w:szCs w:val="29"/>
              </w:rPr>
              <w:t xml:space="preserve"> </w:t>
            </w:r>
            <w:r w:rsidR="00773887">
              <w:rPr>
                <w:spacing w:val="1"/>
                <w:sz w:val="29"/>
                <w:szCs w:val="29"/>
              </w:rPr>
              <w:t>camera, the device does not have a build-in camera.</w:t>
            </w:r>
          </w:p>
        </w:tc>
      </w:tr>
      <w:tr w:rsidR="00E52EE8" w14:paraId="11254C51" w14:textId="77777777" w:rsidTr="00773887">
        <w:trPr>
          <w:gridBefore w:val="1"/>
          <w:wBefore w:w="86" w:type="dxa"/>
          <w:trHeight w:hRule="exact" w:val="609"/>
        </w:trPr>
        <w:tc>
          <w:tcPr>
            <w:tcW w:w="407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F3D9CF8" w14:textId="77777777" w:rsidR="00E52EE8" w:rsidRDefault="00746B8B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w w:val="102"/>
                <w:sz w:val="29"/>
                <w:szCs w:val="29"/>
              </w:rPr>
              <w:t>A</w:t>
            </w:r>
            <w:r>
              <w:rPr>
                <w:b/>
                <w:spacing w:val="1"/>
                <w:w w:val="102"/>
                <w:sz w:val="29"/>
                <w:szCs w:val="29"/>
              </w:rPr>
              <w:t>ssu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ptions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4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9BBB540" w14:textId="77777777" w:rsidR="00E52EE8" w:rsidRDefault="00746B8B">
            <w:pPr>
              <w:spacing w:before="6"/>
              <w:ind w:left="100"/>
              <w:rPr>
                <w:sz w:val="29"/>
                <w:szCs w:val="29"/>
              </w:rPr>
            </w:pPr>
            <w:r>
              <w:rPr>
                <w:spacing w:val="2"/>
                <w:sz w:val="29"/>
                <w:szCs w:val="29"/>
              </w:rPr>
              <w:t>R</w:t>
            </w:r>
            <w:r>
              <w:rPr>
                <w:spacing w:val="1"/>
                <w:sz w:val="29"/>
                <w:szCs w:val="29"/>
              </w:rPr>
              <w:t>estauran</w:t>
            </w:r>
            <w:r>
              <w:rPr>
                <w:sz w:val="29"/>
                <w:szCs w:val="29"/>
              </w:rPr>
              <w:t>t</w:t>
            </w:r>
            <w:r>
              <w:rPr>
                <w:spacing w:val="1"/>
                <w:sz w:val="29"/>
                <w:szCs w:val="29"/>
              </w:rPr>
              <w:t>-F</w:t>
            </w:r>
            <w:r>
              <w:rPr>
                <w:sz w:val="29"/>
                <w:szCs w:val="29"/>
              </w:rPr>
              <w:t>i</w:t>
            </w:r>
            <w:r>
              <w:rPr>
                <w:spacing w:val="1"/>
                <w:sz w:val="29"/>
                <w:szCs w:val="29"/>
              </w:rPr>
              <w:t>nde</w:t>
            </w:r>
            <w:r>
              <w:rPr>
                <w:sz w:val="29"/>
                <w:szCs w:val="29"/>
              </w:rPr>
              <w:t>r</w:t>
            </w:r>
            <w:r>
              <w:rPr>
                <w:spacing w:val="45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Syste</w:t>
            </w:r>
            <w:r>
              <w:rPr>
                <w:sz w:val="29"/>
                <w:szCs w:val="29"/>
              </w:rPr>
              <w:t>m</w:t>
            </w:r>
            <w:r>
              <w:rPr>
                <w:spacing w:val="21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i</w:t>
            </w:r>
            <w:r>
              <w:rPr>
                <w:sz w:val="29"/>
                <w:szCs w:val="29"/>
              </w:rPr>
              <w:t>s</w:t>
            </w:r>
            <w:r>
              <w:rPr>
                <w:spacing w:val="7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u</w:t>
            </w:r>
            <w:r>
              <w:rPr>
                <w:sz w:val="29"/>
                <w:szCs w:val="29"/>
              </w:rPr>
              <w:t>p</w:t>
            </w:r>
            <w:r>
              <w:rPr>
                <w:spacing w:val="9"/>
                <w:sz w:val="29"/>
                <w:szCs w:val="29"/>
              </w:rPr>
              <w:t xml:space="preserve"> </w:t>
            </w:r>
            <w:r>
              <w:rPr>
                <w:spacing w:val="1"/>
                <w:sz w:val="29"/>
                <w:szCs w:val="29"/>
              </w:rPr>
              <w:t>an</w:t>
            </w:r>
            <w:r>
              <w:rPr>
                <w:sz w:val="29"/>
                <w:szCs w:val="29"/>
              </w:rPr>
              <w:t>d</w:t>
            </w:r>
            <w:r>
              <w:rPr>
                <w:spacing w:val="11"/>
                <w:sz w:val="29"/>
                <w:szCs w:val="29"/>
              </w:rPr>
              <w:t xml:space="preserve"> </w:t>
            </w:r>
            <w:r>
              <w:rPr>
                <w:spacing w:val="1"/>
                <w:w w:val="102"/>
                <w:sz w:val="29"/>
                <w:szCs w:val="29"/>
              </w:rPr>
              <w:t>running</w:t>
            </w:r>
            <w:r>
              <w:rPr>
                <w:w w:val="102"/>
                <w:sz w:val="29"/>
                <w:szCs w:val="29"/>
              </w:rPr>
              <w:t>.</w:t>
            </w:r>
          </w:p>
        </w:tc>
      </w:tr>
    </w:tbl>
    <w:tbl>
      <w:tblPr>
        <w:tblpPr w:leftFromText="180" w:rightFromText="180" w:vertAnchor="text" w:tblpY="168"/>
        <w:tblW w:w="11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0"/>
        <w:gridCol w:w="7472"/>
      </w:tblGrid>
      <w:tr w:rsidR="00773887" w14:paraId="1A53D505" w14:textId="77777777" w:rsidTr="00773887">
        <w:trPr>
          <w:trHeight w:hRule="exact" w:val="604"/>
        </w:trPr>
        <w:tc>
          <w:tcPr>
            <w:tcW w:w="407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EED80C3" w14:textId="77777777" w:rsidR="00773887" w:rsidRDefault="00773887" w:rsidP="00773887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Issues:</w:t>
            </w:r>
          </w:p>
        </w:tc>
        <w:tc>
          <w:tcPr>
            <w:tcW w:w="7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871A1AA" w14:textId="77777777" w:rsidR="00773887" w:rsidRDefault="00773887" w:rsidP="00773887">
            <w:pPr>
              <w:spacing w:before="1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773887" w14:paraId="3179528E" w14:textId="77777777" w:rsidTr="00773887">
        <w:trPr>
          <w:trHeight w:hRule="exact" w:val="610"/>
        </w:trPr>
        <w:tc>
          <w:tcPr>
            <w:tcW w:w="407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D1FE7A0" w14:textId="77777777" w:rsidR="00773887" w:rsidRDefault="00773887" w:rsidP="00773887">
            <w:pPr>
              <w:spacing w:before="2"/>
              <w:ind w:left="90"/>
              <w:rPr>
                <w:sz w:val="29"/>
                <w:szCs w:val="29"/>
              </w:rPr>
            </w:pPr>
            <w:r>
              <w:rPr>
                <w:b/>
                <w:spacing w:val="-1"/>
                <w:w w:val="102"/>
                <w:sz w:val="29"/>
                <w:szCs w:val="29"/>
              </w:rPr>
              <w:t>S</w:t>
            </w:r>
            <w:r>
              <w:rPr>
                <w:b/>
                <w:spacing w:val="1"/>
                <w:w w:val="102"/>
                <w:sz w:val="29"/>
                <w:szCs w:val="29"/>
              </w:rPr>
              <w:t>ource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C05B18D" w14:textId="77777777" w:rsidR="00773887" w:rsidRDefault="00773887" w:rsidP="00773887"/>
        </w:tc>
      </w:tr>
      <w:tr w:rsidR="00773887" w14:paraId="6F0A6A30" w14:textId="77777777" w:rsidTr="00773887">
        <w:trPr>
          <w:trHeight w:hRule="exact" w:val="605"/>
        </w:trPr>
        <w:tc>
          <w:tcPr>
            <w:tcW w:w="407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660CD75" w14:textId="77777777" w:rsidR="00773887" w:rsidRDefault="00773887" w:rsidP="00773887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1"/>
                <w:w w:val="102"/>
                <w:sz w:val="29"/>
                <w:szCs w:val="29"/>
              </w:rPr>
              <w:t>Includes:</w:t>
            </w:r>
          </w:p>
        </w:tc>
        <w:tc>
          <w:tcPr>
            <w:tcW w:w="7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AB6BA01" w14:textId="77777777" w:rsidR="00773887" w:rsidRDefault="00773887" w:rsidP="00773887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  <w:tr w:rsidR="00773887" w14:paraId="53476A6A" w14:textId="77777777" w:rsidTr="00773887">
        <w:trPr>
          <w:trHeight w:hRule="exact" w:val="619"/>
        </w:trPr>
        <w:tc>
          <w:tcPr>
            <w:tcW w:w="407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7D98AB9E" w14:textId="77777777" w:rsidR="00773887" w:rsidRDefault="00773887" w:rsidP="00773887">
            <w:pPr>
              <w:spacing w:line="320" w:lineRule="exact"/>
              <w:ind w:left="90"/>
              <w:rPr>
                <w:sz w:val="29"/>
                <w:szCs w:val="29"/>
              </w:rPr>
            </w:pPr>
            <w:r>
              <w:rPr>
                <w:b/>
                <w:spacing w:val="2"/>
                <w:sz w:val="29"/>
                <w:szCs w:val="29"/>
              </w:rPr>
              <w:t>A</w:t>
            </w:r>
            <w:r>
              <w:rPr>
                <w:b/>
                <w:spacing w:val="1"/>
                <w:sz w:val="29"/>
                <w:szCs w:val="29"/>
              </w:rPr>
              <w:t>ssociate</w:t>
            </w:r>
            <w:r>
              <w:rPr>
                <w:b/>
                <w:sz w:val="29"/>
                <w:szCs w:val="29"/>
              </w:rPr>
              <w:t>d</w:t>
            </w:r>
            <w:r>
              <w:rPr>
                <w:b/>
                <w:spacing w:val="30"/>
                <w:sz w:val="29"/>
                <w:szCs w:val="29"/>
              </w:rPr>
              <w:t xml:space="preserve"> </w:t>
            </w:r>
            <w:r>
              <w:rPr>
                <w:b/>
                <w:spacing w:val="2"/>
                <w:w w:val="102"/>
                <w:sz w:val="29"/>
                <w:szCs w:val="29"/>
              </w:rPr>
              <w:t>R</w:t>
            </w:r>
            <w:r>
              <w:rPr>
                <w:b/>
                <w:spacing w:val="1"/>
                <w:w w:val="102"/>
                <w:sz w:val="29"/>
                <w:szCs w:val="29"/>
              </w:rPr>
              <w:t>equire</w:t>
            </w:r>
            <w:r>
              <w:rPr>
                <w:b/>
                <w:spacing w:val="2"/>
                <w:w w:val="102"/>
                <w:sz w:val="29"/>
                <w:szCs w:val="29"/>
              </w:rPr>
              <w:t>m</w:t>
            </w:r>
            <w:r>
              <w:rPr>
                <w:b/>
                <w:spacing w:val="1"/>
                <w:w w:val="102"/>
                <w:sz w:val="29"/>
                <w:szCs w:val="29"/>
              </w:rPr>
              <w:t>ents</w:t>
            </w:r>
            <w:r>
              <w:rPr>
                <w:b/>
                <w:w w:val="102"/>
                <w:sz w:val="29"/>
                <w:szCs w:val="29"/>
              </w:rPr>
              <w:t>:</w:t>
            </w:r>
          </w:p>
        </w:tc>
        <w:tc>
          <w:tcPr>
            <w:tcW w:w="74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nil"/>
            </w:tcBorders>
          </w:tcPr>
          <w:p w14:paraId="64FCDA16" w14:textId="77777777" w:rsidR="00773887" w:rsidRDefault="00773887" w:rsidP="00773887">
            <w:pPr>
              <w:spacing w:before="2"/>
              <w:ind w:left="100"/>
              <w:rPr>
                <w:sz w:val="29"/>
                <w:szCs w:val="29"/>
              </w:rPr>
            </w:pPr>
            <w:r>
              <w:rPr>
                <w:spacing w:val="1"/>
                <w:w w:val="102"/>
                <w:sz w:val="29"/>
                <w:szCs w:val="29"/>
              </w:rPr>
              <w:t>T</w:t>
            </w:r>
            <w:r>
              <w:rPr>
                <w:spacing w:val="2"/>
                <w:w w:val="102"/>
                <w:sz w:val="29"/>
                <w:szCs w:val="29"/>
              </w:rPr>
              <w:t>B</w:t>
            </w:r>
            <w:r>
              <w:rPr>
                <w:w w:val="102"/>
                <w:sz w:val="29"/>
                <w:szCs w:val="29"/>
              </w:rPr>
              <w:t>D</w:t>
            </w:r>
          </w:p>
        </w:tc>
      </w:tr>
    </w:tbl>
    <w:p w14:paraId="75CA37FA" w14:textId="77777777" w:rsidR="00E52EE8" w:rsidRDefault="00E52EE8">
      <w:pPr>
        <w:sectPr w:rsidR="00E52EE8">
          <w:headerReference w:type="default" r:id="rId19"/>
          <w:pgSz w:w="12240" w:h="15840"/>
          <w:pgMar w:top="1360" w:right="220" w:bottom="280" w:left="240" w:header="0" w:footer="0" w:gutter="0"/>
          <w:cols w:space="720"/>
        </w:sectPr>
      </w:pPr>
    </w:p>
    <w:p w14:paraId="69D258FF" w14:textId="77777777" w:rsidR="00E52EE8" w:rsidRDefault="00E52EE8">
      <w:pPr>
        <w:spacing w:before="1" w:line="80" w:lineRule="exact"/>
        <w:rPr>
          <w:sz w:val="8"/>
          <w:szCs w:val="8"/>
        </w:rPr>
      </w:pPr>
    </w:p>
    <w:p w14:paraId="45AD0D1F" w14:textId="77777777" w:rsidR="00E52EE8" w:rsidRDefault="00E52EE8">
      <w:pPr>
        <w:spacing w:before="8" w:line="140" w:lineRule="exact"/>
        <w:rPr>
          <w:sz w:val="14"/>
          <w:szCs w:val="14"/>
        </w:rPr>
      </w:pPr>
    </w:p>
    <w:p w14:paraId="1ADD39FA" w14:textId="77777777" w:rsidR="00E52EE8" w:rsidRDefault="00E52EE8">
      <w:pPr>
        <w:spacing w:line="200" w:lineRule="exact"/>
      </w:pPr>
    </w:p>
    <w:p w14:paraId="3405EBE3" w14:textId="77777777" w:rsidR="00E52EE8" w:rsidRDefault="00E52EE8">
      <w:pPr>
        <w:spacing w:line="200" w:lineRule="exact"/>
      </w:pPr>
    </w:p>
    <w:p w14:paraId="6237228D" w14:textId="77777777" w:rsidR="00E52EE8" w:rsidRDefault="00E52EE8">
      <w:pPr>
        <w:spacing w:line="200" w:lineRule="exact"/>
      </w:pPr>
    </w:p>
    <w:p w14:paraId="7835792D" w14:textId="77777777" w:rsidR="00E52EE8" w:rsidRDefault="00E52EE8">
      <w:pPr>
        <w:spacing w:line="200" w:lineRule="exact"/>
      </w:pPr>
    </w:p>
    <w:p w14:paraId="36769A26" w14:textId="77777777" w:rsidR="00E52EE8" w:rsidRDefault="00E52EE8">
      <w:pPr>
        <w:spacing w:line="200" w:lineRule="exact"/>
      </w:pPr>
    </w:p>
    <w:p w14:paraId="7F0485BC" w14:textId="77777777" w:rsidR="00E52EE8" w:rsidRDefault="00E52EE8">
      <w:pPr>
        <w:spacing w:line="200" w:lineRule="exact"/>
      </w:pPr>
    </w:p>
    <w:p w14:paraId="6B8B66A5" w14:textId="77777777" w:rsidR="00E52EE8" w:rsidRDefault="00746B8B">
      <w:pPr>
        <w:spacing w:before="4"/>
        <w:ind w:left="1210"/>
        <w:rPr>
          <w:sz w:val="33"/>
          <w:szCs w:val="33"/>
        </w:rPr>
      </w:pPr>
      <w:r>
        <w:rPr>
          <w:b/>
          <w:spacing w:val="3"/>
          <w:sz w:val="33"/>
          <w:szCs w:val="33"/>
        </w:rPr>
        <w:t>T</w:t>
      </w:r>
      <w:r>
        <w:rPr>
          <w:b/>
          <w:spacing w:val="2"/>
          <w:sz w:val="33"/>
          <w:szCs w:val="33"/>
        </w:rPr>
        <w:t>echn</w:t>
      </w:r>
      <w:r>
        <w:rPr>
          <w:b/>
          <w:spacing w:val="1"/>
          <w:sz w:val="33"/>
          <w:szCs w:val="33"/>
        </w:rPr>
        <w:t>i</w:t>
      </w:r>
      <w:r>
        <w:rPr>
          <w:b/>
          <w:spacing w:val="2"/>
          <w:sz w:val="33"/>
          <w:szCs w:val="33"/>
        </w:rPr>
        <w:t>ca</w:t>
      </w:r>
      <w:r>
        <w:rPr>
          <w:b/>
          <w:sz w:val="33"/>
          <w:szCs w:val="33"/>
        </w:rPr>
        <w:t>l</w:t>
      </w:r>
      <w:r>
        <w:rPr>
          <w:b/>
          <w:spacing w:val="22"/>
          <w:sz w:val="33"/>
          <w:szCs w:val="33"/>
        </w:rPr>
        <w:t xml:space="preserve"> </w:t>
      </w:r>
      <w:r>
        <w:rPr>
          <w:b/>
          <w:spacing w:val="3"/>
          <w:w w:val="101"/>
          <w:sz w:val="33"/>
          <w:szCs w:val="33"/>
        </w:rPr>
        <w:t>R</w:t>
      </w:r>
      <w:r>
        <w:rPr>
          <w:b/>
          <w:spacing w:val="2"/>
          <w:w w:val="102"/>
          <w:sz w:val="33"/>
          <w:szCs w:val="33"/>
        </w:rPr>
        <w:t>e</w:t>
      </w:r>
      <w:r>
        <w:rPr>
          <w:b/>
          <w:spacing w:val="2"/>
          <w:w w:val="101"/>
          <w:sz w:val="33"/>
          <w:szCs w:val="33"/>
        </w:rPr>
        <w:t>qu</w:t>
      </w:r>
      <w:r>
        <w:rPr>
          <w:b/>
          <w:spacing w:val="1"/>
          <w:w w:val="102"/>
          <w:sz w:val="33"/>
          <w:szCs w:val="33"/>
        </w:rPr>
        <w:t>i</w:t>
      </w:r>
      <w:r>
        <w:rPr>
          <w:b/>
          <w:spacing w:val="2"/>
          <w:w w:val="102"/>
          <w:sz w:val="33"/>
          <w:szCs w:val="33"/>
        </w:rPr>
        <w:t>re</w:t>
      </w:r>
      <w:r>
        <w:rPr>
          <w:b/>
          <w:spacing w:val="3"/>
          <w:w w:val="101"/>
          <w:sz w:val="33"/>
          <w:szCs w:val="33"/>
        </w:rPr>
        <w:t>m</w:t>
      </w:r>
      <w:r>
        <w:rPr>
          <w:b/>
          <w:spacing w:val="2"/>
          <w:w w:val="102"/>
          <w:sz w:val="33"/>
          <w:szCs w:val="33"/>
        </w:rPr>
        <w:t>e</w:t>
      </w:r>
      <w:r>
        <w:rPr>
          <w:b/>
          <w:spacing w:val="2"/>
          <w:w w:val="101"/>
          <w:sz w:val="33"/>
          <w:szCs w:val="33"/>
        </w:rPr>
        <w:t>n</w:t>
      </w:r>
      <w:r>
        <w:rPr>
          <w:b/>
          <w:spacing w:val="1"/>
          <w:w w:val="101"/>
          <w:sz w:val="33"/>
          <w:szCs w:val="33"/>
        </w:rPr>
        <w:t>t</w:t>
      </w:r>
      <w:r>
        <w:rPr>
          <w:b/>
          <w:w w:val="101"/>
          <w:sz w:val="33"/>
          <w:szCs w:val="33"/>
        </w:rPr>
        <w:t>s</w:t>
      </w:r>
    </w:p>
    <w:p w14:paraId="5DEDB0C4" w14:textId="77777777" w:rsidR="00E52EE8" w:rsidRDefault="00E52EE8">
      <w:pPr>
        <w:spacing w:before="18" w:line="240" w:lineRule="exact"/>
        <w:rPr>
          <w:sz w:val="24"/>
          <w:szCs w:val="24"/>
        </w:rPr>
      </w:pPr>
    </w:p>
    <w:p w14:paraId="02A32D8B" w14:textId="77777777" w:rsidR="00E52EE8" w:rsidRDefault="00746B8B">
      <w:pPr>
        <w:spacing w:line="249" w:lineRule="auto"/>
        <w:ind w:left="1210" w:right="1337"/>
        <w:rPr>
          <w:sz w:val="29"/>
          <w:szCs w:val="29"/>
        </w:rPr>
      </w:pP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purpos</w:t>
      </w:r>
      <w:r>
        <w:rPr>
          <w:sz w:val="29"/>
          <w:szCs w:val="29"/>
        </w:rPr>
        <w:t>e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thi</w:t>
      </w:r>
      <w:r>
        <w:rPr>
          <w:sz w:val="29"/>
          <w:szCs w:val="29"/>
        </w:rPr>
        <w:t>s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sectio</w:t>
      </w:r>
      <w:r>
        <w:rPr>
          <w:sz w:val="29"/>
          <w:szCs w:val="29"/>
        </w:rPr>
        <w:t>n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s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obtai</w:t>
      </w:r>
      <w:r>
        <w:rPr>
          <w:sz w:val="29"/>
          <w:szCs w:val="29"/>
        </w:rPr>
        <w:t>n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agree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</w:t>
      </w:r>
      <w:r>
        <w:rPr>
          <w:sz w:val="29"/>
          <w:szCs w:val="29"/>
        </w:rPr>
        <w:t>t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regardin</w:t>
      </w:r>
      <w:r>
        <w:rPr>
          <w:sz w:val="29"/>
          <w:szCs w:val="29"/>
        </w:rPr>
        <w:t>g</w:t>
      </w:r>
      <w:r>
        <w:rPr>
          <w:spacing w:val="2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platfor</w:t>
      </w:r>
      <w:r>
        <w:rPr>
          <w:spacing w:val="2"/>
          <w:sz w:val="29"/>
          <w:szCs w:val="29"/>
        </w:rPr>
        <w:t>m</w:t>
      </w:r>
      <w:r>
        <w:rPr>
          <w:sz w:val="29"/>
          <w:szCs w:val="29"/>
        </w:rPr>
        <w:t>s</w:t>
      </w:r>
      <w:r>
        <w:rPr>
          <w:spacing w:val="26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t</w:t>
      </w:r>
      <w:r>
        <w:rPr>
          <w:w w:val="102"/>
          <w:sz w:val="29"/>
          <w:szCs w:val="29"/>
        </w:rPr>
        <w:t xml:space="preserve">o </w:t>
      </w:r>
      <w:r>
        <w:rPr>
          <w:spacing w:val="1"/>
          <w:sz w:val="29"/>
          <w:szCs w:val="29"/>
        </w:rPr>
        <w:t>b</w:t>
      </w:r>
      <w:r>
        <w:rPr>
          <w:sz w:val="29"/>
          <w:szCs w:val="29"/>
        </w:rPr>
        <w:t>e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</w:t>
      </w:r>
      <w:r>
        <w:rPr>
          <w:sz w:val="29"/>
          <w:szCs w:val="29"/>
        </w:rPr>
        <w:t>d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deployin</w:t>
      </w:r>
      <w:r>
        <w:rPr>
          <w:sz w:val="29"/>
          <w:szCs w:val="29"/>
        </w:rPr>
        <w:t>g</w:t>
      </w:r>
      <w:r>
        <w:rPr>
          <w:spacing w:val="2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orkin</w:t>
      </w:r>
      <w:r>
        <w:rPr>
          <w:sz w:val="29"/>
          <w:szCs w:val="29"/>
        </w:rPr>
        <w:t>g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syste</w:t>
      </w:r>
      <w:r>
        <w:rPr>
          <w:spacing w:val="2"/>
          <w:sz w:val="29"/>
          <w:szCs w:val="29"/>
        </w:rPr>
        <w:t>m</w:t>
      </w:r>
      <w:r>
        <w:rPr>
          <w:sz w:val="29"/>
          <w:szCs w:val="29"/>
        </w:rPr>
        <w:t>s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fo</w:t>
      </w:r>
      <w:r>
        <w:rPr>
          <w:sz w:val="29"/>
          <w:szCs w:val="29"/>
        </w:rPr>
        <w:t>r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developin</w:t>
      </w:r>
      <w:r>
        <w:rPr>
          <w:sz w:val="29"/>
          <w:szCs w:val="29"/>
        </w:rPr>
        <w:t>g</w:t>
      </w:r>
      <w:r>
        <w:rPr>
          <w:spacing w:val="3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2"/>
          <w:w w:val="102"/>
          <w:sz w:val="29"/>
          <w:szCs w:val="29"/>
        </w:rPr>
        <w:t>w</w:t>
      </w:r>
      <w:r>
        <w:rPr>
          <w:spacing w:val="1"/>
          <w:w w:val="102"/>
          <w:sz w:val="29"/>
          <w:szCs w:val="29"/>
        </w:rPr>
        <w:t xml:space="preserve">orking </w:t>
      </w:r>
      <w:r>
        <w:rPr>
          <w:spacing w:val="1"/>
          <w:sz w:val="29"/>
          <w:szCs w:val="29"/>
        </w:rPr>
        <w:t>syste</w:t>
      </w:r>
      <w:r>
        <w:rPr>
          <w:spacing w:val="2"/>
          <w:sz w:val="29"/>
          <w:szCs w:val="29"/>
        </w:rPr>
        <w:t>m</w:t>
      </w:r>
      <w:r>
        <w:rPr>
          <w:sz w:val="29"/>
          <w:szCs w:val="29"/>
        </w:rPr>
        <w:t>.</w:t>
      </w:r>
      <w:r>
        <w:rPr>
          <w:spacing w:val="2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T</w:t>
      </w:r>
      <w:r>
        <w:rPr>
          <w:spacing w:val="1"/>
          <w:sz w:val="29"/>
          <w:szCs w:val="29"/>
        </w:rPr>
        <w:t>hi</w:t>
      </w:r>
      <w:r>
        <w:rPr>
          <w:sz w:val="29"/>
          <w:szCs w:val="29"/>
        </w:rPr>
        <w:t>s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z w:val="29"/>
          <w:szCs w:val="29"/>
        </w:rPr>
        <w:t>s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inpu</w:t>
      </w:r>
      <w:r>
        <w:rPr>
          <w:sz w:val="29"/>
          <w:szCs w:val="29"/>
        </w:rPr>
        <w:t>t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assis</w:t>
      </w:r>
      <w:r>
        <w:rPr>
          <w:sz w:val="29"/>
          <w:szCs w:val="29"/>
        </w:rPr>
        <w:t>t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develop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enta</w:t>
      </w:r>
      <w:r>
        <w:rPr>
          <w:sz w:val="29"/>
          <w:szCs w:val="29"/>
        </w:rPr>
        <w:t>l</w:t>
      </w:r>
      <w:r>
        <w:rPr>
          <w:spacing w:val="3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anageria</w:t>
      </w:r>
      <w:r>
        <w:rPr>
          <w:sz w:val="29"/>
          <w:szCs w:val="29"/>
        </w:rPr>
        <w:t>l</w:t>
      </w:r>
      <w:r>
        <w:rPr>
          <w:spacing w:val="3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decision</w:t>
      </w:r>
      <w:r>
        <w:rPr>
          <w:sz w:val="29"/>
          <w:szCs w:val="29"/>
        </w:rPr>
        <w:t>s</w:t>
      </w:r>
      <w:r>
        <w:rPr>
          <w:spacing w:val="25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(i.e.</w:t>
      </w:r>
      <w:r>
        <w:rPr>
          <w:w w:val="102"/>
          <w:sz w:val="29"/>
          <w:szCs w:val="29"/>
        </w:rPr>
        <w:t xml:space="preserve">, </w:t>
      </w:r>
      <w:r>
        <w:rPr>
          <w:spacing w:val="1"/>
          <w:sz w:val="29"/>
          <w:szCs w:val="29"/>
        </w:rPr>
        <w:t>findin</w:t>
      </w:r>
      <w:r>
        <w:rPr>
          <w:sz w:val="29"/>
          <w:szCs w:val="29"/>
        </w:rPr>
        <w:t>g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h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nearb</w:t>
      </w:r>
      <w:r>
        <w:rPr>
          <w:sz w:val="29"/>
          <w:szCs w:val="29"/>
        </w:rPr>
        <w:t>y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locatio</w:t>
      </w:r>
      <w:r>
        <w:rPr>
          <w:spacing w:val="2"/>
          <w:sz w:val="29"/>
          <w:szCs w:val="29"/>
        </w:rPr>
        <w:t>n</w:t>
      </w:r>
      <w:r>
        <w:rPr>
          <w:sz w:val="29"/>
          <w:szCs w:val="29"/>
        </w:rPr>
        <w:t>)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</w:t>
      </w:r>
      <w:r>
        <w:rPr>
          <w:sz w:val="29"/>
          <w:szCs w:val="29"/>
        </w:rPr>
        <w:t>s</w:t>
      </w:r>
      <w:r>
        <w:rPr>
          <w:spacing w:val="8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el</w:t>
      </w:r>
      <w:r>
        <w:rPr>
          <w:sz w:val="29"/>
          <w:szCs w:val="29"/>
        </w:rPr>
        <w:t>l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</w:t>
      </w:r>
      <w:r>
        <w:rPr>
          <w:sz w:val="29"/>
          <w:szCs w:val="29"/>
        </w:rPr>
        <w:t>s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technica</w:t>
      </w:r>
      <w:r>
        <w:rPr>
          <w:sz w:val="29"/>
          <w:szCs w:val="29"/>
        </w:rPr>
        <w:t>l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analysi</w:t>
      </w:r>
      <w:r>
        <w:rPr>
          <w:sz w:val="29"/>
          <w:szCs w:val="29"/>
        </w:rPr>
        <w:t>s</w:t>
      </w:r>
      <w:r>
        <w:rPr>
          <w:spacing w:val="22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(i.e.</w:t>
      </w:r>
      <w:r>
        <w:rPr>
          <w:w w:val="102"/>
          <w:sz w:val="29"/>
          <w:szCs w:val="29"/>
        </w:rPr>
        <w:t xml:space="preserve">, </w:t>
      </w:r>
      <w:r>
        <w:rPr>
          <w:spacing w:val="1"/>
          <w:sz w:val="29"/>
          <w:szCs w:val="29"/>
        </w:rPr>
        <w:t>constraint</w:t>
      </w:r>
      <w:r>
        <w:rPr>
          <w:sz w:val="29"/>
          <w:szCs w:val="29"/>
        </w:rPr>
        <w:t>s</w:t>
      </w:r>
      <w:r>
        <w:rPr>
          <w:spacing w:val="2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pose</w:t>
      </w:r>
      <w:r>
        <w:rPr>
          <w:sz w:val="29"/>
          <w:szCs w:val="29"/>
        </w:rPr>
        <w:t>d</w:t>
      </w:r>
      <w:r>
        <w:rPr>
          <w:spacing w:val="2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b</w:t>
      </w:r>
      <w:r>
        <w:rPr>
          <w:sz w:val="29"/>
          <w:szCs w:val="29"/>
        </w:rPr>
        <w:t>y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platfor</w:t>
      </w:r>
      <w:r>
        <w:rPr>
          <w:spacing w:val="2"/>
          <w:w w:val="102"/>
          <w:sz w:val="29"/>
          <w:szCs w:val="29"/>
        </w:rPr>
        <w:t>m</w:t>
      </w:r>
      <w:r>
        <w:rPr>
          <w:spacing w:val="1"/>
          <w:w w:val="102"/>
          <w:sz w:val="29"/>
          <w:szCs w:val="29"/>
        </w:rPr>
        <w:t>)</w:t>
      </w:r>
      <w:r>
        <w:rPr>
          <w:w w:val="102"/>
          <w:sz w:val="29"/>
          <w:szCs w:val="29"/>
        </w:rPr>
        <w:t>.</w:t>
      </w:r>
    </w:p>
    <w:p w14:paraId="4916D4E8" w14:textId="77777777" w:rsidR="00E52EE8" w:rsidRDefault="00E52EE8">
      <w:pPr>
        <w:spacing w:before="5" w:line="180" w:lineRule="exact"/>
        <w:rPr>
          <w:sz w:val="18"/>
          <w:szCs w:val="18"/>
        </w:rPr>
      </w:pPr>
    </w:p>
    <w:p w14:paraId="0BF2B6F5" w14:textId="77777777" w:rsidR="00E52EE8" w:rsidRDefault="00E52EE8">
      <w:pPr>
        <w:spacing w:line="200" w:lineRule="exact"/>
      </w:pPr>
    </w:p>
    <w:p w14:paraId="796183FB" w14:textId="77777777" w:rsidR="00E52EE8" w:rsidRDefault="00E52EE8">
      <w:pPr>
        <w:spacing w:line="200" w:lineRule="exact"/>
      </w:pPr>
    </w:p>
    <w:p w14:paraId="2D11301E" w14:textId="77777777" w:rsidR="00E52EE8" w:rsidRDefault="00746B8B">
      <w:pPr>
        <w:ind w:left="1210"/>
        <w:rPr>
          <w:sz w:val="29"/>
          <w:szCs w:val="29"/>
        </w:rPr>
      </w:pPr>
      <w:r>
        <w:rPr>
          <w:b/>
          <w:spacing w:val="2"/>
          <w:sz w:val="29"/>
          <w:szCs w:val="29"/>
        </w:rPr>
        <w:t>O</w:t>
      </w:r>
      <w:r>
        <w:rPr>
          <w:b/>
          <w:spacing w:val="1"/>
          <w:sz w:val="29"/>
          <w:szCs w:val="29"/>
        </w:rPr>
        <w:t>perationa</w:t>
      </w:r>
      <w:r>
        <w:rPr>
          <w:b/>
          <w:sz w:val="29"/>
          <w:szCs w:val="29"/>
        </w:rPr>
        <w:t>l</w:t>
      </w:r>
      <w:r>
        <w:rPr>
          <w:b/>
          <w:spacing w:val="33"/>
          <w:sz w:val="29"/>
          <w:szCs w:val="29"/>
        </w:rPr>
        <w:t xml:space="preserve"> </w:t>
      </w:r>
      <w:r>
        <w:rPr>
          <w:b/>
          <w:spacing w:val="2"/>
          <w:w w:val="102"/>
          <w:sz w:val="29"/>
          <w:szCs w:val="29"/>
        </w:rPr>
        <w:t>E</w:t>
      </w:r>
      <w:r>
        <w:rPr>
          <w:b/>
          <w:spacing w:val="1"/>
          <w:w w:val="102"/>
          <w:sz w:val="29"/>
          <w:szCs w:val="29"/>
        </w:rPr>
        <w:t>nviron</w:t>
      </w:r>
      <w:r>
        <w:rPr>
          <w:b/>
          <w:spacing w:val="2"/>
          <w:w w:val="102"/>
          <w:sz w:val="29"/>
          <w:szCs w:val="29"/>
        </w:rPr>
        <w:t>m</w:t>
      </w:r>
      <w:r>
        <w:rPr>
          <w:b/>
          <w:spacing w:val="1"/>
          <w:w w:val="102"/>
          <w:sz w:val="29"/>
          <w:szCs w:val="29"/>
        </w:rPr>
        <w:t>en</w:t>
      </w:r>
      <w:r>
        <w:rPr>
          <w:b/>
          <w:w w:val="102"/>
          <w:sz w:val="29"/>
          <w:szCs w:val="29"/>
        </w:rPr>
        <w:t>t</w:t>
      </w:r>
    </w:p>
    <w:p w14:paraId="076FB329" w14:textId="77777777" w:rsidR="00E52EE8" w:rsidRDefault="00E52EE8">
      <w:pPr>
        <w:spacing w:before="17" w:line="240" w:lineRule="exact"/>
        <w:rPr>
          <w:sz w:val="24"/>
          <w:szCs w:val="24"/>
        </w:rPr>
      </w:pPr>
    </w:p>
    <w:p w14:paraId="6338F193" w14:textId="77777777" w:rsidR="00E52EE8" w:rsidRDefault="00746B8B">
      <w:pPr>
        <w:spacing w:line="247" w:lineRule="auto"/>
        <w:ind w:left="1210" w:right="1174"/>
        <w:rPr>
          <w:sz w:val="29"/>
          <w:szCs w:val="29"/>
        </w:rPr>
      </w:pP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estaurant-F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</w:t>
      </w:r>
      <w:r>
        <w:rPr>
          <w:sz w:val="29"/>
          <w:szCs w:val="29"/>
        </w:rPr>
        <w:t>p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shoul</w:t>
      </w:r>
      <w:r>
        <w:rPr>
          <w:sz w:val="29"/>
          <w:szCs w:val="29"/>
        </w:rPr>
        <w:t>d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b</w:t>
      </w:r>
      <w:r>
        <w:rPr>
          <w:sz w:val="29"/>
          <w:szCs w:val="29"/>
        </w:rPr>
        <w:t>e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i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ple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ente</w:t>
      </w:r>
      <w:r>
        <w:rPr>
          <w:sz w:val="29"/>
          <w:szCs w:val="29"/>
        </w:rPr>
        <w:t>d</w:t>
      </w:r>
      <w:r>
        <w:rPr>
          <w:spacing w:val="3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n</w:t>
      </w:r>
      <w:r>
        <w:rPr>
          <w:spacing w:val="9"/>
          <w:sz w:val="29"/>
          <w:szCs w:val="29"/>
        </w:rPr>
        <w:t xml:space="preserve"> </w:t>
      </w:r>
      <w:r>
        <w:rPr>
          <w:spacing w:val="4"/>
          <w:sz w:val="29"/>
          <w:szCs w:val="29"/>
        </w:rPr>
        <w:t>a</w:t>
      </w:r>
      <w:r>
        <w:rPr>
          <w:sz w:val="29"/>
          <w:szCs w:val="29"/>
        </w:rPr>
        <w:t>n</w:t>
      </w:r>
      <w:r>
        <w:rPr>
          <w:spacing w:val="9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A</w:t>
      </w:r>
      <w:r>
        <w:rPr>
          <w:spacing w:val="1"/>
          <w:sz w:val="29"/>
          <w:szCs w:val="29"/>
        </w:rPr>
        <w:t>ndroi</w:t>
      </w:r>
      <w:r>
        <w:rPr>
          <w:sz w:val="29"/>
          <w:szCs w:val="29"/>
        </w:rPr>
        <w:t>d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S</w:t>
      </w:r>
      <w:r>
        <w:rPr>
          <w:spacing w:val="2"/>
          <w:w w:val="102"/>
          <w:sz w:val="29"/>
          <w:szCs w:val="29"/>
        </w:rPr>
        <w:t>m</w:t>
      </w:r>
      <w:r>
        <w:rPr>
          <w:spacing w:val="1"/>
          <w:w w:val="102"/>
          <w:sz w:val="29"/>
          <w:szCs w:val="29"/>
        </w:rPr>
        <w:t>ar</w:t>
      </w:r>
      <w:r>
        <w:rPr>
          <w:w w:val="102"/>
          <w:sz w:val="29"/>
          <w:szCs w:val="29"/>
        </w:rPr>
        <w:t xml:space="preserve">t </w:t>
      </w:r>
      <w:r>
        <w:rPr>
          <w:spacing w:val="1"/>
          <w:w w:val="102"/>
          <w:sz w:val="29"/>
          <w:szCs w:val="29"/>
        </w:rPr>
        <w:t>Phon</w:t>
      </w:r>
      <w:r>
        <w:rPr>
          <w:w w:val="102"/>
          <w:sz w:val="29"/>
          <w:szCs w:val="29"/>
        </w:rPr>
        <w:t>e</w:t>
      </w:r>
      <w:r>
        <w:rPr>
          <w:spacing w:val="4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h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basi</w:t>
      </w:r>
      <w:r>
        <w:rPr>
          <w:sz w:val="29"/>
          <w:szCs w:val="29"/>
        </w:rPr>
        <w:t>c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capabilitie</w:t>
      </w:r>
      <w:r>
        <w:rPr>
          <w:sz w:val="29"/>
          <w:szCs w:val="29"/>
        </w:rPr>
        <w:t>s.</w:t>
      </w:r>
      <w:r>
        <w:rPr>
          <w:spacing w:val="3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fin</w:t>
      </w:r>
      <w:r>
        <w:rPr>
          <w:sz w:val="29"/>
          <w:szCs w:val="29"/>
        </w:rPr>
        <w:t>d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user</w:t>
      </w:r>
      <w:r>
        <w:rPr>
          <w:sz w:val="29"/>
          <w:szCs w:val="29"/>
        </w:rPr>
        <w:t>s</w:t>
      </w:r>
      <w:r>
        <w:rPr>
          <w:spacing w:val="1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locatio</w:t>
      </w:r>
      <w:r>
        <w:rPr>
          <w:sz w:val="29"/>
          <w:szCs w:val="29"/>
        </w:rPr>
        <w:t>n</w:t>
      </w:r>
      <w:r>
        <w:rPr>
          <w:spacing w:val="2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an</w:t>
      </w:r>
      <w:r>
        <w:rPr>
          <w:sz w:val="29"/>
          <w:szCs w:val="29"/>
        </w:rPr>
        <w:t>d</w:t>
      </w:r>
      <w:r>
        <w:rPr>
          <w:spacing w:val="12"/>
          <w:sz w:val="29"/>
          <w:szCs w:val="29"/>
        </w:rPr>
        <w:t xml:space="preserve"> </w:t>
      </w:r>
      <w:r w:rsidR="00773887">
        <w:rPr>
          <w:spacing w:val="1"/>
          <w:sz w:val="29"/>
          <w:szCs w:val="29"/>
        </w:rPr>
        <w:t>nearby restaurants</w:t>
      </w:r>
      <w:r>
        <w:rPr>
          <w:sz w:val="29"/>
          <w:szCs w:val="29"/>
        </w:rPr>
        <w:t>,</w:t>
      </w:r>
      <w:r>
        <w:rPr>
          <w:spacing w:val="29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th</w:t>
      </w:r>
      <w:r>
        <w:rPr>
          <w:w w:val="102"/>
          <w:sz w:val="29"/>
          <w:szCs w:val="29"/>
        </w:rPr>
        <w:t xml:space="preserve">e </w:t>
      </w:r>
      <w:r>
        <w:rPr>
          <w:spacing w:val="1"/>
          <w:w w:val="102"/>
          <w:sz w:val="29"/>
          <w:szCs w:val="29"/>
        </w:rPr>
        <w:t>ap</w:t>
      </w:r>
      <w:r>
        <w:rPr>
          <w:w w:val="102"/>
          <w:sz w:val="29"/>
          <w:szCs w:val="29"/>
        </w:rPr>
        <w:t>p</w:t>
      </w:r>
      <w:r>
        <w:rPr>
          <w:spacing w:val="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shoul</w:t>
      </w:r>
      <w:r>
        <w:rPr>
          <w:sz w:val="29"/>
          <w:szCs w:val="29"/>
        </w:rPr>
        <w:t>d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ge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acces</w:t>
      </w:r>
      <w:r>
        <w:rPr>
          <w:sz w:val="29"/>
          <w:szCs w:val="29"/>
        </w:rPr>
        <w:t>s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z w:val="29"/>
          <w:szCs w:val="29"/>
        </w:rPr>
        <w:t>a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vali</w:t>
      </w:r>
      <w:r>
        <w:rPr>
          <w:sz w:val="29"/>
          <w:szCs w:val="29"/>
        </w:rPr>
        <w:t>d</w:t>
      </w:r>
      <w:r>
        <w:rPr>
          <w:spacing w:val="16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</w:t>
      </w:r>
      <w:r>
        <w:rPr>
          <w:sz w:val="29"/>
          <w:szCs w:val="29"/>
        </w:rPr>
        <w:t>p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applicatio</w:t>
      </w:r>
      <w:r>
        <w:rPr>
          <w:sz w:val="29"/>
          <w:szCs w:val="29"/>
        </w:rPr>
        <w:t>n</w:t>
      </w:r>
      <w:r>
        <w:rPr>
          <w:spacing w:val="3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(i.e.</w:t>
      </w:r>
      <w:r>
        <w:rPr>
          <w:sz w:val="29"/>
          <w:szCs w:val="29"/>
        </w:rPr>
        <w:t>,</w:t>
      </w:r>
      <w:r>
        <w:rPr>
          <w:spacing w:val="13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G</w:t>
      </w:r>
      <w:r>
        <w:rPr>
          <w:spacing w:val="1"/>
          <w:sz w:val="29"/>
          <w:szCs w:val="29"/>
        </w:rPr>
        <w:t>oogl</w:t>
      </w:r>
      <w:r>
        <w:rPr>
          <w:sz w:val="29"/>
          <w:szCs w:val="29"/>
        </w:rPr>
        <w:t>e</w:t>
      </w:r>
      <w:r>
        <w:rPr>
          <w:spacing w:val="2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ap)</w:t>
      </w:r>
      <w:r>
        <w:rPr>
          <w:sz w:val="29"/>
          <w:szCs w:val="29"/>
        </w:rPr>
        <w:t>.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tak</w:t>
      </w:r>
      <w:r>
        <w:rPr>
          <w:sz w:val="29"/>
          <w:szCs w:val="29"/>
        </w:rPr>
        <w:t>e</w:t>
      </w:r>
      <w:r>
        <w:rPr>
          <w:spacing w:val="13"/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 xml:space="preserve">a </w:t>
      </w:r>
      <w:r>
        <w:rPr>
          <w:spacing w:val="1"/>
          <w:sz w:val="29"/>
          <w:szCs w:val="29"/>
        </w:rPr>
        <w:t>phot</w:t>
      </w:r>
      <w:r>
        <w:rPr>
          <w:sz w:val="29"/>
          <w:szCs w:val="29"/>
        </w:rPr>
        <w:t>o,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</w:t>
      </w:r>
      <w:r>
        <w:rPr>
          <w:sz w:val="29"/>
          <w:szCs w:val="29"/>
        </w:rPr>
        <w:t>p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shoul</w:t>
      </w:r>
      <w:r>
        <w:rPr>
          <w:sz w:val="29"/>
          <w:szCs w:val="29"/>
        </w:rPr>
        <w:t>d</w:t>
      </w:r>
      <w:r>
        <w:rPr>
          <w:spacing w:val="1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als</w:t>
      </w:r>
      <w:r>
        <w:rPr>
          <w:sz w:val="29"/>
          <w:szCs w:val="29"/>
        </w:rPr>
        <w:t>o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b</w:t>
      </w:r>
      <w:r>
        <w:rPr>
          <w:sz w:val="29"/>
          <w:szCs w:val="29"/>
        </w:rPr>
        <w:t>e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authorize</w:t>
      </w:r>
      <w:r>
        <w:rPr>
          <w:sz w:val="29"/>
          <w:szCs w:val="29"/>
        </w:rPr>
        <w:t>d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us</w:t>
      </w:r>
      <w:r>
        <w:rPr>
          <w:sz w:val="29"/>
          <w:szCs w:val="29"/>
        </w:rPr>
        <w:t>e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th</w:t>
      </w:r>
      <w:r>
        <w:rPr>
          <w:w w:val="102"/>
          <w:sz w:val="29"/>
          <w:szCs w:val="29"/>
        </w:rPr>
        <w:t xml:space="preserve">e </w:t>
      </w:r>
      <w:r>
        <w:rPr>
          <w:spacing w:val="1"/>
          <w:sz w:val="29"/>
          <w:szCs w:val="29"/>
        </w:rPr>
        <w:t>ca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er</w:t>
      </w:r>
      <w:r>
        <w:rPr>
          <w:sz w:val="29"/>
          <w:szCs w:val="29"/>
        </w:rPr>
        <w:t>a</w:t>
      </w:r>
      <w:r>
        <w:rPr>
          <w:spacing w:val="2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f</w:t>
      </w:r>
      <w:r>
        <w:rPr>
          <w:spacing w:val="9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ar</w:t>
      </w:r>
      <w:r>
        <w:rPr>
          <w:sz w:val="29"/>
          <w:szCs w:val="29"/>
        </w:rPr>
        <w:t>t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phone.</w:t>
      </w:r>
      <w:r w:rsidR="00773887">
        <w:rPr>
          <w:spacing w:val="1"/>
          <w:w w:val="102"/>
          <w:sz w:val="29"/>
          <w:szCs w:val="29"/>
        </w:rPr>
        <w:t xml:space="preserve"> To capture a shaking action, the app should be authorized to use sensor.</w:t>
      </w:r>
      <w:bookmarkStart w:id="0" w:name="_GoBack"/>
      <w:bookmarkEnd w:id="0"/>
    </w:p>
    <w:p w14:paraId="1A9891C3" w14:textId="77777777" w:rsidR="00E52EE8" w:rsidRDefault="00E52EE8">
      <w:pPr>
        <w:spacing w:before="7" w:line="140" w:lineRule="exact"/>
        <w:rPr>
          <w:sz w:val="14"/>
          <w:szCs w:val="14"/>
        </w:rPr>
      </w:pPr>
    </w:p>
    <w:p w14:paraId="6A1C94E4" w14:textId="77777777" w:rsidR="00E52EE8" w:rsidRDefault="00E52EE8">
      <w:pPr>
        <w:spacing w:line="200" w:lineRule="exact"/>
      </w:pPr>
    </w:p>
    <w:p w14:paraId="6588F1BA" w14:textId="77777777" w:rsidR="00E52EE8" w:rsidRDefault="00746B8B">
      <w:pPr>
        <w:ind w:left="1210"/>
        <w:rPr>
          <w:sz w:val="29"/>
          <w:szCs w:val="29"/>
        </w:rPr>
      </w:pPr>
      <w:r>
        <w:rPr>
          <w:spacing w:val="2"/>
          <w:sz w:val="29"/>
          <w:szCs w:val="29"/>
        </w:rPr>
        <w:t>B</w:t>
      </w:r>
      <w:r>
        <w:rPr>
          <w:spacing w:val="1"/>
          <w:sz w:val="29"/>
          <w:szCs w:val="29"/>
        </w:rPr>
        <w:t>efor</w:t>
      </w:r>
      <w:r>
        <w:rPr>
          <w:sz w:val="29"/>
          <w:szCs w:val="29"/>
        </w:rPr>
        <w:t>e</w:t>
      </w:r>
      <w:r>
        <w:rPr>
          <w:spacing w:val="2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logi</w:t>
      </w:r>
      <w:r>
        <w:rPr>
          <w:sz w:val="29"/>
          <w:szCs w:val="29"/>
        </w:rPr>
        <w:t>n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R</w:t>
      </w:r>
      <w:r>
        <w:rPr>
          <w:spacing w:val="1"/>
          <w:sz w:val="29"/>
          <w:szCs w:val="29"/>
        </w:rPr>
        <w:t>estauran</w:t>
      </w:r>
      <w:r>
        <w:rPr>
          <w:spacing w:val="-1"/>
          <w:sz w:val="29"/>
          <w:szCs w:val="29"/>
        </w:rPr>
        <w:t>t</w:t>
      </w:r>
      <w:r>
        <w:rPr>
          <w:spacing w:val="1"/>
          <w:sz w:val="29"/>
          <w:szCs w:val="29"/>
        </w:rPr>
        <w:t>-F</w:t>
      </w:r>
      <w:r>
        <w:rPr>
          <w:sz w:val="29"/>
          <w:szCs w:val="29"/>
        </w:rPr>
        <w:t>i</w:t>
      </w:r>
      <w:r>
        <w:rPr>
          <w:spacing w:val="1"/>
          <w:sz w:val="29"/>
          <w:szCs w:val="29"/>
        </w:rPr>
        <w:t>nde</w:t>
      </w:r>
      <w:r>
        <w:rPr>
          <w:sz w:val="29"/>
          <w:szCs w:val="29"/>
        </w:rPr>
        <w:t>r</w:t>
      </w:r>
      <w:r>
        <w:rPr>
          <w:spacing w:val="45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app</w:t>
      </w:r>
      <w:r>
        <w:rPr>
          <w:sz w:val="29"/>
          <w:szCs w:val="29"/>
        </w:rPr>
        <w:t>,</w:t>
      </w:r>
      <w:r>
        <w:rPr>
          <w:spacing w:val="13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th</w:t>
      </w:r>
      <w:r>
        <w:rPr>
          <w:sz w:val="29"/>
          <w:szCs w:val="29"/>
        </w:rPr>
        <w:t>e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s</w:t>
      </w:r>
      <w:r>
        <w:rPr>
          <w:spacing w:val="2"/>
          <w:sz w:val="29"/>
          <w:szCs w:val="29"/>
        </w:rPr>
        <w:t>m</w:t>
      </w:r>
      <w:r>
        <w:rPr>
          <w:spacing w:val="1"/>
          <w:sz w:val="29"/>
          <w:szCs w:val="29"/>
        </w:rPr>
        <w:t>ar</w:t>
      </w:r>
      <w:r>
        <w:rPr>
          <w:sz w:val="29"/>
          <w:szCs w:val="29"/>
        </w:rPr>
        <w:t>t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phon</w:t>
      </w:r>
      <w:r>
        <w:rPr>
          <w:sz w:val="29"/>
          <w:szCs w:val="29"/>
        </w:rPr>
        <w:t>e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ha</w:t>
      </w:r>
      <w:r>
        <w:rPr>
          <w:sz w:val="29"/>
          <w:szCs w:val="29"/>
        </w:rPr>
        <w:t>s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connec</w:t>
      </w:r>
      <w:r>
        <w:rPr>
          <w:sz w:val="29"/>
          <w:szCs w:val="29"/>
        </w:rPr>
        <w:t>t</w:t>
      </w:r>
      <w:r>
        <w:rPr>
          <w:spacing w:val="21"/>
          <w:sz w:val="29"/>
          <w:szCs w:val="29"/>
        </w:rPr>
        <w:t xml:space="preserve"> </w:t>
      </w:r>
      <w:r>
        <w:rPr>
          <w:spacing w:val="2"/>
          <w:w w:val="102"/>
          <w:sz w:val="29"/>
          <w:szCs w:val="29"/>
        </w:rPr>
        <w:t>w</w:t>
      </w:r>
      <w:r>
        <w:rPr>
          <w:spacing w:val="1"/>
          <w:w w:val="102"/>
          <w:sz w:val="29"/>
          <w:szCs w:val="29"/>
        </w:rPr>
        <w:t>it</w:t>
      </w:r>
      <w:r>
        <w:rPr>
          <w:w w:val="102"/>
          <w:sz w:val="29"/>
          <w:szCs w:val="29"/>
        </w:rPr>
        <w:t>h</w:t>
      </w:r>
    </w:p>
    <w:p w14:paraId="51AE52EC" w14:textId="77777777" w:rsidR="00E52EE8" w:rsidRDefault="00746B8B">
      <w:pPr>
        <w:spacing w:before="12"/>
        <w:ind w:left="1210"/>
        <w:rPr>
          <w:sz w:val="29"/>
          <w:szCs w:val="29"/>
        </w:rPr>
      </w:pPr>
      <w:r>
        <w:rPr>
          <w:spacing w:val="1"/>
          <w:w w:val="102"/>
          <w:sz w:val="29"/>
          <w:szCs w:val="29"/>
        </w:rPr>
        <w:t>Internet</w:t>
      </w:r>
      <w:r>
        <w:rPr>
          <w:w w:val="102"/>
          <w:sz w:val="29"/>
          <w:szCs w:val="29"/>
        </w:rPr>
        <w:t>.</w:t>
      </w:r>
    </w:p>
    <w:p w14:paraId="27B00639" w14:textId="77777777" w:rsidR="00E52EE8" w:rsidRDefault="00E52EE8">
      <w:pPr>
        <w:spacing w:before="8" w:line="140" w:lineRule="exact"/>
        <w:rPr>
          <w:sz w:val="15"/>
          <w:szCs w:val="15"/>
        </w:rPr>
      </w:pPr>
    </w:p>
    <w:p w14:paraId="26EB6E0F" w14:textId="77777777" w:rsidR="00E52EE8" w:rsidRDefault="00E52EE8">
      <w:pPr>
        <w:spacing w:line="200" w:lineRule="exact"/>
      </w:pPr>
    </w:p>
    <w:p w14:paraId="30E9F584" w14:textId="77777777" w:rsidR="00E52EE8" w:rsidRDefault="00746B8B">
      <w:pPr>
        <w:spacing w:line="248" w:lineRule="auto"/>
        <w:ind w:left="1210" w:right="1774"/>
        <w:rPr>
          <w:sz w:val="29"/>
          <w:szCs w:val="29"/>
        </w:rPr>
      </w:pPr>
      <w:r>
        <w:rPr>
          <w:spacing w:val="2"/>
          <w:sz w:val="29"/>
          <w:szCs w:val="29"/>
        </w:rPr>
        <w:t>U</w:t>
      </w:r>
      <w:r>
        <w:rPr>
          <w:spacing w:val="1"/>
          <w:sz w:val="29"/>
          <w:szCs w:val="29"/>
        </w:rPr>
        <w:t>ser</w:t>
      </w:r>
      <w:r>
        <w:rPr>
          <w:sz w:val="29"/>
          <w:szCs w:val="29"/>
        </w:rPr>
        <w:t>s</w:t>
      </w:r>
      <w:r>
        <w:rPr>
          <w:spacing w:val="16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</w:t>
      </w:r>
      <w:r>
        <w:rPr>
          <w:sz w:val="29"/>
          <w:szCs w:val="29"/>
        </w:rPr>
        <w:t>n</w:t>
      </w:r>
      <w:r>
        <w:rPr>
          <w:spacing w:val="12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ge</w:t>
      </w:r>
      <w:r>
        <w:rPr>
          <w:sz w:val="29"/>
          <w:szCs w:val="29"/>
        </w:rPr>
        <w:t>t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contac</w:t>
      </w:r>
      <w:r>
        <w:rPr>
          <w:sz w:val="29"/>
          <w:szCs w:val="29"/>
        </w:rPr>
        <w:t>t</w:t>
      </w:r>
      <w:r>
        <w:rPr>
          <w:spacing w:val="21"/>
          <w:sz w:val="29"/>
          <w:szCs w:val="29"/>
        </w:rPr>
        <w:t xml:space="preserve"> </w:t>
      </w:r>
      <w:r>
        <w:rPr>
          <w:spacing w:val="2"/>
          <w:sz w:val="29"/>
          <w:szCs w:val="29"/>
        </w:rPr>
        <w:t>w</w:t>
      </w:r>
      <w:r>
        <w:rPr>
          <w:spacing w:val="1"/>
          <w:sz w:val="29"/>
          <w:szCs w:val="29"/>
        </w:rPr>
        <w:t>it</w:t>
      </w:r>
      <w:r>
        <w:rPr>
          <w:sz w:val="29"/>
          <w:szCs w:val="29"/>
        </w:rPr>
        <w:t>h</w:t>
      </w:r>
      <w:r>
        <w:rPr>
          <w:spacing w:val="14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restaurant</w:t>
      </w:r>
      <w:r>
        <w:rPr>
          <w:sz w:val="29"/>
          <w:szCs w:val="29"/>
        </w:rPr>
        <w:t>s</w:t>
      </w:r>
      <w:r>
        <w:rPr>
          <w:spacing w:val="2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vi</w:t>
      </w:r>
      <w:r>
        <w:rPr>
          <w:sz w:val="29"/>
          <w:szCs w:val="29"/>
        </w:rPr>
        <w:t>a</w:t>
      </w:r>
      <w:r>
        <w:rPr>
          <w:spacing w:val="10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phon</w:t>
      </w:r>
      <w:r>
        <w:rPr>
          <w:sz w:val="29"/>
          <w:szCs w:val="29"/>
        </w:rPr>
        <w:t>e</w:t>
      </w:r>
      <w:r>
        <w:rPr>
          <w:spacing w:val="17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cal</w:t>
      </w:r>
      <w:r>
        <w:rPr>
          <w:sz w:val="29"/>
          <w:szCs w:val="29"/>
        </w:rPr>
        <w:t>l</w:t>
      </w:r>
      <w:r>
        <w:rPr>
          <w:spacing w:val="11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o</w:t>
      </w:r>
      <w:r>
        <w:rPr>
          <w:sz w:val="29"/>
          <w:szCs w:val="29"/>
        </w:rPr>
        <w:t>r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going</w:t>
      </w:r>
      <w:r>
        <w:rPr>
          <w:sz w:val="29"/>
          <w:szCs w:val="29"/>
        </w:rPr>
        <w:t>s</w:t>
      </w:r>
      <w:r>
        <w:rPr>
          <w:spacing w:val="18"/>
          <w:sz w:val="29"/>
          <w:szCs w:val="29"/>
        </w:rPr>
        <w:t xml:space="preserve"> </w:t>
      </w:r>
      <w:r>
        <w:rPr>
          <w:spacing w:val="1"/>
          <w:sz w:val="29"/>
          <w:szCs w:val="29"/>
        </w:rPr>
        <w:t>t</w:t>
      </w:r>
      <w:r>
        <w:rPr>
          <w:sz w:val="29"/>
          <w:szCs w:val="29"/>
        </w:rPr>
        <w:t>o</w:t>
      </w:r>
      <w:r>
        <w:rPr>
          <w:spacing w:val="8"/>
          <w:sz w:val="29"/>
          <w:szCs w:val="29"/>
        </w:rPr>
        <w:t xml:space="preserve"> </w:t>
      </w:r>
      <w:r>
        <w:rPr>
          <w:spacing w:val="1"/>
          <w:w w:val="102"/>
          <w:sz w:val="29"/>
          <w:szCs w:val="29"/>
        </w:rPr>
        <w:t>officia</w:t>
      </w:r>
      <w:r>
        <w:rPr>
          <w:w w:val="102"/>
          <w:sz w:val="29"/>
          <w:szCs w:val="29"/>
        </w:rPr>
        <w:t xml:space="preserve">l </w:t>
      </w:r>
      <w:r>
        <w:rPr>
          <w:spacing w:val="2"/>
          <w:w w:val="102"/>
          <w:sz w:val="29"/>
          <w:szCs w:val="29"/>
        </w:rPr>
        <w:t>w</w:t>
      </w:r>
      <w:r>
        <w:rPr>
          <w:spacing w:val="1"/>
          <w:w w:val="102"/>
          <w:sz w:val="29"/>
          <w:szCs w:val="29"/>
        </w:rPr>
        <w:t>ebsites</w:t>
      </w:r>
      <w:r>
        <w:rPr>
          <w:w w:val="102"/>
          <w:sz w:val="29"/>
          <w:szCs w:val="29"/>
        </w:rPr>
        <w:t>.</w:t>
      </w:r>
    </w:p>
    <w:p w14:paraId="1A7C880C" w14:textId="77777777" w:rsidR="00E52EE8" w:rsidRDefault="00E52EE8">
      <w:pPr>
        <w:spacing w:before="7" w:line="120" w:lineRule="exact"/>
        <w:rPr>
          <w:sz w:val="13"/>
          <w:szCs w:val="13"/>
        </w:rPr>
      </w:pPr>
    </w:p>
    <w:p w14:paraId="367BE597" w14:textId="77777777" w:rsidR="00E52EE8" w:rsidRDefault="00E52EE8">
      <w:pPr>
        <w:spacing w:line="200" w:lineRule="exact"/>
      </w:pPr>
    </w:p>
    <w:p w14:paraId="4A23924B" w14:textId="77777777" w:rsidR="00E52EE8" w:rsidRDefault="00746B8B">
      <w:pPr>
        <w:ind w:left="1210"/>
        <w:rPr>
          <w:sz w:val="29"/>
          <w:szCs w:val="29"/>
        </w:rPr>
      </w:pPr>
      <w:r>
        <w:rPr>
          <w:b/>
          <w:spacing w:val="2"/>
          <w:sz w:val="29"/>
          <w:szCs w:val="29"/>
        </w:rPr>
        <w:t>D</w:t>
      </w:r>
      <w:r>
        <w:rPr>
          <w:b/>
          <w:spacing w:val="1"/>
          <w:sz w:val="29"/>
          <w:szCs w:val="29"/>
        </w:rPr>
        <w:t>evelop</w:t>
      </w:r>
      <w:r>
        <w:rPr>
          <w:b/>
          <w:spacing w:val="2"/>
          <w:sz w:val="29"/>
          <w:szCs w:val="29"/>
        </w:rPr>
        <w:t>m</w:t>
      </w:r>
      <w:r>
        <w:rPr>
          <w:b/>
          <w:spacing w:val="1"/>
          <w:sz w:val="29"/>
          <w:szCs w:val="29"/>
        </w:rPr>
        <w:t>en</w:t>
      </w:r>
      <w:r>
        <w:rPr>
          <w:b/>
          <w:sz w:val="29"/>
          <w:szCs w:val="29"/>
        </w:rPr>
        <w:t>t</w:t>
      </w:r>
      <w:r>
        <w:rPr>
          <w:b/>
          <w:spacing w:val="35"/>
          <w:sz w:val="29"/>
          <w:szCs w:val="29"/>
        </w:rPr>
        <w:t xml:space="preserve"> </w:t>
      </w:r>
      <w:r>
        <w:rPr>
          <w:b/>
          <w:spacing w:val="1"/>
          <w:w w:val="102"/>
          <w:sz w:val="29"/>
          <w:szCs w:val="29"/>
        </w:rPr>
        <w:t>Environ</w:t>
      </w:r>
      <w:r>
        <w:rPr>
          <w:b/>
          <w:spacing w:val="2"/>
          <w:w w:val="102"/>
          <w:sz w:val="29"/>
          <w:szCs w:val="29"/>
        </w:rPr>
        <w:t>m</w:t>
      </w:r>
      <w:r>
        <w:rPr>
          <w:b/>
          <w:spacing w:val="1"/>
          <w:w w:val="102"/>
          <w:sz w:val="29"/>
          <w:szCs w:val="29"/>
        </w:rPr>
        <w:t>en</w:t>
      </w:r>
      <w:r>
        <w:rPr>
          <w:b/>
          <w:w w:val="102"/>
          <w:sz w:val="29"/>
          <w:szCs w:val="29"/>
        </w:rPr>
        <w:t>t</w:t>
      </w:r>
    </w:p>
    <w:p w14:paraId="51B0292D" w14:textId="77777777" w:rsidR="00E52EE8" w:rsidRDefault="00E52EE8">
      <w:pPr>
        <w:spacing w:before="8" w:line="240" w:lineRule="exact"/>
        <w:rPr>
          <w:sz w:val="24"/>
          <w:szCs w:val="24"/>
        </w:rPr>
      </w:pPr>
    </w:p>
    <w:p w14:paraId="6E288CB2" w14:textId="77777777" w:rsidR="00E52EE8" w:rsidRDefault="00746B8B">
      <w:pPr>
        <w:spacing w:line="248" w:lineRule="auto"/>
        <w:ind w:left="1210" w:right="1443"/>
        <w:rPr>
          <w:sz w:val="31"/>
          <w:szCs w:val="31"/>
        </w:rPr>
        <w:sectPr w:rsidR="00E52EE8">
          <w:headerReference w:type="default" r:id="rId20"/>
          <w:pgSz w:w="12240" w:h="15840"/>
          <w:pgMar w:top="1360" w:right="220" w:bottom="280" w:left="240" w:header="0" w:footer="0" w:gutter="0"/>
          <w:cols w:space="720"/>
        </w:sectPr>
      </w:pPr>
      <w:r>
        <w:rPr>
          <w:spacing w:val="2"/>
          <w:sz w:val="31"/>
          <w:szCs w:val="31"/>
        </w:rPr>
        <w:t>D</w:t>
      </w:r>
      <w:r>
        <w:rPr>
          <w:spacing w:val="1"/>
          <w:sz w:val="31"/>
          <w:szCs w:val="31"/>
        </w:rPr>
        <w:t>e</w:t>
      </w:r>
      <w:r>
        <w:rPr>
          <w:spacing w:val="2"/>
          <w:sz w:val="31"/>
          <w:szCs w:val="31"/>
        </w:rPr>
        <w:t>v</w:t>
      </w:r>
      <w:r>
        <w:rPr>
          <w:spacing w:val="1"/>
          <w:sz w:val="31"/>
          <w:szCs w:val="31"/>
        </w:rPr>
        <w:t>el</w:t>
      </w:r>
      <w:r>
        <w:rPr>
          <w:spacing w:val="2"/>
          <w:sz w:val="31"/>
          <w:szCs w:val="31"/>
        </w:rPr>
        <w:t>op</w:t>
      </w:r>
      <w:r>
        <w:rPr>
          <w:spacing w:val="1"/>
          <w:sz w:val="31"/>
          <w:szCs w:val="31"/>
        </w:rPr>
        <w:t>er</w:t>
      </w:r>
      <w:r>
        <w:rPr>
          <w:sz w:val="31"/>
          <w:szCs w:val="31"/>
        </w:rPr>
        <w:t>s</w:t>
      </w:r>
      <w:r>
        <w:rPr>
          <w:spacing w:val="32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mu</w:t>
      </w:r>
      <w:r>
        <w:rPr>
          <w:spacing w:val="1"/>
          <w:sz w:val="31"/>
          <w:szCs w:val="31"/>
        </w:rPr>
        <w:t>s</w:t>
      </w:r>
      <w:r>
        <w:rPr>
          <w:sz w:val="31"/>
          <w:szCs w:val="31"/>
        </w:rPr>
        <w:t>t</w:t>
      </w:r>
      <w:r>
        <w:rPr>
          <w:spacing w:val="15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h</w:t>
      </w:r>
      <w:r>
        <w:rPr>
          <w:spacing w:val="1"/>
          <w:sz w:val="31"/>
          <w:szCs w:val="31"/>
        </w:rPr>
        <w:t>a</w:t>
      </w:r>
      <w:r>
        <w:rPr>
          <w:spacing w:val="2"/>
          <w:sz w:val="31"/>
          <w:szCs w:val="31"/>
        </w:rPr>
        <w:t>v</w:t>
      </w:r>
      <w:r>
        <w:rPr>
          <w:sz w:val="31"/>
          <w:szCs w:val="31"/>
        </w:rPr>
        <w:t>e</w:t>
      </w:r>
      <w:r>
        <w:rPr>
          <w:spacing w:val="16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acces</w:t>
      </w:r>
      <w:r>
        <w:rPr>
          <w:sz w:val="31"/>
          <w:szCs w:val="31"/>
        </w:rPr>
        <w:t>s</w:t>
      </w:r>
      <w:r>
        <w:rPr>
          <w:spacing w:val="20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t</w:t>
      </w:r>
      <w:r>
        <w:rPr>
          <w:sz w:val="31"/>
          <w:szCs w:val="31"/>
        </w:rPr>
        <w:t>o</w:t>
      </w:r>
      <w:r>
        <w:rPr>
          <w:spacing w:val="9"/>
          <w:sz w:val="31"/>
          <w:szCs w:val="31"/>
        </w:rPr>
        <w:t xml:space="preserve"> </w:t>
      </w:r>
      <w:r>
        <w:rPr>
          <w:sz w:val="31"/>
          <w:szCs w:val="31"/>
        </w:rPr>
        <w:t>a</w:t>
      </w:r>
      <w:r>
        <w:rPr>
          <w:spacing w:val="7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mod</w:t>
      </w:r>
      <w:r>
        <w:rPr>
          <w:spacing w:val="1"/>
          <w:sz w:val="31"/>
          <w:szCs w:val="31"/>
        </w:rPr>
        <w:t>er</w:t>
      </w:r>
      <w:r>
        <w:rPr>
          <w:sz w:val="31"/>
          <w:szCs w:val="31"/>
        </w:rPr>
        <w:t>n</w:t>
      </w:r>
      <w:r>
        <w:rPr>
          <w:spacing w:val="23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o</w:t>
      </w:r>
      <w:r>
        <w:rPr>
          <w:spacing w:val="2"/>
          <w:sz w:val="31"/>
          <w:szCs w:val="31"/>
        </w:rPr>
        <w:t>b</w:t>
      </w:r>
      <w:r>
        <w:rPr>
          <w:spacing w:val="1"/>
          <w:sz w:val="31"/>
          <w:szCs w:val="31"/>
        </w:rPr>
        <w:t>jec</w:t>
      </w:r>
      <w:r>
        <w:rPr>
          <w:sz w:val="31"/>
          <w:szCs w:val="31"/>
        </w:rPr>
        <w:t>t</w:t>
      </w:r>
      <w:r>
        <w:rPr>
          <w:spacing w:val="18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o</w:t>
      </w:r>
      <w:r>
        <w:rPr>
          <w:spacing w:val="1"/>
          <w:sz w:val="31"/>
          <w:szCs w:val="31"/>
        </w:rPr>
        <w:t>riente</w:t>
      </w:r>
      <w:r>
        <w:rPr>
          <w:sz w:val="31"/>
          <w:szCs w:val="31"/>
        </w:rPr>
        <w:t>d</w:t>
      </w:r>
      <w:r>
        <w:rPr>
          <w:spacing w:val="24"/>
          <w:sz w:val="31"/>
          <w:szCs w:val="31"/>
        </w:rPr>
        <w:t xml:space="preserve"> </w:t>
      </w:r>
      <w:r>
        <w:rPr>
          <w:spacing w:val="1"/>
          <w:w w:val="102"/>
          <w:sz w:val="31"/>
          <w:szCs w:val="31"/>
        </w:rPr>
        <w:t>de</w:t>
      </w:r>
      <w:r>
        <w:rPr>
          <w:spacing w:val="2"/>
          <w:w w:val="102"/>
          <w:sz w:val="31"/>
          <w:szCs w:val="31"/>
        </w:rPr>
        <w:t>v</w:t>
      </w:r>
      <w:r>
        <w:rPr>
          <w:spacing w:val="1"/>
          <w:w w:val="102"/>
          <w:sz w:val="31"/>
          <w:szCs w:val="31"/>
        </w:rPr>
        <w:t>el</w:t>
      </w:r>
      <w:r>
        <w:rPr>
          <w:spacing w:val="2"/>
          <w:w w:val="102"/>
          <w:sz w:val="31"/>
          <w:szCs w:val="31"/>
        </w:rPr>
        <w:t>opme</w:t>
      </w:r>
      <w:r>
        <w:rPr>
          <w:spacing w:val="1"/>
          <w:w w:val="102"/>
          <w:sz w:val="31"/>
          <w:szCs w:val="31"/>
        </w:rPr>
        <w:t>n</w:t>
      </w:r>
      <w:r>
        <w:rPr>
          <w:w w:val="102"/>
          <w:sz w:val="31"/>
          <w:szCs w:val="31"/>
        </w:rPr>
        <w:t xml:space="preserve">t </w:t>
      </w:r>
      <w:r>
        <w:rPr>
          <w:spacing w:val="1"/>
          <w:sz w:val="31"/>
          <w:szCs w:val="31"/>
        </w:rPr>
        <w:t>e</w:t>
      </w:r>
      <w:r>
        <w:rPr>
          <w:spacing w:val="2"/>
          <w:sz w:val="31"/>
          <w:szCs w:val="31"/>
        </w:rPr>
        <w:t>nv</w:t>
      </w:r>
      <w:r>
        <w:rPr>
          <w:spacing w:val="1"/>
          <w:sz w:val="31"/>
          <w:szCs w:val="31"/>
        </w:rPr>
        <w:t>ir</w:t>
      </w:r>
      <w:r>
        <w:rPr>
          <w:spacing w:val="2"/>
          <w:sz w:val="31"/>
          <w:szCs w:val="31"/>
        </w:rPr>
        <w:t>onm</w:t>
      </w:r>
      <w:r>
        <w:rPr>
          <w:spacing w:val="1"/>
          <w:sz w:val="31"/>
          <w:szCs w:val="31"/>
        </w:rPr>
        <w:t>e</w:t>
      </w:r>
      <w:r>
        <w:rPr>
          <w:spacing w:val="2"/>
          <w:sz w:val="31"/>
          <w:szCs w:val="31"/>
        </w:rPr>
        <w:t>n</w:t>
      </w:r>
      <w:r>
        <w:rPr>
          <w:sz w:val="31"/>
          <w:szCs w:val="31"/>
        </w:rPr>
        <w:t>t</w:t>
      </w:r>
      <w:r>
        <w:rPr>
          <w:spacing w:val="34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a</w:t>
      </w:r>
      <w:r>
        <w:rPr>
          <w:spacing w:val="2"/>
          <w:sz w:val="31"/>
          <w:szCs w:val="31"/>
        </w:rPr>
        <w:t>n</w:t>
      </w:r>
      <w:r>
        <w:rPr>
          <w:sz w:val="31"/>
          <w:szCs w:val="31"/>
        </w:rPr>
        <w:t>d</w:t>
      </w:r>
      <w:r>
        <w:rPr>
          <w:spacing w:val="13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s</w:t>
      </w:r>
      <w:r>
        <w:rPr>
          <w:spacing w:val="2"/>
          <w:sz w:val="31"/>
          <w:szCs w:val="31"/>
        </w:rPr>
        <w:t>uppo</w:t>
      </w:r>
      <w:r>
        <w:rPr>
          <w:spacing w:val="1"/>
          <w:sz w:val="31"/>
          <w:szCs w:val="31"/>
        </w:rPr>
        <w:t>r</w:t>
      </w:r>
      <w:r>
        <w:rPr>
          <w:sz w:val="31"/>
          <w:szCs w:val="31"/>
        </w:rPr>
        <w:t>t</w:t>
      </w:r>
      <w:r>
        <w:rPr>
          <w:spacing w:val="22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li</w:t>
      </w:r>
      <w:r>
        <w:rPr>
          <w:spacing w:val="2"/>
          <w:sz w:val="31"/>
          <w:szCs w:val="31"/>
        </w:rPr>
        <w:t>b</w:t>
      </w:r>
      <w:r>
        <w:rPr>
          <w:spacing w:val="1"/>
          <w:sz w:val="31"/>
          <w:szCs w:val="31"/>
        </w:rPr>
        <w:t>rarie</w:t>
      </w:r>
      <w:r>
        <w:rPr>
          <w:sz w:val="31"/>
          <w:szCs w:val="31"/>
        </w:rPr>
        <w:t>s</w:t>
      </w:r>
      <w:r>
        <w:rPr>
          <w:spacing w:val="24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w</w:t>
      </w:r>
      <w:r>
        <w:rPr>
          <w:spacing w:val="1"/>
          <w:sz w:val="31"/>
          <w:szCs w:val="31"/>
        </w:rPr>
        <w:t>it</w:t>
      </w:r>
      <w:r>
        <w:rPr>
          <w:sz w:val="31"/>
          <w:szCs w:val="31"/>
        </w:rPr>
        <w:t>h</w:t>
      </w:r>
      <w:r>
        <w:rPr>
          <w:spacing w:val="15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t</w:t>
      </w:r>
      <w:r>
        <w:rPr>
          <w:spacing w:val="2"/>
          <w:sz w:val="31"/>
          <w:szCs w:val="31"/>
        </w:rPr>
        <w:t>h</w:t>
      </w:r>
      <w:r>
        <w:rPr>
          <w:spacing w:val="1"/>
          <w:sz w:val="31"/>
          <w:szCs w:val="31"/>
        </w:rPr>
        <w:t>ei</w:t>
      </w:r>
      <w:r>
        <w:rPr>
          <w:sz w:val="31"/>
          <w:szCs w:val="31"/>
        </w:rPr>
        <w:t>r</w:t>
      </w:r>
      <w:r>
        <w:rPr>
          <w:spacing w:val="14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c</w:t>
      </w:r>
      <w:r>
        <w:rPr>
          <w:spacing w:val="2"/>
          <w:sz w:val="31"/>
          <w:szCs w:val="31"/>
        </w:rPr>
        <w:t>o</w:t>
      </w:r>
      <w:r>
        <w:rPr>
          <w:spacing w:val="1"/>
          <w:sz w:val="31"/>
          <w:szCs w:val="31"/>
        </w:rPr>
        <w:t>rres</w:t>
      </w:r>
      <w:r>
        <w:rPr>
          <w:spacing w:val="2"/>
          <w:sz w:val="31"/>
          <w:szCs w:val="31"/>
        </w:rPr>
        <w:t>pond</w:t>
      </w:r>
      <w:r>
        <w:rPr>
          <w:spacing w:val="1"/>
          <w:sz w:val="31"/>
          <w:szCs w:val="31"/>
        </w:rPr>
        <w:t>i</w:t>
      </w:r>
      <w:r>
        <w:rPr>
          <w:spacing w:val="2"/>
          <w:sz w:val="31"/>
          <w:szCs w:val="31"/>
        </w:rPr>
        <w:t>n</w:t>
      </w:r>
      <w:r>
        <w:rPr>
          <w:sz w:val="31"/>
          <w:szCs w:val="31"/>
        </w:rPr>
        <w:t>g</w:t>
      </w:r>
      <w:r>
        <w:rPr>
          <w:spacing w:val="39"/>
          <w:sz w:val="31"/>
          <w:szCs w:val="31"/>
        </w:rPr>
        <w:t xml:space="preserve"> </w:t>
      </w:r>
      <w:r>
        <w:rPr>
          <w:spacing w:val="3"/>
          <w:w w:val="102"/>
          <w:sz w:val="31"/>
          <w:szCs w:val="31"/>
        </w:rPr>
        <w:t>A</w:t>
      </w:r>
      <w:r>
        <w:rPr>
          <w:spacing w:val="2"/>
          <w:w w:val="102"/>
          <w:sz w:val="31"/>
          <w:szCs w:val="31"/>
        </w:rPr>
        <w:t>P</w:t>
      </w:r>
      <w:r>
        <w:rPr>
          <w:spacing w:val="1"/>
          <w:w w:val="102"/>
          <w:sz w:val="31"/>
          <w:szCs w:val="31"/>
        </w:rPr>
        <w:t>Is.</w:t>
      </w:r>
    </w:p>
    <w:p w14:paraId="24AA7157" w14:textId="77777777" w:rsidR="00E52EE8" w:rsidRDefault="00746B8B">
      <w:pPr>
        <w:spacing w:before="45"/>
        <w:ind w:left="110"/>
        <w:rPr>
          <w:sz w:val="31"/>
          <w:szCs w:val="31"/>
        </w:rPr>
      </w:pPr>
      <w:r>
        <w:rPr>
          <w:spacing w:val="2"/>
          <w:sz w:val="31"/>
          <w:szCs w:val="31"/>
        </w:rPr>
        <w:lastRenderedPageBreak/>
        <w:t>D</w:t>
      </w:r>
      <w:r>
        <w:rPr>
          <w:spacing w:val="1"/>
          <w:sz w:val="31"/>
          <w:szCs w:val="31"/>
        </w:rPr>
        <w:t>e</w:t>
      </w:r>
      <w:r>
        <w:rPr>
          <w:spacing w:val="2"/>
          <w:sz w:val="31"/>
          <w:szCs w:val="31"/>
        </w:rPr>
        <w:t>v</w:t>
      </w:r>
      <w:r>
        <w:rPr>
          <w:spacing w:val="1"/>
          <w:sz w:val="31"/>
          <w:szCs w:val="31"/>
        </w:rPr>
        <w:t>el</w:t>
      </w:r>
      <w:r>
        <w:rPr>
          <w:spacing w:val="2"/>
          <w:sz w:val="31"/>
          <w:szCs w:val="31"/>
        </w:rPr>
        <w:t>op</w:t>
      </w:r>
      <w:r>
        <w:rPr>
          <w:spacing w:val="1"/>
          <w:sz w:val="31"/>
          <w:szCs w:val="31"/>
        </w:rPr>
        <w:t>er</w:t>
      </w:r>
      <w:r>
        <w:rPr>
          <w:sz w:val="31"/>
          <w:szCs w:val="31"/>
        </w:rPr>
        <w:t>s</w:t>
      </w:r>
      <w:r>
        <w:rPr>
          <w:spacing w:val="32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s</w:t>
      </w:r>
      <w:r>
        <w:rPr>
          <w:spacing w:val="2"/>
          <w:sz w:val="31"/>
          <w:szCs w:val="31"/>
        </w:rPr>
        <w:t>hou</w:t>
      </w:r>
      <w:r>
        <w:rPr>
          <w:spacing w:val="1"/>
          <w:sz w:val="31"/>
          <w:szCs w:val="31"/>
        </w:rPr>
        <w:t>l</w:t>
      </w:r>
      <w:r>
        <w:rPr>
          <w:sz w:val="31"/>
          <w:szCs w:val="31"/>
        </w:rPr>
        <w:t>d</w:t>
      </w:r>
      <w:r>
        <w:rPr>
          <w:spacing w:val="21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h</w:t>
      </w:r>
      <w:r>
        <w:rPr>
          <w:spacing w:val="1"/>
          <w:sz w:val="31"/>
          <w:szCs w:val="31"/>
        </w:rPr>
        <w:t>a</w:t>
      </w:r>
      <w:r>
        <w:rPr>
          <w:spacing w:val="2"/>
          <w:sz w:val="31"/>
          <w:szCs w:val="31"/>
        </w:rPr>
        <w:t>v</w:t>
      </w:r>
      <w:r>
        <w:rPr>
          <w:sz w:val="31"/>
          <w:szCs w:val="31"/>
        </w:rPr>
        <w:t>e</w:t>
      </w:r>
      <w:r>
        <w:rPr>
          <w:spacing w:val="16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acces</w:t>
      </w:r>
      <w:r>
        <w:rPr>
          <w:sz w:val="31"/>
          <w:szCs w:val="31"/>
        </w:rPr>
        <w:t>s</w:t>
      </w:r>
      <w:r>
        <w:rPr>
          <w:spacing w:val="20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t</w:t>
      </w:r>
      <w:r>
        <w:rPr>
          <w:sz w:val="31"/>
          <w:szCs w:val="31"/>
        </w:rPr>
        <w:t>o</w:t>
      </w:r>
      <w:r>
        <w:rPr>
          <w:spacing w:val="9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GU</w:t>
      </w:r>
      <w:r>
        <w:rPr>
          <w:sz w:val="31"/>
          <w:szCs w:val="31"/>
        </w:rPr>
        <w:t>I</w:t>
      </w:r>
      <w:r>
        <w:rPr>
          <w:spacing w:val="14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d</w:t>
      </w:r>
      <w:r>
        <w:rPr>
          <w:spacing w:val="1"/>
          <w:sz w:val="31"/>
          <w:szCs w:val="31"/>
        </w:rPr>
        <w:t>e</w:t>
      </w:r>
      <w:r>
        <w:rPr>
          <w:spacing w:val="2"/>
          <w:sz w:val="31"/>
          <w:szCs w:val="31"/>
        </w:rPr>
        <w:t>v</w:t>
      </w:r>
      <w:r>
        <w:rPr>
          <w:spacing w:val="1"/>
          <w:sz w:val="31"/>
          <w:szCs w:val="31"/>
        </w:rPr>
        <w:t>el</w:t>
      </w:r>
      <w:r>
        <w:rPr>
          <w:spacing w:val="2"/>
          <w:sz w:val="31"/>
          <w:szCs w:val="31"/>
        </w:rPr>
        <w:t>o</w:t>
      </w:r>
      <w:r>
        <w:rPr>
          <w:spacing w:val="1"/>
          <w:sz w:val="31"/>
          <w:szCs w:val="31"/>
        </w:rPr>
        <w:t>p</w:t>
      </w:r>
      <w:r>
        <w:rPr>
          <w:spacing w:val="2"/>
          <w:sz w:val="31"/>
          <w:szCs w:val="31"/>
        </w:rPr>
        <w:t>men</w:t>
      </w:r>
      <w:r>
        <w:rPr>
          <w:sz w:val="31"/>
          <w:szCs w:val="31"/>
        </w:rPr>
        <w:t>t</w:t>
      </w:r>
      <w:r>
        <w:rPr>
          <w:spacing w:val="35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t</w:t>
      </w:r>
      <w:r>
        <w:rPr>
          <w:spacing w:val="2"/>
          <w:sz w:val="31"/>
          <w:szCs w:val="31"/>
        </w:rPr>
        <w:t>o</w:t>
      </w:r>
      <w:r>
        <w:rPr>
          <w:spacing w:val="1"/>
          <w:sz w:val="31"/>
          <w:szCs w:val="31"/>
        </w:rPr>
        <w:t>ol</w:t>
      </w:r>
      <w:r>
        <w:rPr>
          <w:sz w:val="31"/>
          <w:szCs w:val="31"/>
        </w:rPr>
        <w:t>s</w:t>
      </w:r>
      <w:r>
        <w:rPr>
          <w:spacing w:val="16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fo</w:t>
      </w:r>
      <w:r>
        <w:rPr>
          <w:sz w:val="31"/>
          <w:szCs w:val="31"/>
        </w:rPr>
        <w:t>r</w:t>
      </w:r>
      <w:r>
        <w:rPr>
          <w:spacing w:val="11"/>
          <w:sz w:val="31"/>
          <w:szCs w:val="31"/>
        </w:rPr>
        <w:t xml:space="preserve"> </w:t>
      </w:r>
      <w:r>
        <w:rPr>
          <w:spacing w:val="1"/>
          <w:w w:val="102"/>
          <w:sz w:val="31"/>
          <w:szCs w:val="31"/>
        </w:rPr>
        <w:t>efficienc</w:t>
      </w:r>
      <w:r>
        <w:rPr>
          <w:spacing w:val="2"/>
          <w:w w:val="102"/>
          <w:sz w:val="31"/>
          <w:szCs w:val="31"/>
        </w:rPr>
        <w:t>y</w:t>
      </w:r>
      <w:r>
        <w:rPr>
          <w:w w:val="102"/>
          <w:sz w:val="31"/>
          <w:szCs w:val="31"/>
        </w:rPr>
        <w:t>.</w:t>
      </w:r>
    </w:p>
    <w:p w14:paraId="39CAE701" w14:textId="77777777" w:rsidR="00E52EE8" w:rsidRDefault="00E52EE8">
      <w:pPr>
        <w:spacing w:before="13" w:line="240" w:lineRule="exact"/>
        <w:rPr>
          <w:sz w:val="24"/>
          <w:szCs w:val="24"/>
        </w:rPr>
      </w:pPr>
    </w:p>
    <w:p w14:paraId="380CE762" w14:textId="77777777" w:rsidR="00E52EE8" w:rsidRDefault="00746B8B">
      <w:pPr>
        <w:spacing w:line="248" w:lineRule="auto"/>
        <w:ind w:left="110" w:right="66"/>
        <w:rPr>
          <w:sz w:val="31"/>
          <w:szCs w:val="31"/>
        </w:rPr>
      </w:pPr>
      <w:r>
        <w:rPr>
          <w:spacing w:val="2"/>
          <w:sz w:val="31"/>
          <w:szCs w:val="31"/>
        </w:rPr>
        <w:t>D</w:t>
      </w:r>
      <w:r>
        <w:rPr>
          <w:spacing w:val="1"/>
          <w:sz w:val="31"/>
          <w:szCs w:val="31"/>
        </w:rPr>
        <w:t>e</w:t>
      </w:r>
      <w:r>
        <w:rPr>
          <w:spacing w:val="2"/>
          <w:sz w:val="31"/>
          <w:szCs w:val="31"/>
        </w:rPr>
        <w:t>v</w:t>
      </w:r>
      <w:r>
        <w:rPr>
          <w:spacing w:val="1"/>
          <w:sz w:val="31"/>
          <w:szCs w:val="31"/>
        </w:rPr>
        <w:t>el</w:t>
      </w:r>
      <w:r>
        <w:rPr>
          <w:spacing w:val="2"/>
          <w:sz w:val="31"/>
          <w:szCs w:val="31"/>
        </w:rPr>
        <w:t>op</w:t>
      </w:r>
      <w:r>
        <w:rPr>
          <w:spacing w:val="1"/>
          <w:sz w:val="31"/>
          <w:szCs w:val="31"/>
        </w:rPr>
        <w:t>er</w:t>
      </w:r>
      <w:r>
        <w:rPr>
          <w:sz w:val="31"/>
          <w:szCs w:val="31"/>
        </w:rPr>
        <w:t>s</w:t>
      </w:r>
      <w:r>
        <w:rPr>
          <w:spacing w:val="32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ma</w:t>
      </w:r>
      <w:r>
        <w:rPr>
          <w:sz w:val="31"/>
          <w:szCs w:val="31"/>
        </w:rPr>
        <w:t>y</w:t>
      </w:r>
      <w:r>
        <w:rPr>
          <w:spacing w:val="15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e</w:t>
      </w:r>
      <w:r>
        <w:rPr>
          <w:spacing w:val="2"/>
          <w:sz w:val="31"/>
          <w:szCs w:val="31"/>
        </w:rPr>
        <w:t>mp</w:t>
      </w:r>
      <w:r>
        <w:rPr>
          <w:spacing w:val="1"/>
          <w:sz w:val="31"/>
          <w:szCs w:val="31"/>
        </w:rPr>
        <w:t>l</w:t>
      </w:r>
      <w:r>
        <w:rPr>
          <w:spacing w:val="2"/>
          <w:sz w:val="31"/>
          <w:szCs w:val="31"/>
        </w:rPr>
        <w:t>o</w:t>
      </w:r>
      <w:r>
        <w:rPr>
          <w:sz w:val="31"/>
          <w:szCs w:val="31"/>
        </w:rPr>
        <w:t>y</w:t>
      </w:r>
      <w:r>
        <w:rPr>
          <w:spacing w:val="23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v</w:t>
      </w:r>
      <w:r>
        <w:rPr>
          <w:spacing w:val="1"/>
          <w:sz w:val="31"/>
          <w:szCs w:val="31"/>
        </w:rPr>
        <w:t>is</w:t>
      </w:r>
      <w:r>
        <w:rPr>
          <w:spacing w:val="2"/>
          <w:sz w:val="31"/>
          <w:szCs w:val="31"/>
        </w:rPr>
        <w:t>u</w:t>
      </w:r>
      <w:r>
        <w:rPr>
          <w:spacing w:val="1"/>
          <w:sz w:val="31"/>
          <w:szCs w:val="31"/>
        </w:rPr>
        <w:t>a</w:t>
      </w:r>
      <w:r>
        <w:rPr>
          <w:sz w:val="31"/>
          <w:szCs w:val="31"/>
        </w:rPr>
        <w:t>l</w:t>
      </w:r>
      <w:r>
        <w:rPr>
          <w:spacing w:val="18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mod</w:t>
      </w:r>
      <w:r>
        <w:rPr>
          <w:spacing w:val="1"/>
          <w:sz w:val="31"/>
          <w:szCs w:val="31"/>
        </w:rPr>
        <w:t>eli</w:t>
      </w:r>
      <w:r>
        <w:rPr>
          <w:spacing w:val="2"/>
          <w:sz w:val="31"/>
          <w:szCs w:val="31"/>
        </w:rPr>
        <w:t>n</w:t>
      </w:r>
      <w:r>
        <w:rPr>
          <w:sz w:val="31"/>
          <w:szCs w:val="31"/>
        </w:rPr>
        <w:t>g</w:t>
      </w:r>
      <w:r>
        <w:rPr>
          <w:spacing w:val="27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t</w:t>
      </w:r>
      <w:r>
        <w:rPr>
          <w:spacing w:val="2"/>
          <w:sz w:val="31"/>
          <w:szCs w:val="31"/>
        </w:rPr>
        <w:t>o</w:t>
      </w:r>
      <w:r>
        <w:rPr>
          <w:spacing w:val="1"/>
          <w:sz w:val="31"/>
          <w:szCs w:val="31"/>
        </w:rPr>
        <w:t>ols</w:t>
      </w:r>
      <w:r>
        <w:rPr>
          <w:sz w:val="31"/>
          <w:szCs w:val="31"/>
        </w:rPr>
        <w:t>.</w:t>
      </w:r>
      <w:r>
        <w:rPr>
          <w:spacing w:val="17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Th</w:t>
      </w:r>
      <w:r>
        <w:rPr>
          <w:spacing w:val="1"/>
          <w:sz w:val="31"/>
          <w:szCs w:val="31"/>
        </w:rPr>
        <w:t>es</w:t>
      </w:r>
      <w:r>
        <w:rPr>
          <w:sz w:val="31"/>
          <w:szCs w:val="31"/>
        </w:rPr>
        <w:t>e</w:t>
      </w:r>
      <w:r>
        <w:rPr>
          <w:spacing w:val="17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t</w:t>
      </w:r>
      <w:r>
        <w:rPr>
          <w:spacing w:val="2"/>
          <w:sz w:val="31"/>
          <w:szCs w:val="31"/>
        </w:rPr>
        <w:t>oo</w:t>
      </w:r>
      <w:r>
        <w:rPr>
          <w:spacing w:val="1"/>
          <w:sz w:val="31"/>
          <w:szCs w:val="31"/>
        </w:rPr>
        <w:t>ls</w:t>
      </w:r>
      <w:r>
        <w:rPr>
          <w:sz w:val="31"/>
          <w:szCs w:val="31"/>
        </w:rPr>
        <w:t>,</w:t>
      </w:r>
      <w:r>
        <w:rPr>
          <w:spacing w:val="17"/>
          <w:sz w:val="31"/>
          <w:szCs w:val="31"/>
        </w:rPr>
        <w:t xml:space="preserve"> </w:t>
      </w:r>
      <w:r>
        <w:rPr>
          <w:spacing w:val="2"/>
          <w:w w:val="102"/>
          <w:sz w:val="31"/>
          <w:szCs w:val="31"/>
        </w:rPr>
        <w:t>howeve</w:t>
      </w:r>
      <w:r>
        <w:rPr>
          <w:spacing w:val="1"/>
          <w:w w:val="102"/>
          <w:sz w:val="31"/>
          <w:szCs w:val="31"/>
        </w:rPr>
        <w:t>r</w:t>
      </w:r>
      <w:r>
        <w:rPr>
          <w:w w:val="102"/>
          <w:sz w:val="31"/>
          <w:szCs w:val="31"/>
        </w:rPr>
        <w:t xml:space="preserve">, </w:t>
      </w:r>
      <w:r>
        <w:rPr>
          <w:spacing w:val="1"/>
          <w:sz w:val="31"/>
          <w:szCs w:val="31"/>
        </w:rPr>
        <w:t>s</w:t>
      </w:r>
      <w:r>
        <w:rPr>
          <w:spacing w:val="2"/>
          <w:sz w:val="31"/>
          <w:szCs w:val="31"/>
        </w:rPr>
        <w:t>hou</w:t>
      </w:r>
      <w:r>
        <w:rPr>
          <w:spacing w:val="1"/>
          <w:sz w:val="31"/>
          <w:szCs w:val="31"/>
        </w:rPr>
        <w:t>l</w:t>
      </w:r>
      <w:r>
        <w:rPr>
          <w:sz w:val="31"/>
          <w:szCs w:val="31"/>
        </w:rPr>
        <w:t>d</w:t>
      </w:r>
      <w:r>
        <w:rPr>
          <w:spacing w:val="21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no</w:t>
      </w:r>
      <w:r>
        <w:rPr>
          <w:sz w:val="31"/>
          <w:szCs w:val="31"/>
        </w:rPr>
        <w:t>t</w:t>
      </w:r>
      <w:r>
        <w:rPr>
          <w:spacing w:val="11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b</w:t>
      </w:r>
      <w:r>
        <w:rPr>
          <w:sz w:val="31"/>
          <w:szCs w:val="31"/>
        </w:rPr>
        <w:t>e</w:t>
      </w:r>
      <w:r>
        <w:rPr>
          <w:spacing w:val="10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e</w:t>
      </w:r>
      <w:r>
        <w:rPr>
          <w:spacing w:val="3"/>
          <w:sz w:val="31"/>
          <w:szCs w:val="31"/>
        </w:rPr>
        <w:t>m</w:t>
      </w:r>
      <w:r>
        <w:rPr>
          <w:spacing w:val="2"/>
          <w:sz w:val="31"/>
          <w:szCs w:val="31"/>
        </w:rPr>
        <w:t>p</w:t>
      </w:r>
      <w:r>
        <w:rPr>
          <w:spacing w:val="1"/>
          <w:sz w:val="31"/>
          <w:szCs w:val="31"/>
        </w:rPr>
        <w:t>l</w:t>
      </w:r>
      <w:r>
        <w:rPr>
          <w:spacing w:val="2"/>
          <w:sz w:val="31"/>
          <w:szCs w:val="31"/>
        </w:rPr>
        <w:t>oy</w:t>
      </w:r>
      <w:r>
        <w:rPr>
          <w:spacing w:val="1"/>
          <w:sz w:val="31"/>
          <w:szCs w:val="31"/>
        </w:rPr>
        <w:t>e</w:t>
      </w:r>
      <w:r>
        <w:rPr>
          <w:sz w:val="31"/>
          <w:szCs w:val="31"/>
        </w:rPr>
        <w:t>d</w:t>
      </w:r>
      <w:r>
        <w:rPr>
          <w:spacing w:val="28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i</w:t>
      </w:r>
      <w:r>
        <w:rPr>
          <w:sz w:val="31"/>
          <w:szCs w:val="31"/>
        </w:rPr>
        <w:t>f</w:t>
      </w:r>
      <w:r>
        <w:rPr>
          <w:spacing w:val="8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t</w:t>
      </w:r>
      <w:r>
        <w:rPr>
          <w:spacing w:val="2"/>
          <w:sz w:val="31"/>
          <w:szCs w:val="31"/>
        </w:rPr>
        <w:t>h</w:t>
      </w:r>
      <w:r>
        <w:rPr>
          <w:sz w:val="31"/>
          <w:szCs w:val="31"/>
        </w:rPr>
        <w:t>e</w:t>
      </w:r>
      <w:r>
        <w:rPr>
          <w:spacing w:val="12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d</w:t>
      </w:r>
      <w:r>
        <w:rPr>
          <w:spacing w:val="1"/>
          <w:sz w:val="31"/>
          <w:szCs w:val="31"/>
        </w:rPr>
        <w:t>e</w:t>
      </w:r>
      <w:r>
        <w:rPr>
          <w:spacing w:val="2"/>
          <w:sz w:val="31"/>
          <w:szCs w:val="31"/>
        </w:rPr>
        <w:t>v</w:t>
      </w:r>
      <w:r>
        <w:rPr>
          <w:spacing w:val="1"/>
          <w:sz w:val="31"/>
          <w:szCs w:val="31"/>
        </w:rPr>
        <w:t>el</w:t>
      </w:r>
      <w:r>
        <w:rPr>
          <w:spacing w:val="2"/>
          <w:sz w:val="31"/>
          <w:szCs w:val="31"/>
        </w:rPr>
        <w:t>op</w:t>
      </w:r>
      <w:r>
        <w:rPr>
          <w:spacing w:val="1"/>
          <w:sz w:val="31"/>
          <w:szCs w:val="31"/>
        </w:rPr>
        <w:t>e</w:t>
      </w:r>
      <w:r>
        <w:rPr>
          <w:sz w:val="31"/>
          <w:szCs w:val="31"/>
        </w:rPr>
        <w:t>r</w:t>
      </w:r>
      <w:r>
        <w:rPr>
          <w:spacing w:val="27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i</w:t>
      </w:r>
      <w:r>
        <w:rPr>
          <w:sz w:val="31"/>
          <w:szCs w:val="31"/>
        </w:rPr>
        <w:t>s</w:t>
      </w:r>
      <w:r>
        <w:rPr>
          <w:spacing w:val="8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no</w:t>
      </w:r>
      <w:r>
        <w:rPr>
          <w:sz w:val="31"/>
          <w:szCs w:val="31"/>
        </w:rPr>
        <w:t>t</w:t>
      </w:r>
      <w:r>
        <w:rPr>
          <w:spacing w:val="11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fa</w:t>
      </w:r>
      <w:r>
        <w:rPr>
          <w:spacing w:val="3"/>
          <w:sz w:val="31"/>
          <w:szCs w:val="31"/>
        </w:rPr>
        <w:t>m</w:t>
      </w:r>
      <w:r>
        <w:rPr>
          <w:spacing w:val="1"/>
          <w:sz w:val="31"/>
          <w:szCs w:val="31"/>
        </w:rPr>
        <w:t>ilia</w:t>
      </w:r>
      <w:r>
        <w:rPr>
          <w:sz w:val="31"/>
          <w:szCs w:val="31"/>
        </w:rPr>
        <w:t>r</w:t>
      </w:r>
      <w:r>
        <w:rPr>
          <w:spacing w:val="23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w</w:t>
      </w:r>
      <w:r>
        <w:rPr>
          <w:spacing w:val="1"/>
          <w:sz w:val="31"/>
          <w:szCs w:val="31"/>
        </w:rPr>
        <w:t>it</w:t>
      </w:r>
      <w:r>
        <w:rPr>
          <w:sz w:val="31"/>
          <w:szCs w:val="31"/>
        </w:rPr>
        <w:t>h</w:t>
      </w:r>
      <w:r>
        <w:rPr>
          <w:spacing w:val="15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t</w:t>
      </w:r>
      <w:r>
        <w:rPr>
          <w:spacing w:val="2"/>
          <w:sz w:val="31"/>
          <w:szCs w:val="31"/>
        </w:rPr>
        <w:t>h</w:t>
      </w:r>
      <w:r>
        <w:rPr>
          <w:spacing w:val="1"/>
          <w:sz w:val="31"/>
          <w:szCs w:val="31"/>
        </w:rPr>
        <w:t>e</w:t>
      </w:r>
      <w:r>
        <w:rPr>
          <w:spacing w:val="3"/>
          <w:sz w:val="31"/>
          <w:szCs w:val="31"/>
        </w:rPr>
        <w:t>m</w:t>
      </w:r>
      <w:r>
        <w:rPr>
          <w:sz w:val="31"/>
          <w:szCs w:val="31"/>
        </w:rPr>
        <w:t>,</w:t>
      </w:r>
      <w:r>
        <w:rPr>
          <w:spacing w:val="17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a</w:t>
      </w:r>
      <w:r>
        <w:rPr>
          <w:sz w:val="31"/>
          <w:szCs w:val="31"/>
        </w:rPr>
        <w:t>s</w:t>
      </w:r>
      <w:r>
        <w:rPr>
          <w:spacing w:val="9"/>
          <w:sz w:val="31"/>
          <w:szCs w:val="31"/>
        </w:rPr>
        <w:t xml:space="preserve"> </w:t>
      </w:r>
      <w:r>
        <w:rPr>
          <w:spacing w:val="1"/>
          <w:w w:val="102"/>
          <w:sz w:val="31"/>
          <w:szCs w:val="31"/>
        </w:rPr>
        <w:t>t</w:t>
      </w:r>
      <w:r>
        <w:rPr>
          <w:spacing w:val="2"/>
          <w:w w:val="102"/>
          <w:sz w:val="31"/>
          <w:szCs w:val="31"/>
        </w:rPr>
        <w:t>h</w:t>
      </w:r>
      <w:r>
        <w:rPr>
          <w:w w:val="102"/>
          <w:sz w:val="31"/>
          <w:szCs w:val="31"/>
        </w:rPr>
        <w:t xml:space="preserve">e </w:t>
      </w:r>
      <w:r>
        <w:rPr>
          <w:spacing w:val="1"/>
          <w:sz w:val="31"/>
          <w:szCs w:val="31"/>
        </w:rPr>
        <w:t>ti</w:t>
      </w:r>
      <w:r>
        <w:rPr>
          <w:spacing w:val="3"/>
          <w:sz w:val="31"/>
          <w:szCs w:val="31"/>
        </w:rPr>
        <w:t>m</w:t>
      </w:r>
      <w:r>
        <w:rPr>
          <w:sz w:val="31"/>
          <w:szCs w:val="31"/>
        </w:rPr>
        <w:t>e</w:t>
      </w:r>
      <w:r>
        <w:rPr>
          <w:spacing w:val="15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r</w:t>
      </w:r>
      <w:r>
        <w:rPr>
          <w:spacing w:val="2"/>
          <w:sz w:val="31"/>
          <w:szCs w:val="31"/>
        </w:rPr>
        <w:t>equ</w:t>
      </w:r>
      <w:r>
        <w:rPr>
          <w:spacing w:val="1"/>
          <w:sz w:val="31"/>
          <w:szCs w:val="31"/>
        </w:rPr>
        <w:t>ir</w:t>
      </w:r>
      <w:r>
        <w:rPr>
          <w:spacing w:val="2"/>
          <w:sz w:val="31"/>
          <w:szCs w:val="31"/>
        </w:rPr>
        <w:t>e</w:t>
      </w:r>
      <w:r>
        <w:rPr>
          <w:sz w:val="31"/>
          <w:szCs w:val="31"/>
        </w:rPr>
        <w:t>d</w:t>
      </w:r>
      <w:r>
        <w:rPr>
          <w:spacing w:val="25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t</w:t>
      </w:r>
      <w:r>
        <w:rPr>
          <w:sz w:val="31"/>
          <w:szCs w:val="31"/>
        </w:rPr>
        <w:t>o</w:t>
      </w:r>
      <w:r>
        <w:rPr>
          <w:spacing w:val="9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ma</w:t>
      </w:r>
      <w:r>
        <w:rPr>
          <w:spacing w:val="1"/>
          <w:sz w:val="31"/>
          <w:szCs w:val="31"/>
        </w:rPr>
        <w:t>st</w:t>
      </w:r>
      <w:r>
        <w:rPr>
          <w:spacing w:val="2"/>
          <w:sz w:val="31"/>
          <w:szCs w:val="31"/>
        </w:rPr>
        <w:t>e</w:t>
      </w:r>
      <w:r>
        <w:rPr>
          <w:sz w:val="31"/>
          <w:szCs w:val="31"/>
        </w:rPr>
        <w:t>r</w:t>
      </w:r>
      <w:r>
        <w:rPr>
          <w:spacing w:val="20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t</w:t>
      </w:r>
      <w:r>
        <w:rPr>
          <w:spacing w:val="2"/>
          <w:sz w:val="31"/>
          <w:szCs w:val="31"/>
        </w:rPr>
        <w:t>h</w:t>
      </w:r>
      <w:r>
        <w:rPr>
          <w:sz w:val="31"/>
          <w:szCs w:val="31"/>
        </w:rPr>
        <w:t>e</w:t>
      </w:r>
      <w:r>
        <w:rPr>
          <w:spacing w:val="12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t</w:t>
      </w:r>
      <w:r>
        <w:rPr>
          <w:spacing w:val="2"/>
          <w:sz w:val="31"/>
          <w:szCs w:val="31"/>
        </w:rPr>
        <w:t>oo</w:t>
      </w:r>
      <w:r>
        <w:rPr>
          <w:spacing w:val="1"/>
          <w:sz w:val="31"/>
          <w:szCs w:val="31"/>
        </w:rPr>
        <w:t>l</w:t>
      </w:r>
      <w:r>
        <w:rPr>
          <w:sz w:val="31"/>
          <w:szCs w:val="31"/>
        </w:rPr>
        <w:t>s</w:t>
      </w:r>
      <w:r>
        <w:rPr>
          <w:spacing w:val="16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w</w:t>
      </w:r>
      <w:r>
        <w:rPr>
          <w:spacing w:val="1"/>
          <w:sz w:val="31"/>
          <w:szCs w:val="31"/>
        </w:rPr>
        <w:t>il</w:t>
      </w:r>
      <w:r>
        <w:rPr>
          <w:sz w:val="31"/>
          <w:szCs w:val="31"/>
        </w:rPr>
        <w:t>l</w:t>
      </w:r>
      <w:r>
        <w:rPr>
          <w:spacing w:val="14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de</w:t>
      </w:r>
      <w:r>
        <w:rPr>
          <w:spacing w:val="1"/>
          <w:sz w:val="31"/>
          <w:szCs w:val="31"/>
        </w:rPr>
        <w:t>tr</w:t>
      </w:r>
      <w:r>
        <w:rPr>
          <w:spacing w:val="2"/>
          <w:sz w:val="31"/>
          <w:szCs w:val="31"/>
        </w:rPr>
        <w:t>ac</w:t>
      </w:r>
      <w:r>
        <w:rPr>
          <w:sz w:val="31"/>
          <w:szCs w:val="31"/>
        </w:rPr>
        <w:t>t</w:t>
      </w:r>
      <w:r>
        <w:rPr>
          <w:spacing w:val="20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fro</w:t>
      </w:r>
      <w:r>
        <w:rPr>
          <w:sz w:val="31"/>
          <w:szCs w:val="31"/>
        </w:rPr>
        <w:t>m</w:t>
      </w:r>
      <w:r>
        <w:rPr>
          <w:spacing w:val="17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t</w:t>
      </w:r>
      <w:r>
        <w:rPr>
          <w:spacing w:val="2"/>
          <w:sz w:val="31"/>
          <w:szCs w:val="31"/>
        </w:rPr>
        <w:t>h</w:t>
      </w:r>
      <w:r>
        <w:rPr>
          <w:sz w:val="31"/>
          <w:szCs w:val="31"/>
        </w:rPr>
        <w:t>e</w:t>
      </w:r>
      <w:r>
        <w:rPr>
          <w:spacing w:val="12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ex</w:t>
      </w:r>
      <w:r>
        <w:rPr>
          <w:spacing w:val="1"/>
          <w:sz w:val="31"/>
          <w:szCs w:val="31"/>
        </w:rPr>
        <w:t>p</w:t>
      </w:r>
      <w:r>
        <w:rPr>
          <w:spacing w:val="2"/>
          <w:sz w:val="31"/>
          <w:szCs w:val="31"/>
        </w:rPr>
        <w:t>e</w:t>
      </w:r>
      <w:r>
        <w:rPr>
          <w:spacing w:val="1"/>
          <w:sz w:val="31"/>
          <w:szCs w:val="31"/>
        </w:rPr>
        <w:t>ri</w:t>
      </w:r>
      <w:r>
        <w:rPr>
          <w:spacing w:val="2"/>
          <w:sz w:val="31"/>
          <w:szCs w:val="31"/>
        </w:rPr>
        <w:t>ence</w:t>
      </w:r>
      <w:r>
        <w:rPr>
          <w:sz w:val="31"/>
          <w:szCs w:val="31"/>
        </w:rPr>
        <w:t>.</w:t>
      </w:r>
      <w:r>
        <w:rPr>
          <w:spacing w:val="31"/>
          <w:sz w:val="31"/>
          <w:szCs w:val="31"/>
        </w:rPr>
        <w:t xml:space="preserve"> </w:t>
      </w:r>
      <w:r>
        <w:rPr>
          <w:spacing w:val="2"/>
          <w:w w:val="102"/>
          <w:sz w:val="31"/>
          <w:szCs w:val="31"/>
        </w:rPr>
        <w:t>Th</w:t>
      </w:r>
      <w:r>
        <w:rPr>
          <w:w w:val="102"/>
          <w:sz w:val="31"/>
          <w:szCs w:val="31"/>
        </w:rPr>
        <w:t xml:space="preserve">e </w:t>
      </w:r>
      <w:r>
        <w:rPr>
          <w:spacing w:val="2"/>
          <w:sz w:val="31"/>
          <w:szCs w:val="31"/>
        </w:rPr>
        <w:t>mo</w:t>
      </w:r>
      <w:r>
        <w:rPr>
          <w:spacing w:val="1"/>
          <w:sz w:val="31"/>
          <w:szCs w:val="31"/>
        </w:rPr>
        <w:t>d</w:t>
      </w:r>
      <w:r>
        <w:rPr>
          <w:spacing w:val="2"/>
          <w:sz w:val="31"/>
          <w:szCs w:val="31"/>
        </w:rPr>
        <w:t>e</w:t>
      </w:r>
      <w:r>
        <w:rPr>
          <w:spacing w:val="1"/>
          <w:sz w:val="31"/>
          <w:szCs w:val="31"/>
        </w:rPr>
        <w:t>lin</w:t>
      </w:r>
      <w:r>
        <w:rPr>
          <w:sz w:val="31"/>
          <w:szCs w:val="31"/>
        </w:rPr>
        <w:t>g</w:t>
      </w:r>
      <w:r>
        <w:rPr>
          <w:spacing w:val="27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shoul</w:t>
      </w:r>
      <w:r>
        <w:rPr>
          <w:sz w:val="31"/>
          <w:szCs w:val="31"/>
        </w:rPr>
        <w:t>d</w:t>
      </w:r>
      <w:r>
        <w:rPr>
          <w:spacing w:val="21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stil</w:t>
      </w:r>
      <w:r>
        <w:rPr>
          <w:sz w:val="31"/>
          <w:szCs w:val="31"/>
        </w:rPr>
        <w:t>l</w:t>
      </w:r>
      <w:r>
        <w:rPr>
          <w:spacing w:val="12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b</w:t>
      </w:r>
      <w:r>
        <w:rPr>
          <w:sz w:val="31"/>
          <w:szCs w:val="31"/>
        </w:rPr>
        <w:t>e</w:t>
      </w:r>
      <w:r>
        <w:rPr>
          <w:spacing w:val="10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don</w:t>
      </w:r>
      <w:r>
        <w:rPr>
          <w:spacing w:val="2"/>
          <w:sz w:val="31"/>
          <w:szCs w:val="31"/>
        </w:rPr>
        <w:t>e</w:t>
      </w:r>
      <w:r>
        <w:rPr>
          <w:sz w:val="31"/>
          <w:szCs w:val="31"/>
        </w:rPr>
        <w:t>.</w:t>
      </w:r>
      <w:r>
        <w:rPr>
          <w:spacing w:val="17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I</w:t>
      </w:r>
      <w:r>
        <w:rPr>
          <w:sz w:val="31"/>
          <w:szCs w:val="31"/>
        </w:rPr>
        <w:t>t</w:t>
      </w:r>
      <w:r>
        <w:rPr>
          <w:spacing w:val="7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shoul</w:t>
      </w:r>
      <w:r>
        <w:rPr>
          <w:sz w:val="31"/>
          <w:szCs w:val="31"/>
        </w:rPr>
        <w:t>d</w:t>
      </w:r>
      <w:r>
        <w:rPr>
          <w:spacing w:val="21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b</w:t>
      </w:r>
      <w:r>
        <w:rPr>
          <w:sz w:val="31"/>
          <w:szCs w:val="31"/>
        </w:rPr>
        <w:t>e</w:t>
      </w:r>
      <w:r>
        <w:rPr>
          <w:spacing w:val="10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don</w:t>
      </w:r>
      <w:r>
        <w:rPr>
          <w:sz w:val="31"/>
          <w:szCs w:val="31"/>
        </w:rPr>
        <w:t>e</w:t>
      </w:r>
      <w:r>
        <w:rPr>
          <w:spacing w:val="16"/>
          <w:sz w:val="31"/>
          <w:szCs w:val="31"/>
        </w:rPr>
        <w:t xml:space="preserve"> </w:t>
      </w:r>
      <w:r>
        <w:rPr>
          <w:spacing w:val="1"/>
          <w:sz w:val="31"/>
          <w:szCs w:val="31"/>
        </w:rPr>
        <w:t>usin</w:t>
      </w:r>
      <w:r>
        <w:rPr>
          <w:sz w:val="31"/>
          <w:szCs w:val="31"/>
        </w:rPr>
        <w:t>g</w:t>
      </w:r>
      <w:r>
        <w:rPr>
          <w:spacing w:val="17"/>
          <w:sz w:val="31"/>
          <w:szCs w:val="31"/>
        </w:rPr>
        <w:t xml:space="preserve"> </w:t>
      </w:r>
      <w:r>
        <w:rPr>
          <w:spacing w:val="2"/>
          <w:sz w:val="31"/>
          <w:szCs w:val="31"/>
        </w:rPr>
        <w:t>mo</w:t>
      </w:r>
      <w:r>
        <w:rPr>
          <w:spacing w:val="1"/>
          <w:sz w:val="31"/>
          <w:szCs w:val="31"/>
        </w:rPr>
        <w:t>r</w:t>
      </w:r>
      <w:r>
        <w:rPr>
          <w:sz w:val="31"/>
          <w:szCs w:val="31"/>
        </w:rPr>
        <w:t>e</w:t>
      </w:r>
      <w:r>
        <w:rPr>
          <w:spacing w:val="17"/>
          <w:sz w:val="31"/>
          <w:szCs w:val="31"/>
        </w:rPr>
        <w:t xml:space="preserve"> </w:t>
      </w:r>
      <w:r>
        <w:rPr>
          <w:spacing w:val="1"/>
          <w:w w:val="102"/>
          <w:sz w:val="31"/>
          <w:szCs w:val="31"/>
        </w:rPr>
        <w:t>b</w:t>
      </w:r>
      <w:r>
        <w:rPr>
          <w:spacing w:val="2"/>
          <w:w w:val="102"/>
          <w:sz w:val="31"/>
          <w:szCs w:val="31"/>
        </w:rPr>
        <w:t>a</w:t>
      </w:r>
      <w:r>
        <w:rPr>
          <w:spacing w:val="1"/>
          <w:w w:val="102"/>
          <w:sz w:val="31"/>
          <w:szCs w:val="31"/>
        </w:rPr>
        <w:t>si</w:t>
      </w:r>
      <w:r>
        <w:rPr>
          <w:w w:val="102"/>
          <w:sz w:val="31"/>
          <w:szCs w:val="31"/>
        </w:rPr>
        <w:t xml:space="preserve">c </w:t>
      </w:r>
      <w:r>
        <w:rPr>
          <w:spacing w:val="2"/>
          <w:sz w:val="31"/>
          <w:szCs w:val="31"/>
        </w:rPr>
        <w:t>d</w:t>
      </w:r>
      <w:r>
        <w:rPr>
          <w:spacing w:val="1"/>
          <w:sz w:val="31"/>
          <w:szCs w:val="31"/>
        </w:rPr>
        <w:t>ra</w:t>
      </w:r>
      <w:r>
        <w:rPr>
          <w:spacing w:val="2"/>
          <w:sz w:val="31"/>
          <w:szCs w:val="31"/>
        </w:rPr>
        <w:t>w</w:t>
      </w:r>
      <w:r>
        <w:rPr>
          <w:spacing w:val="1"/>
          <w:sz w:val="31"/>
          <w:szCs w:val="31"/>
        </w:rPr>
        <w:t>i</w:t>
      </w:r>
      <w:r>
        <w:rPr>
          <w:spacing w:val="2"/>
          <w:sz w:val="31"/>
          <w:szCs w:val="31"/>
        </w:rPr>
        <w:t>n</w:t>
      </w:r>
      <w:r>
        <w:rPr>
          <w:sz w:val="31"/>
          <w:szCs w:val="31"/>
        </w:rPr>
        <w:t>g</w:t>
      </w:r>
      <w:r>
        <w:rPr>
          <w:spacing w:val="24"/>
          <w:sz w:val="31"/>
          <w:szCs w:val="31"/>
        </w:rPr>
        <w:t xml:space="preserve"> </w:t>
      </w:r>
      <w:r>
        <w:rPr>
          <w:spacing w:val="1"/>
          <w:w w:val="102"/>
          <w:sz w:val="31"/>
          <w:szCs w:val="31"/>
        </w:rPr>
        <w:t>t</w:t>
      </w:r>
      <w:r>
        <w:rPr>
          <w:spacing w:val="2"/>
          <w:w w:val="102"/>
          <w:sz w:val="31"/>
          <w:szCs w:val="31"/>
        </w:rPr>
        <w:t>oo</w:t>
      </w:r>
      <w:r>
        <w:rPr>
          <w:spacing w:val="1"/>
          <w:w w:val="102"/>
          <w:sz w:val="31"/>
          <w:szCs w:val="31"/>
        </w:rPr>
        <w:t>ls</w:t>
      </w:r>
      <w:r>
        <w:rPr>
          <w:w w:val="102"/>
          <w:sz w:val="31"/>
          <w:szCs w:val="31"/>
        </w:rPr>
        <w:t>.</w:t>
      </w:r>
    </w:p>
    <w:sectPr w:rsidR="00E52EE8">
      <w:headerReference w:type="default" r:id="rId21"/>
      <w:pgSz w:w="12240" w:h="15840"/>
      <w:pgMar w:top="1400" w:right="13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51197" w14:textId="77777777" w:rsidR="001D082F" w:rsidRDefault="001D082F">
      <w:r>
        <w:separator/>
      </w:r>
    </w:p>
  </w:endnote>
  <w:endnote w:type="continuationSeparator" w:id="0">
    <w:p w14:paraId="298650D2" w14:textId="77777777" w:rsidR="001D082F" w:rsidRDefault="001D0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D67947" w14:textId="77777777" w:rsidR="001D082F" w:rsidRDefault="001D082F">
      <w:r>
        <w:separator/>
      </w:r>
    </w:p>
  </w:footnote>
  <w:footnote w:type="continuationSeparator" w:id="0">
    <w:p w14:paraId="63048FEA" w14:textId="77777777" w:rsidR="001D082F" w:rsidRDefault="001D08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21E7AB1" w14:textId="77777777" w:rsidR="001D082F" w:rsidRDefault="001D082F">
    <w:pPr>
      <w:spacing w:line="200" w:lineRule="exact"/>
    </w:pPr>
    <w:r>
      <w:pict w14:anchorId="720A723B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71.5pt;margin-top:73.85pt;width:393pt;height:16.85pt;z-index:-1368;mso-position-horizontal-relative:page;mso-position-vertical-relative:page" filled="f" stroked="f">
          <v:textbox inset="0,0,0,0">
            <w:txbxContent>
              <w:p w14:paraId="7D8CE545" w14:textId="77777777" w:rsidR="001D082F" w:rsidRDefault="001D082F">
                <w:pPr>
                  <w:spacing w:line="300" w:lineRule="exact"/>
                  <w:ind w:left="20" w:right="-45"/>
                  <w:rPr>
                    <w:sz w:val="29"/>
                    <w:szCs w:val="29"/>
                  </w:rPr>
                </w:pPr>
                <w:r>
                  <w:rPr>
                    <w:b/>
                    <w:spacing w:val="2"/>
                    <w:sz w:val="29"/>
                    <w:szCs w:val="29"/>
                  </w:rPr>
                  <w:t>U</w:t>
                </w:r>
                <w:r>
                  <w:rPr>
                    <w:b/>
                    <w:spacing w:val="1"/>
                    <w:sz w:val="29"/>
                    <w:szCs w:val="29"/>
                  </w:rPr>
                  <w:t>se</w:t>
                </w:r>
                <w:r>
                  <w:rPr>
                    <w:b/>
                    <w:sz w:val="29"/>
                    <w:szCs w:val="29"/>
                  </w:rPr>
                  <w:t>r</w:t>
                </w:r>
                <w:r>
                  <w:rPr>
                    <w:b/>
                    <w:spacing w:val="15"/>
                    <w:sz w:val="29"/>
                    <w:szCs w:val="29"/>
                  </w:rPr>
                  <w:t xml:space="preserve"> </w:t>
                </w:r>
                <w:r>
                  <w:rPr>
                    <w:b/>
                    <w:spacing w:val="2"/>
                    <w:sz w:val="29"/>
                    <w:szCs w:val="29"/>
                  </w:rPr>
                  <w:t>R</w:t>
                </w:r>
                <w:r>
                  <w:rPr>
                    <w:b/>
                    <w:spacing w:val="1"/>
                    <w:sz w:val="29"/>
                    <w:szCs w:val="29"/>
                  </w:rPr>
                  <w:t>equire</w:t>
                </w:r>
                <w:r>
                  <w:rPr>
                    <w:b/>
                    <w:spacing w:val="2"/>
                    <w:sz w:val="29"/>
                    <w:szCs w:val="29"/>
                  </w:rPr>
                  <w:t>m</w:t>
                </w:r>
                <w:r>
                  <w:rPr>
                    <w:b/>
                    <w:spacing w:val="1"/>
                    <w:sz w:val="29"/>
                    <w:szCs w:val="29"/>
                  </w:rPr>
                  <w:t>en</w:t>
                </w:r>
                <w:r>
                  <w:rPr>
                    <w:b/>
                    <w:sz w:val="29"/>
                    <w:szCs w:val="29"/>
                  </w:rPr>
                  <w:t>t</w:t>
                </w:r>
                <w:r>
                  <w:rPr>
                    <w:b/>
                    <w:spacing w:val="35"/>
                    <w:sz w:val="29"/>
                    <w:szCs w:val="29"/>
                  </w:rPr>
                  <w:t xml:space="preserve"> </w:t>
                </w:r>
                <w:r>
                  <w:rPr>
                    <w:b/>
                    <w:spacing w:val="2"/>
                    <w:sz w:val="29"/>
                    <w:szCs w:val="29"/>
                  </w:rPr>
                  <w:t>M</w:t>
                </w:r>
                <w:r>
                  <w:rPr>
                    <w:b/>
                    <w:spacing w:val="1"/>
                    <w:sz w:val="29"/>
                    <w:szCs w:val="29"/>
                  </w:rPr>
                  <w:t>ode</w:t>
                </w:r>
                <w:r>
                  <w:rPr>
                    <w:b/>
                    <w:sz w:val="29"/>
                    <w:szCs w:val="29"/>
                  </w:rPr>
                  <w:t>l</w:t>
                </w:r>
                <w:r>
                  <w:rPr>
                    <w:b/>
                    <w:spacing w:val="20"/>
                    <w:sz w:val="29"/>
                    <w:szCs w:val="29"/>
                  </w:rPr>
                  <w:t xml:space="preserve"> </w:t>
                </w:r>
                <w:r>
                  <w:rPr>
                    <w:b/>
                    <w:sz w:val="29"/>
                    <w:szCs w:val="29"/>
                  </w:rPr>
                  <w:t>–</w:t>
                </w:r>
                <w:r>
                  <w:rPr>
                    <w:b/>
                    <w:spacing w:val="7"/>
                    <w:sz w:val="29"/>
                    <w:szCs w:val="29"/>
                  </w:rPr>
                  <w:t xml:space="preserve"> </w:t>
                </w:r>
                <w:r>
                  <w:rPr>
                    <w:b/>
                    <w:spacing w:val="2"/>
                    <w:sz w:val="29"/>
                    <w:szCs w:val="29"/>
                  </w:rPr>
                  <w:t>D</w:t>
                </w:r>
                <w:r>
                  <w:rPr>
                    <w:b/>
                    <w:spacing w:val="1"/>
                    <w:sz w:val="29"/>
                    <w:szCs w:val="29"/>
                  </w:rPr>
                  <w:t>etaile</w:t>
                </w:r>
                <w:r>
                  <w:rPr>
                    <w:b/>
                    <w:sz w:val="29"/>
                    <w:szCs w:val="29"/>
                  </w:rPr>
                  <w:t>d</w:t>
                </w:r>
                <w:r>
                  <w:rPr>
                    <w:b/>
                    <w:spacing w:val="25"/>
                    <w:sz w:val="29"/>
                    <w:szCs w:val="29"/>
                  </w:rPr>
                  <w:t xml:space="preserve"> </w:t>
                </w:r>
                <w:r>
                  <w:rPr>
                    <w:b/>
                    <w:spacing w:val="2"/>
                    <w:sz w:val="29"/>
                    <w:szCs w:val="29"/>
                  </w:rPr>
                  <w:t>U</w:t>
                </w:r>
                <w:r>
                  <w:rPr>
                    <w:b/>
                    <w:spacing w:val="1"/>
                    <w:sz w:val="29"/>
                    <w:szCs w:val="29"/>
                  </w:rPr>
                  <w:t>se</w:t>
                </w:r>
                <w:r>
                  <w:rPr>
                    <w:b/>
                    <w:sz w:val="29"/>
                    <w:szCs w:val="29"/>
                  </w:rPr>
                  <w:t>r</w:t>
                </w:r>
                <w:r>
                  <w:rPr>
                    <w:b/>
                    <w:spacing w:val="15"/>
                    <w:sz w:val="29"/>
                    <w:szCs w:val="29"/>
                  </w:rPr>
                  <w:t xml:space="preserve"> </w:t>
                </w:r>
                <w:r>
                  <w:rPr>
                    <w:b/>
                    <w:spacing w:val="2"/>
                    <w:sz w:val="29"/>
                    <w:szCs w:val="29"/>
                  </w:rPr>
                  <w:t>C</w:t>
                </w:r>
                <w:r>
                  <w:rPr>
                    <w:b/>
                    <w:spacing w:val="1"/>
                    <w:sz w:val="29"/>
                    <w:szCs w:val="29"/>
                  </w:rPr>
                  <w:t>as</w:t>
                </w:r>
                <w:r>
                  <w:rPr>
                    <w:b/>
                    <w:sz w:val="29"/>
                    <w:szCs w:val="29"/>
                  </w:rPr>
                  <w:t>e</w:t>
                </w:r>
                <w:r>
                  <w:rPr>
                    <w:b/>
                    <w:spacing w:val="15"/>
                    <w:sz w:val="29"/>
                    <w:szCs w:val="29"/>
                  </w:rPr>
                  <w:t xml:space="preserve"> </w:t>
                </w:r>
                <w:r>
                  <w:rPr>
                    <w:b/>
                    <w:spacing w:val="-1"/>
                    <w:w w:val="102"/>
                    <w:sz w:val="29"/>
                    <w:szCs w:val="29"/>
                  </w:rPr>
                  <w:t>S</w:t>
                </w:r>
                <w:r>
                  <w:rPr>
                    <w:b/>
                    <w:spacing w:val="1"/>
                    <w:w w:val="102"/>
                    <w:sz w:val="29"/>
                    <w:szCs w:val="29"/>
                  </w:rPr>
                  <w:t>pecification</w:t>
                </w:r>
                <w:r>
                  <w:rPr>
                    <w:b/>
                    <w:w w:val="102"/>
                    <w:sz w:val="29"/>
                    <w:szCs w:val="29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5AA43CC" w14:textId="77777777" w:rsidR="001D082F" w:rsidRDefault="001D082F">
    <w:pPr>
      <w:spacing w:line="0" w:lineRule="atLeast"/>
      <w:rPr>
        <w:sz w:val="0"/>
        <w:szCs w:val="0"/>
      </w:rPr>
    </w:pP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4E0F243" w14:textId="77777777" w:rsidR="001D082F" w:rsidRDefault="001D082F">
    <w:pPr>
      <w:spacing w:line="0" w:lineRule="atLeast"/>
      <w:rPr>
        <w:sz w:val="0"/>
        <w:szCs w:val="0"/>
      </w:rPr>
    </w:pP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15767D" w14:textId="77777777" w:rsidR="001D082F" w:rsidRDefault="001D082F">
    <w:pPr>
      <w:spacing w:line="0" w:lineRule="atLeast"/>
      <w:rPr>
        <w:sz w:val="0"/>
        <w:szCs w:val="0"/>
      </w:rPr>
    </w:pP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01AE50" w14:textId="77777777" w:rsidR="001D082F" w:rsidRDefault="001D082F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1A22E8" w14:textId="77777777" w:rsidR="001D082F" w:rsidRDefault="001D082F">
    <w:pPr>
      <w:spacing w:line="200" w:lineRule="exact"/>
    </w:pPr>
    <w:r>
      <w:pict w14:anchorId="15CD3C3E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71.5pt;margin-top:73.3pt;width:273.55pt;height:16.85pt;z-index:-1367;mso-position-horizontal-relative:page;mso-position-vertical-relative:page" filled="f" stroked="f">
          <v:textbox inset="0,0,0,0">
            <w:txbxContent>
              <w:p w14:paraId="5C9FB739" w14:textId="77777777" w:rsidR="001D082F" w:rsidRDefault="001D082F">
                <w:pPr>
                  <w:spacing w:line="320" w:lineRule="exact"/>
                  <w:ind w:left="20" w:right="-45"/>
                  <w:rPr>
                    <w:sz w:val="29"/>
                    <w:szCs w:val="29"/>
                  </w:rPr>
                </w:pPr>
                <w:r>
                  <w:rPr>
                    <w:spacing w:val="2"/>
                    <w:sz w:val="29"/>
                    <w:szCs w:val="29"/>
                  </w:rPr>
                  <w:t>U</w:t>
                </w:r>
                <w:r>
                  <w:rPr>
                    <w:spacing w:val="1"/>
                    <w:sz w:val="29"/>
                    <w:szCs w:val="29"/>
                  </w:rPr>
                  <w:t>s</w:t>
                </w:r>
                <w:r>
                  <w:rPr>
                    <w:sz w:val="29"/>
                    <w:szCs w:val="29"/>
                  </w:rPr>
                  <w:t>e</w:t>
                </w:r>
                <w:r>
                  <w:rPr>
                    <w:spacing w:val="12"/>
                    <w:sz w:val="29"/>
                    <w:szCs w:val="29"/>
                  </w:rPr>
                  <w:t xml:space="preserve"> </w:t>
                </w:r>
                <w:r>
                  <w:rPr>
                    <w:spacing w:val="1"/>
                    <w:sz w:val="29"/>
                    <w:szCs w:val="29"/>
                  </w:rPr>
                  <w:t>Cas</w:t>
                </w:r>
                <w:r>
                  <w:rPr>
                    <w:sz w:val="29"/>
                    <w:szCs w:val="29"/>
                  </w:rPr>
                  <w:t>e</w:t>
                </w:r>
                <w:r>
                  <w:rPr>
                    <w:spacing w:val="14"/>
                    <w:sz w:val="29"/>
                    <w:szCs w:val="29"/>
                  </w:rPr>
                  <w:t xml:space="preserve"> </w:t>
                </w:r>
                <w:r>
                  <w:rPr>
                    <w:spacing w:val="2"/>
                    <w:sz w:val="29"/>
                    <w:szCs w:val="29"/>
                  </w:rPr>
                  <w:t>D</w:t>
                </w:r>
                <w:r>
                  <w:rPr>
                    <w:spacing w:val="1"/>
                    <w:sz w:val="29"/>
                    <w:szCs w:val="29"/>
                  </w:rPr>
                  <w:t>etail</w:t>
                </w:r>
                <w:r>
                  <w:rPr>
                    <w:sz w:val="29"/>
                    <w:szCs w:val="29"/>
                  </w:rPr>
                  <w:t>s</w:t>
                </w:r>
                <w:r>
                  <w:rPr>
                    <w:spacing w:val="20"/>
                    <w:sz w:val="29"/>
                    <w:szCs w:val="29"/>
                  </w:rPr>
                  <w:t xml:space="preserve"> </w:t>
                </w:r>
                <w:r>
                  <w:rPr>
                    <w:sz w:val="29"/>
                    <w:szCs w:val="29"/>
                  </w:rPr>
                  <w:t>–</w:t>
                </w:r>
                <w:r>
                  <w:rPr>
                    <w:spacing w:val="7"/>
                    <w:sz w:val="29"/>
                    <w:szCs w:val="29"/>
                  </w:rPr>
                  <w:t xml:space="preserve"> </w:t>
                </w:r>
                <w:r>
                  <w:rPr>
                    <w:spacing w:val="2"/>
                    <w:sz w:val="29"/>
                    <w:szCs w:val="29"/>
                  </w:rPr>
                  <w:t>U</w:t>
                </w:r>
                <w:r>
                  <w:rPr>
                    <w:spacing w:val="1"/>
                    <w:sz w:val="29"/>
                    <w:szCs w:val="29"/>
                  </w:rPr>
                  <w:t>SR-</w:t>
                </w:r>
                <w:r>
                  <w:rPr>
                    <w:spacing w:val="2"/>
                    <w:sz w:val="29"/>
                    <w:szCs w:val="29"/>
                  </w:rPr>
                  <w:t>R</w:t>
                </w:r>
                <w:r>
                  <w:rPr>
                    <w:spacing w:val="1"/>
                    <w:sz w:val="29"/>
                    <w:szCs w:val="29"/>
                  </w:rPr>
                  <w:t>E</w:t>
                </w:r>
                <w:r>
                  <w:rPr>
                    <w:spacing w:val="2"/>
                    <w:sz w:val="29"/>
                    <w:szCs w:val="29"/>
                  </w:rPr>
                  <w:t>G</w:t>
                </w:r>
                <w:r>
                  <w:rPr>
                    <w:sz w:val="29"/>
                    <w:szCs w:val="29"/>
                  </w:rPr>
                  <w:t>:</w:t>
                </w:r>
                <w:r>
                  <w:rPr>
                    <w:spacing w:val="29"/>
                    <w:sz w:val="29"/>
                    <w:szCs w:val="29"/>
                  </w:rPr>
                  <w:t xml:space="preserve"> </w:t>
                </w:r>
                <w:r>
                  <w:rPr>
                    <w:spacing w:val="2"/>
                    <w:sz w:val="29"/>
                    <w:szCs w:val="29"/>
                  </w:rPr>
                  <w:t>R</w:t>
                </w:r>
                <w:r>
                  <w:rPr>
                    <w:spacing w:val="1"/>
                    <w:sz w:val="29"/>
                    <w:szCs w:val="29"/>
                  </w:rPr>
                  <w:t>egiste</w:t>
                </w:r>
                <w:r>
                  <w:rPr>
                    <w:sz w:val="29"/>
                    <w:szCs w:val="29"/>
                  </w:rPr>
                  <w:t>r</w:t>
                </w:r>
                <w:r>
                  <w:rPr>
                    <w:spacing w:val="22"/>
                    <w:sz w:val="29"/>
                    <w:szCs w:val="29"/>
                  </w:rPr>
                  <w:t xml:space="preserve"> </w:t>
                </w:r>
                <w:r>
                  <w:rPr>
                    <w:spacing w:val="2"/>
                    <w:w w:val="102"/>
                    <w:sz w:val="29"/>
                    <w:szCs w:val="29"/>
                  </w:rPr>
                  <w:t>U</w:t>
                </w:r>
                <w:r>
                  <w:rPr>
                    <w:spacing w:val="1"/>
                    <w:w w:val="102"/>
                    <w:sz w:val="29"/>
                    <w:szCs w:val="29"/>
                  </w:rPr>
                  <w:t>se</w:t>
                </w:r>
                <w:r>
                  <w:rPr>
                    <w:w w:val="102"/>
                    <w:sz w:val="29"/>
                    <w:szCs w:val="29"/>
                  </w:rPr>
                  <w:t>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E284C7" w14:textId="77777777" w:rsidR="001D082F" w:rsidRDefault="001D082F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968A7B" w14:textId="77777777" w:rsidR="001D082F" w:rsidRDefault="001D082F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4BD2951" w14:textId="77777777" w:rsidR="001D082F" w:rsidRDefault="001D082F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104D0E" w14:textId="77777777" w:rsidR="001D082F" w:rsidRDefault="001D082F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30F3CB8" w14:textId="77777777" w:rsidR="001D082F" w:rsidRDefault="001D082F">
    <w:pPr>
      <w:spacing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088781F" w14:textId="77777777" w:rsidR="001D082F" w:rsidRDefault="001D082F">
    <w:pPr>
      <w:spacing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045ACB0" w14:textId="77777777" w:rsidR="001D082F" w:rsidRDefault="001D082F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22210"/>
    <w:multiLevelType w:val="hybridMultilevel"/>
    <w:tmpl w:val="CA244654"/>
    <w:lvl w:ilvl="0" w:tplc="B4080944">
      <w:start w:val="1"/>
      <w:numFmt w:val="decimal"/>
      <w:lvlText w:val="%1."/>
      <w:lvlJc w:val="left"/>
      <w:pPr>
        <w:ind w:left="480" w:hanging="38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>
    <w:nsid w:val="410B0B4E"/>
    <w:multiLevelType w:val="hybridMultilevel"/>
    <w:tmpl w:val="EECCC3B8"/>
    <w:lvl w:ilvl="0" w:tplc="296C7D00">
      <w:start w:val="3"/>
      <w:numFmt w:val="decimal"/>
      <w:lvlText w:val="%1."/>
      <w:lvlJc w:val="left"/>
      <w:pPr>
        <w:ind w:left="81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25D6F16"/>
    <w:multiLevelType w:val="multilevel"/>
    <w:tmpl w:val="BFEC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10A52FD"/>
    <w:multiLevelType w:val="hybridMultilevel"/>
    <w:tmpl w:val="F976EC84"/>
    <w:lvl w:ilvl="0" w:tplc="A00219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52EE8"/>
    <w:rsid w:val="00167485"/>
    <w:rsid w:val="001D082F"/>
    <w:rsid w:val="00263B16"/>
    <w:rsid w:val="002F55D1"/>
    <w:rsid w:val="00746B8B"/>
    <w:rsid w:val="00773887"/>
    <w:rsid w:val="00872ABC"/>
    <w:rsid w:val="00D421E0"/>
    <w:rsid w:val="00D501C7"/>
    <w:rsid w:val="00D77CC5"/>
    <w:rsid w:val="00E52EE8"/>
    <w:rsid w:val="00FA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53788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A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B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55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A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B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eader" Target="header12.xml"/><Relationship Id="rId21" Type="http://schemas.openxmlformats.org/officeDocument/2006/relationships/header" Target="header1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22</Pages>
  <Words>3161</Words>
  <Characters>18021</Characters>
  <Application>Microsoft Macintosh Word</Application>
  <DocSecurity>0</DocSecurity>
  <Lines>150</Lines>
  <Paragraphs>42</Paragraphs>
  <ScaleCrop>false</ScaleCrop>
  <Company/>
  <LinksUpToDate>false</LinksUpToDate>
  <CharactersWithSpaces>21140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jingwen qiang</cp:lastModifiedBy>
  <cp:revision>2</cp:revision>
  <dcterms:created xsi:type="dcterms:W3CDTF">2015-08-05T06:05:00Z</dcterms:created>
  <dcterms:modified xsi:type="dcterms:W3CDTF">2015-08-05T08:34:00Z</dcterms:modified>
</cp:coreProperties>
</file>